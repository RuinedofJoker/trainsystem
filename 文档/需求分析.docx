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3512" w:rsidRDefault="00000000">
      <w:pPr>
        <w:spacing w:line="300" w:lineRule="auto"/>
        <w:rPr>
          <w:rFonts w:eastAsia="黑体"/>
          <w:kern w:val="0"/>
          <w:sz w:val="52"/>
          <w:szCs w:val="52"/>
        </w:rPr>
      </w:pPr>
      <w:r>
        <w:rPr>
          <w:rFonts w:ascii="宋体" w:hAnsi="宋体" w:cs="宋体"/>
          <w:noProof/>
          <w:kern w:val="0"/>
          <w:sz w:val="24"/>
        </w:rPr>
        <w:drawing>
          <wp:inline distT="0" distB="0" distL="0" distR="0">
            <wp:extent cx="2827020" cy="609600"/>
            <wp:effectExtent l="0" t="0" r="5080" b="0"/>
            <wp:docPr id="1026" name="图片 1" descr="IMG_256"/>
            <wp:cNvGraphicFramePr/>
            <a:graphic xmlns:a="http://schemas.openxmlformats.org/drawingml/2006/main">
              <a:graphicData uri="http://schemas.openxmlformats.org/drawingml/2006/picture">
                <pic:pic xmlns:pic="http://schemas.openxmlformats.org/drawingml/2006/picture">
                  <pic:nvPicPr>
                    <pic:cNvPr id="1026" name="图片 1" descr="IMG_256"/>
                    <pic:cNvPicPr/>
                  </pic:nvPicPr>
                  <pic:blipFill>
                    <a:blip r:embed="rId8" cstate="print"/>
                    <a:srcRect/>
                    <a:stretch>
                      <a:fillRect/>
                    </a:stretch>
                  </pic:blipFill>
                  <pic:spPr>
                    <a:xfrm>
                      <a:off x="0" y="0"/>
                      <a:ext cx="2827020" cy="609600"/>
                    </a:xfrm>
                    <a:prstGeom prst="rect">
                      <a:avLst/>
                    </a:prstGeom>
                    <a:ln>
                      <a:noFill/>
                    </a:ln>
                  </pic:spPr>
                </pic:pic>
              </a:graphicData>
            </a:graphic>
          </wp:inline>
        </w:drawing>
      </w:r>
    </w:p>
    <w:p w:rsidR="007B3512" w:rsidRDefault="007B3512">
      <w:pPr>
        <w:spacing w:line="300" w:lineRule="auto"/>
        <w:jc w:val="center"/>
        <w:rPr>
          <w:rFonts w:eastAsia="黑体"/>
          <w:kern w:val="0"/>
          <w:sz w:val="72"/>
          <w:szCs w:val="72"/>
        </w:rPr>
      </w:pPr>
    </w:p>
    <w:p w:rsidR="007B3512" w:rsidRDefault="007B3512">
      <w:pPr>
        <w:spacing w:line="300" w:lineRule="auto"/>
        <w:jc w:val="center"/>
        <w:rPr>
          <w:rFonts w:eastAsia="黑体"/>
          <w:kern w:val="0"/>
          <w:sz w:val="72"/>
          <w:szCs w:val="72"/>
        </w:rPr>
      </w:pPr>
    </w:p>
    <w:p w:rsidR="007B3512" w:rsidRDefault="00000000">
      <w:pPr>
        <w:spacing w:line="300" w:lineRule="auto"/>
        <w:jc w:val="center"/>
        <w:rPr>
          <w:rFonts w:eastAsia="黑体"/>
          <w:b/>
          <w:kern w:val="0"/>
          <w:sz w:val="52"/>
          <w:szCs w:val="52"/>
        </w:rPr>
      </w:pPr>
      <w:r>
        <w:rPr>
          <w:rFonts w:eastAsia="黑体" w:hint="eastAsia"/>
          <w:b/>
          <w:kern w:val="0"/>
          <w:sz w:val="52"/>
          <w:szCs w:val="52"/>
        </w:rPr>
        <w:t>需求规格说明书</w:t>
      </w:r>
    </w:p>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Pr>
        <w:rPr>
          <w:highlight w:val="yellow"/>
        </w:rPr>
      </w:pPr>
    </w:p>
    <w:p w:rsidR="007B3512" w:rsidRDefault="007B3512">
      <w:pPr>
        <w:rPr>
          <w:highlight w:val="yellow"/>
        </w:rPr>
      </w:pPr>
    </w:p>
    <w:p w:rsidR="007B3512" w:rsidRDefault="00000000">
      <w:pPr>
        <w:ind w:firstLineChars="200" w:firstLine="562"/>
        <w:rPr>
          <w:b/>
          <w:sz w:val="28"/>
          <w:szCs w:val="28"/>
          <w:u w:val="single"/>
        </w:rPr>
      </w:pPr>
      <w:r>
        <w:rPr>
          <w:rFonts w:ascii="黑体" w:eastAsia="黑体" w:hAnsi="黑体"/>
          <w:b/>
          <w:color w:val="000000"/>
          <w:sz w:val="28"/>
          <w:szCs w:val="28"/>
        </w:rPr>
        <w:t>项</w:t>
      </w:r>
      <w:r>
        <w:rPr>
          <w:rFonts w:eastAsia="黑体" w:hAnsi="黑体" w:hint="eastAsia"/>
          <w:b/>
          <w:color w:val="000000"/>
          <w:sz w:val="28"/>
          <w:szCs w:val="28"/>
        </w:rPr>
        <w:t xml:space="preserve"> </w:t>
      </w:r>
      <w:r>
        <w:rPr>
          <w:rFonts w:ascii="黑体" w:eastAsia="黑体" w:hAnsi="黑体"/>
          <w:b/>
          <w:color w:val="000000"/>
          <w:sz w:val="28"/>
          <w:szCs w:val="28"/>
        </w:rPr>
        <w:t>目</w:t>
      </w:r>
      <w:r>
        <w:rPr>
          <w:rFonts w:eastAsia="黑体" w:hAnsi="黑体" w:hint="eastAsia"/>
          <w:b/>
          <w:color w:val="000000"/>
          <w:sz w:val="28"/>
          <w:szCs w:val="28"/>
        </w:rPr>
        <w:t xml:space="preserve"> </w:t>
      </w:r>
      <w:r>
        <w:rPr>
          <w:rFonts w:ascii="黑体" w:eastAsia="黑体" w:hAnsi="黑体"/>
          <w:b/>
          <w:color w:val="000000"/>
          <w:sz w:val="28"/>
          <w:szCs w:val="28"/>
        </w:rPr>
        <w:t>名</w:t>
      </w:r>
      <w:r>
        <w:rPr>
          <w:rFonts w:eastAsia="黑体" w:hAnsi="黑体" w:hint="eastAsia"/>
          <w:b/>
          <w:color w:val="000000"/>
          <w:sz w:val="28"/>
          <w:szCs w:val="28"/>
        </w:rPr>
        <w:t xml:space="preserve"> </w:t>
      </w:r>
      <w:r>
        <w:rPr>
          <w:rFonts w:ascii="黑体" w:eastAsia="黑体" w:hAnsi="黑体"/>
          <w:b/>
          <w:color w:val="000000"/>
          <w:sz w:val="28"/>
          <w:szCs w:val="28"/>
        </w:rPr>
        <w:t>称</w:t>
      </w:r>
      <w:r>
        <w:rPr>
          <w:rFonts w:ascii="宋体" w:hAnsi="宋体"/>
          <w:b/>
          <w:sz w:val="28"/>
          <w:szCs w:val="28"/>
        </w:rPr>
        <w:t>：</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u w:val="single"/>
        </w:rPr>
        <w:t>旅游交友系统</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rsidR="007B3512" w:rsidRDefault="00000000">
      <w:pPr>
        <w:ind w:firstLineChars="200" w:firstLine="562"/>
        <w:rPr>
          <w:b/>
          <w:sz w:val="28"/>
          <w:szCs w:val="28"/>
        </w:rPr>
      </w:pPr>
      <w:r>
        <w:rPr>
          <w:rFonts w:ascii="黑体" w:eastAsia="黑体" w:hAnsi="黑体"/>
          <w:b/>
          <w:sz w:val="28"/>
          <w:szCs w:val="28"/>
        </w:rPr>
        <w:t>项</w:t>
      </w:r>
      <w:r>
        <w:rPr>
          <w:rFonts w:eastAsia="黑体" w:hAnsi="黑体" w:hint="eastAsia"/>
          <w:b/>
          <w:sz w:val="28"/>
          <w:szCs w:val="28"/>
        </w:rPr>
        <w:t xml:space="preserve"> </w:t>
      </w:r>
      <w:r>
        <w:rPr>
          <w:rFonts w:ascii="黑体" w:eastAsia="黑体" w:hAnsi="黑体"/>
          <w:b/>
          <w:sz w:val="28"/>
          <w:szCs w:val="28"/>
        </w:rPr>
        <w:t>目</w:t>
      </w:r>
      <w:r>
        <w:rPr>
          <w:rFonts w:eastAsia="黑体" w:hAnsi="黑体" w:hint="eastAsia"/>
          <w:b/>
          <w:sz w:val="28"/>
          <w:szCs w:val="28"/>
        </w:rPr>
        <w:t xml:space="preserve"> </w:t>
      </w:r>
      <w:r>
        <w:rPr>
          <w:rFonts w:ascii="黑体" w:eastAsia="黑体" w:hAnsi="黑体"/>
          <w:b/>
          <w:sz w:val="28"/>
          <w:szCs w:val="28"/>
        </w:rPr>
        <w:t>类</w:t>
      </w:r>
      <w:r>
        <w:rPr>
          <w:rFonts w:eastAsia="黑体" w:hAnsi="黑体" w:hint="eastAsia"/>
          <w:b/>
          <w:sz w:val="28"/>
          <w:szCs w:val="28"/>
        </w:rPr>
        <w:t xml:space="preserve"> </w:t>
      </w:r>
      <w:r>
        <w:rPr>
          <w:rFonts w:ascii="黑体" w:eastAsia="黑体" w:hAnsi="黑体"/>
          <w:b/>
          <w:sz w:val="28"/>
          <w:szCs w:val="28"/>
        </w:rPr>
        <w:t>型</w:t>
      </w:r>
      <w:r>
        <w:rPr>
          <w:rFonts w:ascii="宋体" w:hAnsi="宋体"/>
          <w:b/>
          <w:sz w:val="28"/>
          <w:szCs w:val="28"/>
        </w:rPr>
        <w:t>：</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u w:val="single"/>
        </w:rPr>
        <w:t>应用</w:t>
      </w:r>
      <w:r>
        <w:rPr>
          <w:rFonts w:ascii="宋体" w:hAnsi="宋体" w:hint="eastAsia"/>
          <w:b/>
          <w:bCs/>
          <w:sz w:val="28"/>
          <w:szCs w:val="28"/>
          <w:u w:val="single"/>
        </w:rPr>
        <w:t>类</w:t>
      </w:r>
      <w:r>
        <w:rPr>
          <w:b/>
          <w:bCs/>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rsidR="007B3512" w:rsidRDefault="00000000">
      <w:pPr>
        <w:ind w:leftChars="266" w:left="2246" w:hangingChars="600" w:hanging="1687"/>
        <w:rPr>
          <w:b/>
          <w:sz w:val="28"/>
          <w:szCs w:val="28"/>
          <w:u w:val="single"/>
        </w:rPr>
      </w:pPr>
      <w:r>
        <w:rPr>
          <w:rFonts w:ascii="黑体" w:eastAsia="黑体" w:hAnsi="黑体"/>
          <w:b/>
          <w:sz w:val="28"/>
          <w:szCs w:val="28"/>
        </w:rPr>
        <w:t>团</w:t>
      </w:r>
      <w:r>
        <w:rPr>
          <w:rFonts w:eastAsia="黑体" w:hAnsi="黑体" w:hint="eastAsia"/>
          <w:b/>
          <w:sz w:val="28"/>
          <w:szCs w:val="28"/>
        </w:rPr>
        <w:t xml:space="preserve"> </w:t>
      </w:r>
      <w:r>
        <w:rPr>
          <w:rFonts w:ascii="黑体" w:eastAsia="黑体" w:hAnsi="黑体"/>
          <w:b/>
          <w:sz w:val="28"/>
          <w:szCs w:val="28"/>
        </w:rPr>
        <w:t>队</w:t>
      </w:r>
      <w:r>
        <w:rPr>
          <w:rFonts w:eastAsia="黑体" w:hAnsi="黑体" w:hint="eastAsia"/>
          <w:b/>
          <w:sz w:val="28"/>
          <w:szCs w:val="28"/>
        </w:rPr>
        <w:t xml:space="preserve"> </w:t>
      </w:r>
      <w:r>
        <w:rPr>
          <w:rFonts w:ascii="黑体" w:eastAsia="黑体" w:hAnsi="黑体"/>
          <w:b/>
          <w:sz w:val="28"/>
          <w:szCs w:val="28"/>
        </w:rPr>
        <w:t>成</w:t>
      </w:r>
      <w:r>
        <w:rPr>
          <w:rFonts w:eastAsia="黑体" w:hAnsi="黑体" w:hint="eastAsia"/>
          <w:b/>
          <w:sz w:val="28"/>
          <w:szCs w:val="28"/>
        </w:rPr>
        <w:t xml:space="preserve"> </w:t>
      </w:r>
      <w:r>
        <w:rPr>
          <w:rFonts w:ascii="黑体" w:eastAsia="黑体" w:hAnsi="黑体"/>
          <w:b/>
          <w:sz w:val="28"/>
          <w:szCs w:val="28"/>
        </w:rPr>
        <w:t>员：</w:t>
      </w:r>
      <w:r>
        <w:rPr>
          <w:b/>
          <w:sz w:val="28"/>
          <w:szCs w:val="28"/>
          <w:u w:val="single"/>
        </w:rPr>
        <w:t xml:space="preserve"> </w:t>
      </w:r>
      <w:proofErr w:type="gramStart"/>
      <w:r>
        <w:rPr>
          <w:rFonts w:hint="eastAsia"/>
          <w:b/>
          <w:sz w:val="28"/>
          <w:szCs w:val="28"/>
          <w:u w:val="single"/>
        </w:rPr>
        <w:t>谢跃峰</w:t>
      </w:r>
      <w:proofErr w:type="gramEnd"/>
      <w:r>
        <w:rPr>
          <w:rFonts w:hint="eastAsia"/>
          <w:b/>
          <w:sz w:val="28"/>
          <w:szCs w:val="28"/>
          <w:u w:val="single"/>
        </w:rPr>
        <w:t>、林轩卉、林杨子、邓江连、喻欣轩、黄</w:t>
      </w:r>
      <w:proofErr w:type="gramStart"/>
      <w:r>
        <w:rPr>
          <w:rFonts w:hint="eastAsia"/>
          <w:b/>
          <w:sz w:val="28"/>
          <w:szCs w:val="28"/>
          <w:u w:val="single"/>
        </w:rPr>
        <w:t>喆睿</w:t>
      </w:r>
      <w:proofErr w:type="gramEnd"/>
      <w:r>
        <w:rPr>
          <w:rFonts w:hint="eastAsia"/>
          <w:b/>
          <w:sz w:val="28"/>
          <w:szCs w:val="28"/>
          <w:u w:val="single"/>
        </w:rPr>
        <w:t>、吴林杰、张森威</w:t>
      </w:r>
      <w:r>
        <w:rPr>
          <w:rFonts w:hint="eastAsia"/>
          <w:b/>
          <w:sz w:val="28"/>
          <w:szCs w:val="28"/>
          <w:u w:val="single"/>
        </w:rPr>
        <w:t xml:space="preserve">                             </w:t>
      </w:r>
    </w:p>
    <w:p w:rsidR="007B3512" w:rsidRDefault="00000000">
      <w:pPr>
        <w:ind w:firstLineChars="200" w:firstLine="562"/>
        <w:rPr>
          <w:b/>
          <w:sz w:val="24"/>
          <w:szCs w:val="24"/>
        </w:rPr>
      </w:pPr>
      <w:r>
        <w:rPr>
          <w:rFonts w:ascii="黑体" w:eastAsia="黑体" w:hAnsi="黑体"/>
          <w:b/>
          <w:sz w:val="28"/>
          <w:szCs w:val="28"/>
        </w:rPr>
        <w:t>申</w:t>
      </w:r>
      <w:r>
        <w:rPr>
          <w:rFonts w:eastAsia="黑体" w:hAnsi="黑体" w:hint="eastAsia"/>
          <w:b/>
          <w:sz w:val="28"/>
          <w:szCs w:val="28"/>
        </w:rPr>
        <w:t xml:space="preserve"> </w:t>
      </w:r>
      <w:r>
        <w:rPr>
          <w:rFonts w:ascii="黑体" w:eastAsia="黑体" w:hAnsi="黑体"/>
          <w:b/>
          <w:sz w:val="28"/>
          <w:szCs w:val="28"/>
        </w:rPr>
        <w:t>报</w:t>
      </w:r>
      <w:r>
        <w:rPr>
          <w:rFonts w:eastAsia="黑体" w:hAnsi="黑体" w:hint="eastAsia"/>
          <w:b/>
          <w:sz w:val="28"/>
          <w:szCs w:val="28"/>
        </w:rPr>
        <w:t xml:space="preserve"> </w:t>
      </w:r>
      <w:r>
        <w:rPr>
          <w:rFonts w:ascii="黑体" w:eastAsia="黑体" w:hAnsi="黑体"/>
          <w:b/>
          <w:sz w:val="28"/>
          <w:szCs w:val="28"/>
        </w:rPr>
        <w:t>日</w:t>
      </w:r>
      <w:r>
        <w:rPr>
          <w:rFonts w:eastAsia="黑体" w:hAnsi="黑体" w:hint="eastAsia"/>
          <w:b/>
          <w:sz w:val="28"/>
          <w:szCs w:val="28"/>
        </w:rPr>
        <w:t xml:space="preserve"> </w:t>
      </w:r>
      <w:r>
        <w:rPr>
          <w:rFonts w:ascii="黑体" w:eastAsia="黑体" w:hAnsi="黑体"/>
          <w:b/>
          <w:sz w:val="28"/>
          <w:szCs w:val="28"/>
        </w:rPr>
        <w:t>期：</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eastAsia="黑体"/>
          <w:b/>
          <w:sz w:val="28"/>
          <w:szCs w:val="28"/>
          <w:u w:val="single"/>
        </w:rPr>
        <w:t>20</w:t>
      </w:r>
      <w:r>
        <w:rPr>
          <w:rFonts w:eastAsia="黑体" w:hint="eastAsia"/>
          <w:b/>
          <w:sz w:val="28"/>
          <w:szCs w:val="28"/>
          <w:u w:val="single"/>
        </w:rPr>
        <w:t>23</w:t>
      </w:r>
      <w:r>
        <w:rPr>
          <w:rFonts w:ascii="黑体" w:eastAsia="黑体" w:hAnsi="黑体"/>
          <w:b/>
          <w:sz w:val="28"/>
          <w:szCs w:val="28"/>
          <w:u w:val="single"/>
        </w:rPr>
        <w:t>年</w:t>
      </w:r>
      <w:r>
        <w:rPr>
          <w:rFonts w:eastAsia="黑体" w:hint="eastAsia"/>
          <w:b/>
          <w:sz w:val="28"/>
          <w:szCs w:val="28"/>
          <w:u w:val="single"/>
        </w:rPr>
        <w:t>4</w:t>
      </w:r>
      <w:r>
        <w:rPr>
          <w:rFonts w:ascii="黑体" w:eastAsia="黑体" w:hAnsi="黑体"/>
          <w:b/>
          <w:sz w:val="28"/>
          <w:szCs w:val="28"/>
          <w:u w:val="single"/>
        </w:rPr>
        <w:t>月</w:t>
      </w:r>
      <w:r>
        <w:rPr>
          <w:rFonts w:eastAsia="黑体"/>
          <w:b/>
          <w:sz w:val="28"/>
          <w:szCs w:val="28"/>
          <w:u w:val="single"/>
        </w:rPr>
        <w:t xml:space="preserve">  </w:t>
      </w:r>
      <w:r>
        <w:rPr>
          <w:b/>
          <w:sz w:val="24"/>
          <w:szCs w:val="24"/>
          <w:u w:val="single"/>
        </w:rPr>
        <w:t xml:space="preserve">    </w:t>
      </w:r>
      <w:r>
        <w:rPr>
          <w:rFonts w:hint="eastAsia"/>
          <w:b/>
          <w:sz w:val="24"/>
          <w:szCs w:val="24"/>
          <w:u w:val="single"/>
        </w:rPr>
        <w:t xml:space="preserve">        </w:t>
      </w:r>
      <w:r>
        <w:rPr>
          <w:b/>
          <w:sz w:val="24"/>
          <w:szCs w:val="24"/>
          <w:u w:val="single"/>
        </w:rPr>
        <w:t xml:space="preserve">    </w:t>
      </w:r>
    </w:p>
    <w:p w:rsidR="007B3512" w:rsidRDefault="007B3512">
      <w:pPr>
        <w:ind w:firstLineChars="400" w:firstLine="840"/>
      </w:pPr>
    </w:p>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Pr>
        <w:sectPr w:rsidR="007B3512">
          <w:footerReference w:type="default" r:id="rId9"/>
          <w:pgSz w:w="11906" w:h="16838"/>
          <w:pgMar w:top="1440" w:right="1800" w:bottom="1440" w:left="1800" w:header="851" w:footer="992" w:gutter="0"/>
          <w:cols w:space="425"/>
          <w:docGrid w:type="lines" w:linePitch="312"/>
        </w:sectPr>
      </w:pPr>
    </w:p>
    <w:p w:rsidR="007B3512" w:rsidRDefault="007B3512"/>
    <w:p w:rsidR="007B3512" w:rsidRDefault="007B3512"/>
    <w:tbl>
      <w:tblPr>
        <w:tblStyle w:val="a5"/>
        <w:tblpPr w:leftFromText="180" w:rightFromText="180" w:vertAnchor="page" w:horzAnchor="margin" w:tblpXSpec="center" w:tblpY="2725"/>
        <w:tblW w:w="9956" w:type="dxa"/>
        <w:tblLook w:val="04A0" w:firstRow="1" w:lastRow="0" w:firstColumn="1" w:lastColumn="0" w:noHBand="0" w:noVBand="1"/>
      </w:tblPr>
      <w:tblGrid>
        <w:gridCol w:w="1702"/>
        <w:gridCol w:w="1842"/>
        <w:gridCol w:w="3402"/>
        <w:gridCol w:w="1560"/>
        <w:gridCol w:w="1450"/>
      </w:tblGrid>
      <w:tr w:rsidR="007B3512">
        <w:trPr>
          <w:trHeight w:val="680"/>
        </w:trPr>
        <w:tc>
          <w:tcPr>
            <w:tcW w:w="1702" w:type="dxa"/>
            <w:shd w:val="clear" w:color="auto" w:fill="DDD9C3"/>
            <w:vAlign w:val="center"/>
          </w:tcPr>
          <w:p w:rsidR="007B3512" w:rsidRDefault="00000000">
            <w:pPr>
              <w:jc w:val="center"/>
              <w:rPr>
                <w:rFonts w:ascii="黑体" w:eastAsia="黑体" w:hAnsi="黑体"/>
                <w:color w:val="000000"/>
                <w:sz w:val="24"/>
                <w:szCs w:val="24"/>
              </w:rPr>
            </w:pPr>
            <w:r>
              <w:rPr>
                <w:rFonts w:ascii="黑体" w:eastAsia="黑体" w:hAnsi="黑体" w:hint="eastAsia"/>
                <w:color w:val="000000"/>
                <w:sz w:val="24"/>
                <w:szCs w:val="24"/>
              </w:rPr>
              <w:t>版本号</w:t>
            </w:r>
          </w:p>
        </w:tc>
        <w:tc>
          <w:tcPr>
            <w:tcW w:w="1842" w:type="dxa"/>
            <w:shd w:val="clear" w:color="auto" w:fill="DDD9C3"/>
            <w:vAlign w:val="center"/>
          </w:tcPr>
          <w:p w:rsidR="007B3512" w:rsidRDefault="00000000">
            <w:pPr>
              <w:jc w:val="center"/>
              <w:rPr>
                <w:rFonts w:ascii="黑体" w:eastAsia="黑体" w:hAnsi="黑体"/>
                <w:color w:val="000000"/>
                <w:sz w:val="24"/>
                <w:szCs w:val="24"/>
              </w:rPr>
            </w:pPr>
            <w:r>
              <w:rPr>
                <w:rFonts w:ascii="黑体" w:eastAsia="黑体" w:hAnsi="黑体" w:hint="eastAsia"/>
                <w:color w:val="000000"/>
                <w:sz w:val="24"/>
                <w:szCs w:val="24"/>
              </w:rPr>
              <w:t>版本日期</w:t>
            </w:r>
          </w:p>
        </w:tc>
        <w:tc>
          <w:tcPr>
            <w:tcW w:w="3402" w:type="dxa"/>
            <w:shd w:val="clear" w:color="auto" w:fill="DDD9C3"/>
            <w:vAlign w:val="center"/>
          </w:tcPr>
          <w:p w:rsidR="007B3512" w:rsidRDefault="00000000">
            <w:pPr>
              <w:jc w:val="center"/>
              <w:rPr>
                <w:rFonts w:ascii="黑体" w:eastAsia="黑体" w:hAnsi="黑体"/>
                <w:color w:val="000000"/>
                <w:sz w:val="24"/>
                <w:szCs w:val="24"/>
              </w:rPr>
            </w:pPr>
            <w:r>
              <w:rPr>
                <w:rFonts w:ascii="黑体" w:eastAsia="黑体" w:hAnsi="黑体" w:hint="eastAsia"/>
                <w:color w:val="000000"/>
                <w:sz w:val="24"/>
                <w:szCs w:val="24"/>
              </w:rPr>
              <w:t>变更描述</w:t>
            </w:r>
          </w:p>
        </w:tc>
        <w:tc>
          <w:tcPr>
            <w:tcW w:w="1560" w:type="dxa"/>
            <w:shd w:val="clear" w:color="auto" w:fill="DDD9C3"/>
            <w:vAlign w:val="center"/>
          </w:tcPr>
          <w:p w:rsidR="007B3512" w:rsidRDefault="00000000">
            <w:pPr>
              <w:jc w:val="center"/>
              <w:rPr>
                <w:rFonts w:ascii="黑体" w:eastAsia="黑体" w:hAnsi="黑体"/>
                <w:color w:val="000000"/>
                <w:sz w:val="24"/>
                <w:szCs w:val="24"/>
              </w:rPr>
            </w:pPr>
            <w:r>
              <w:rPr>
                <w:rFonts w:ascii="黑体" w:eastAsia="黑体" w:hAnsi="黑体" w:hint="eastAsia"/>
                <w:color w:val="000000"/>
                <w:sz w:val="24"/>
                <w:szCs w:val="24"/>
              </w:rPr>
              <w:t>更新者</w:t>
            </w:r>
          </w:p>
        </w:tc>
        <w:tc>
          <w:tcPr>
            <w:tcW w:w="1450" w:type="dxa"/>
            <w:shd w:val="clear" w:color="auto" w:fill="DDD9C3"/>
            <w:vAlign w:val="center"/>
          </w:tcPr>
          <w:p w:rsidR="007B3512" w:rsidRDefault="00000000">
            <w:pPr>
              <w:jc w:val="center"/>
              <w:rPr>
                <w:rFonts w:ascii="黑体" w:eastAsia="黑体" w:hAnsi="黑体"/>
                <w:color w:val="000000"/>
                <w:sz w:val="24"/>
                <w:szCs w:val="24"/>
              </w:rPr>
            </w:pPr>
            <w:r>
              <w:rPr>
                <w:rFonts w:ascii="黑体" w:eastAsia="黑体" w:hAnsi="黑体" w:hint="eastAsia"/>
                <w:color w:val="000000"/>
                <w:sz w:val="24"/>
                <w:szCs w:val="24"/>
              </w:rPr>
              <w:t>变更批准人</w:t>
            </w:r>
          </w:p>
        </w:tc>
      </w:tr>
      <w:tr w:rsidR="007B3512">
        <w:trPr>
          <w:trHeight w:val="680"/>
        </w:trPr>
        <w:tc>
          <w:tcPr>
            <w:tcW w:w="1702" w:type="dxa"/>
            <w:vAlign w:val="center"/>
          </w:tcPr>
          <w:p w:rsidR="007B3512" w:rsidRDefault="00000000">
            <w:pPr>
              <w:jc w:val="center"/>
              <w:rPr>
                <w:color w:val="000000"/>
                <w:sz w:val="24"/>
                <w:szCs w:val="24"/>
              </w:rPr>
            </w:pPr>
            <w:r>
              <w:rPr>
                <w:color w:val="000000"/>
                <w:sz w:val="24"/>
                <w:szCs w:val="24"/>
              </w:rPr>
              <w:t>V</w:t>
            </w:r>
            <w:r>
              <w:rPr>
                <w:rFonts w:hint="eastAsia"/>
                <w:color w:val="000000"/>
                <w:sz w:val="24"/>
                <w:szCs w:val="24"/>
              </w:rPr>
              <w:t>1.0.0</w:t>
            </w:r>
          </w:p>
        </w:tc>
        <w:tc>
          <w:tcPr>
            <w:tcW w:w="1842" w:type="dxa"/>
            <w:vAlign w:val="center"/>
          </w:tcPr>
          <w:p w:rsidR="007B3512" w:rsidRDefault="00000000">
            <w:pPr>
              <w:jc w:val="center"/>
              <w:rPr>
                <w:color w:val="000000"/>
                <w:sz w:val="24"/>
                <w:szCs w:val="24"/>
              </w:rPr>
            </w:pPr>
            <w:r>
              <w:rPr>
                <w:rFonts w:hint="eastAsia"/>
                <w:color w:val="000000"/>
                <w:sz w:val="24"/>
                <w:szCs w:val="24"/>
              </w:rPr>
              <w:t>2023.4</w:t>
            </w:r>
          </w:p>
        </w:tc>
        <w:tc>
          <w:tcPr>
            <w:tcW w:w="3402" w:type="dxa"/>
            <w:vAlign w:val="center"/>
          </w:tcPr>
          <w:p w:rsidR="007B3512" w:rsidRDefault="00000000">
            <w:pPr>
              <w:jc w:val="center"/>
              <w:rPr>
                <w:color w:val="000000"/>
                <w:sz w:val="24"/>
                <w:szCs w:val="24"/>
              </w:rPr>
            </w:pPr>
            <w:r>
              <w:rPr>
                <w:rFonts w:hint="eastAsia"/>
                <w:color w:val="000000"/>
                <w:sz w:val="24"/>
                <w:szCs w:val="24"/>
              </w:rPr>
              <w:t>初次定档</w:t>
            </w:r>
          </w:p>
        </w:tc>
        <w:tc>
          <w:tcPr>
            <w:tcW w:w="1560" w:type="dxa"/>
            <w:vAlign w:val="center"/>
          </w:tcPr>
          <w:p w:rsidR="007B3512" w:rsidRDefault="007B3512">
            <w:pPr>
              <w:jc w:val="center"/>
              <w:rPr>
                <w:color w:val="000000"/>
                <w:sz w:val="24"/>
                <w:szCs w:val="24"/>
              </w:rPr>
            </w:pPr>
          </w:p>
        </w:tc>
        <w:tc>
          <w:tcPr>
            <w:tcW w:w="1450" w:type="dxa"/>
            <w:vAlign w:val="center"/>
          </w:tcPr>
          <w:p w:rsidR="007B3512" w:rsidRDefault="007B3512">
            <w:pPr>
              <w:jc w:val="center"/>
              <w:rPr>
                <w:color w:val="000000"/>
                <w:sz w:val="24"/>
                <w:szCs w:val="24"/>
              </w:rPr>
            </w:pPr>
          </w:p>
        </w:tc>
      </w:tr>
      <w:tr w:rsidR="007B3512">
        <w:trPr>
          <w:trHeight w:val="680"/>
        </w:trPr>
        <w:tc>
          <w:tcPr>
            <w:tcW w:w="1702" w:type="dxa"/>
            <w:vAlign w:val="center"/>
          </w:tcPr>
          <w:p w:rsidR="007B3512" w:rsidRDefault="007B3512">
            <w:pPr>
              <w:jc w:val="center"/>
            </w:pPr>
          </w:p>
        </w:tc>
        <w:tc>
          <w:tcPr>
            <w:tcW w:w="1842" w:type="dxa"/>
            <w:vAlign w:val="center"/>
          </w:tcPr>
          <w:p w:rsidR="007B3512" w:rsidRDefault="007B3512">
            <w:pPr>
              <w:jc w:val="center"/>
              <w:rPr>
                <w:color w:val="000000"/>
                <w:sz w:val="24"/>
                <w:szCs w:val="24"/>
              </w:rPr>
            </w:pPr>
          </w:p>
        </w:tc>
        <w:tc>
          <w:tcPr>
            <w:tcW w:w="3402" w:type="dxa"/>
            <w:vAlign w:val="center"/>
          </w:tcPr>
          <w:p w:rsidR="007B3512" w:rsidRDefault="007B3512">
            <w:pPr>
              <w:jc w:val="center"/>
              <w:rPr>
                <w:color w:val="000000"/>
                <w:sz w:val="24"/>
                <w:szCs w:val="24"/>
              </w:rPr>
            </w:pPr>
          </w:p>
        </w:tc>
        <w:tc>
          <w:tcPr>
            <w:tcW w:w="1560" w:type="dxa"/>
            <w:vAlign w:val="center"/>
          </w:tcPr>
          <w:p w:rsidR="007B3512" w:rsidRDefault="007B3512">
            <w:pPr>
              <w:jc w:val="center"/>
              <w:rPr>
                <w:color w:val="000000"/>
                <w:sz w:val="24"/>
                <w:szCs w:val="24"/>
              </w:rPr>
            </w:pPr>
          </w:p>
        </w:tc>
        <w:tc>
          <w:tcPr>
            <w:tcW w:w="1450" w:type="dxa"/>
            <w:vAlign w:val="center"/>
          </w:tcPr>
          <w:p w:rsidR="007B3512" w:rsidRDefault="007B3512">
            <w:pPr>
              <w:jc w:val="center"/>
              <w:rPr>
                <w:color w:val="000000"/>
                <w:sz w:val="24"/>
                <w:szCs w:val="24"/>
              </w:rPr>
            </w:pPr>
          </w:p>
        </w:tc>
      </w:tr>
      <w:tr w:rsidR="007B3512">
        <w:trPr>
          <w:trHeight w:val="680"/>
        </w:trPr>
        <w:tc>
          <w:tcPr>
            <w:tcW w:w="1702" w:type="dxa"/>
            <w:vAlign w:val="center"/>
          </w:tcPr>
          <w:p w:rsidR="007B3512" w:rsidRDefault="007B3512">
            <w:pPr>
              <w:jc w:val="center"/>
            </w:pPr>
          </w:p>
        </w:tc>
        <w:tc>
          <w:tcPr>
            <w:tcW w:w="1842" w:type="dxa"/>
            <w:vAlign w:val="center"/>
          </w:tcPr>
          <w:p w:rsidR="007B3512" w:rsidRDefault="007B3512">
            <w:pPr>
              <w:jc w:val="center"/>
            </w:pPr>
          </w:p>
        </w:tc>
        <w:tc>
          <w:tcPr>
            <w:tcW w:w="3402" w:type="dxa"/>
            <w:vAlign w:val="center"/>
          </w:tcPr>
          <w:p w:rsidR="007B3512" w:rsidRDefault="007B3512">
            <w:pPr>
              <w:jc w:val="center"/>
            </w:pPr>
          </w:p>
        </w:tc>
        <w:tc>
          <w:tcPr>
            <w:tcW w:w="1560" w:type="dxa"/>
            <w:vAlign w:val="center"/>
          </w:tcPr>
          <w:p w:rsidR="007B3512" w:rsidRDefault="007B3512">
            <w:pPr>
              <w:jc w:val="center"/>
            </w:pPr>
          </w:p>
        </w:tc>
        <w:tc>
          <w:tcPr>
            <w:tcW w:w="1450" w:type="dxa"/>
            <w:vAlign w:val="center"/>
          </w:tcPr>
          <w:p w:rsidR="007B3512" w:rsidRDefault="007B3512">
            <w:pPr>
              <w:jc w:val="center"/>
            </w:pPr>
          </w:p>
        </w:tc>
      </w:tr>
      <w:tr w:rsidR="007B3512">
        <w:trPr>
          <w:trHeight w:val="680"/>
        </w:trPr>
        <w:tc>
          <w:tcPr>
            <w:tcW w:w="1702" w:type="dxa"/>
            <w:vAlign w:val="center"/>
          </w:tcPr>
          <w:p w:rsidR="007B3512" w:rsidRDefault="007B3512">
            <w:pPr>
              <w:jc w:val="center"/>
            </w:pPr>
          </w:p>
        </w:tc>
        <w:tc>
          <w:tcPr>
            <w:tcW w:w="1842" w:type="dxa"/>
            <w:vAlign w:val="center"/>
          </w:tcPr>
          <w:p w:rsidR="007B3512" w:rsidRDefault="007B3512">
            <w:pPr>
              <w:jc w:val="center"/>
            </w:pPr>
          </w:p>
        </w:tc>
        <w:tc>
          <w:tcPr>
            <w:tcW w:w="3402" w:type="dxa"/>
            <w:vAlign w:val="center"/>
          </w:tcPr>
          <w:p w:rsidR="007B3512" w:rsidRDefault="007B3512">
            <w:pPr>
              <w:jc w:val="center"/>
            </w:pPr>
          </w:p>
        </w:tc>
        <w:tc>
          <w:tcPr>
            <w:tcW w:w="1560" w:type="dxa"/>
            <w:vAlign w:val="center"/>
          </w:tcPr>
          <w:p w:rsidR="007B3512" w:rsidRDefault="007B3512">
            <w:pPr>
              <w:jc w:val="center"/>
            </w:pPr>
          </w:p>
        </w:tc>
        <w:tc>
          <w:tcPr>
            <w:tcW w:w="1450" w:type="dxa"/>
            <w:vAlign w:val="center"/>
          </w:tcPr>
          <w:p w:rsidR="007B3512" w:rsidRDefault="007B3512">
            <w:pPr>
              <w:jc w:val="center"/>
            </w:pPr>
          </w:p>
        </w:tc>
      </w:tr>
      <w:tr w:rsidR="007B3512">
        <w:trPr>
          <w:trHeight w:val="680"/>
        </w:trPr>
        <w:tc>
          <w:tcPr>
            <w:tcW w:w="1702" w:type="dxa"/>
            <w:vAlign w:val="center"/>
          </w:tcPr>
          <w:p w:rsidR="007B3512" w:rsidRDefault="007B3512">
            <w:pPr>
              <w:jc w:val="center"/>
            </w:pPr>
          </w:p>
        </w:tc>
        <w:tc>
          <w:tcPr>
            <w:tcW w:w="1842" w:type="dxa"/>
            <w:vAlign w:val="center"/>
          </w:tcPr>
          <w:p w:rsidR="007B3512" w:rsidRDefault="007B3512">
            <w:pPr>
              <w:jc w:val="center"/>
            </w:pPr>
          </w:p>
        </w:tc>
        <w:tc>
          <w:tcPr>
            <w:tcW w:w="3402" w:type="dxa"/>
            <w:vAlign w:val="center"/>
          </w:tcPr>
          <w:p w:rsidR="007B3512" w:rsidRDefault="007B3512">
            <w:pPr>
              <w:jc w:val="center"/>
            </w:pPr>
          </w:p>
        </w:tc>
        <w:tc>
          <w:tcPr>
            <w:tcW w:w="1560" w:type="dxa"/>
            <w:vAlign w:val="center"/>
          </w:tcPr>
          <w:p w:rsidR="007B3512" w:rsidRDefault="007B3512">
            <w:pPr>
              <w:jc w:val="center"/>
            </w:pPr>
          </w:p>
        </w:tc>
        <w:tc>
          <w:tcPr>
            <w:tcW w:w="1450" w:type="dxa"/>
            <w:vAlign w:val="center"/>
          </w:tcPr>
          <w:p w:rsidR="007B3512" w:rsidRDefault="007B3512">
            <w:pPr>
              <w:jc w:val="center"/>
            </w:pPr>
          </w:p>
        </w:tc>
      </w:tr>
    </w:tbl>
    <w:p w:rsidR="007B3512" w:rsidRDefault="007B3512"/>
    <w:p w:rsidR="007B3512" w:rsidRDefault="00000000">
      <w:pPr>
        <w:jc w:val="center"/>
        <w:rPr>
          <w:rFonts w:ascii="黑体" w:eastAsia="黑体" w:hAnsi="黑体"/>
          <w:sz w:val="32"/>
          <w:szCs w:val="32"/>
        </w:rPr>
      </w:pPr>
      <w:r>
        <w:rPr>
          <w:rFonts w:ascii="黑体" w:eastAsia="黑体" w:hAnsi="黑体" w:hint="eastAsia"/>
          <w:sz w:val="32"/>
          <w:szCs w:val="32"/>
        </w:rPr>
        <w:t>文档修订记录</w:t>
      </w:r>
    </w:p>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Pr>
        <w:pStyle w:val="TOC10"/>
        <w:tabs>
          <w:tab w:val="left" w:pos="1320"/>
          <w:tab w:val="center" w:pos="4153"/>
        </w:tabs>
        <w:rPr>
          <w:rFonts w:ascii="Times New Roman" w:hAnsi="Times New Roman" w:cs="Times New Roman"/>
          <w:b w:val="0"/>
          <w:bCs w:val="0"/>
          <w:color w:val="auto"/>
          <w:kern w:val="2"/>
          <w:sz w:val="21"/>
          <w:szCs w:val="21"/>
          <w:lang w:val="zh-CN"/>
        </w:rPr>
        <w:sectPr w:rsidR="007B3512">
          <w:footerReference w:type="default" r:id="rId10"/>
          <w:pgSz w:w="11906" w:h="16838"/>
          <w:pgMar w:top="1440" w:right="1800" w:bottom="1440" w:left="1800" w:header="851" w:footer="992" w:gutter="0"/>
          <w:pgNumType w:start="1"/>
          <w:cols w:space="425"/>
          <w:docGrid w:type="lines" w:linePitch="312"/>
        </w:sectPr>
      </w:pPr>
    </w:p>
    <w:p w:rsidR="007B3512" w:rsidRDefault="00000000">
      <w:pPr>
        <w:pStyle w:val="TOC10"/>
        <w:tabs>
          <w:tab w:val="left" w:pos="1320"/>
          <w:tab w:val="center" w:pos="4153"/>
        </w:tabs>
      </w:pPr>
      <w:r>
        <w:rPr>
          <w:rFonts w:ascii="Times New Roman" w:hAnsi="Times New Roman" w:cs="Times New Roman"/>
          <w:b w:val="0"/>
          <w:bCs w:val="0"/>
          <w:color w:val="auto"/>
          <w:kern w:val="2"/>
          <w:sz w:val="21"/>
          <w:szCs w:val="21"/>
          <w:lang w:val="zh-CN"/>
        </w:rPr>
        <w:lastRenderedPageBreak/>
        <w:tab/>
      </w:r>
      <w:r>
        <w:rPr>
          <w:rFonts w:ascii="Times New Roman" w:hAnsi="Times New Roman" w:cs="Times New Roman"/>
          <w:b w:val="0"/>
          <w:bCs w:val="0"/>
          <w:color w:val="auto"/>
          <w:kern w:val="2"/>
          <w:sz w:val="21"/>
          <w:szCs w:val="21"/>
          <w:lang w:val="zh-CN"/>
        </w:rPr>
        <w:tab/>
      </w:r>
      <w:r>
        <w:rPr>
          <w:b w:val="0"/>
          <w:bCs w:val="0"/>
          <w:color w:val="000000" w:themeColor="text1"/>
          <w:lang w:val="zh-CN"/>
        </w:rPr>
        <w:t>目录</w:t>
      </w:r>
    </w:p>
    <w:p w:rsidR="007B3512" w:rsidRDefault="00000000">
      <w:pPr>
        <w:pStyle w:val="TOC1"/>
        <w:tabs>
          <w:tab w:val="right" w:leader="dot" w:pos="8306"/>
        </w:tabs>
      </w:pPr>
      <w:r>
        <w:fldChar w:fldCharType="begin"/>
      </w:r>
      <w:r>
        <w:instrText xml:space="preserve"> TOC \o "1-3" \h \z \u </w:instrText>
      </w:r>
      <w:r>
        <w:fldChar w:fldCharType="separate"/>
      </w:r>
      <w:hyperlink w:anchor="_Toc15493" w:history="1">
        <w:r>
          <w:rPr>
            <w:rFonts w:hint="eastAsia"/>
          </w:rPr>
          <w:t>一、引言</w:t>
        </w:r>
        <w:r>
          <w:tab/>
        </w:r>
        <w:r>
          <w:fldChar w:fldCharType="begin"/>
        </w:r>
        <w:r>
          <w:instrText xml:space="preserve"> PAGEREF _Toc15493 \h </w:instrText>
        </w:r>
        <w:r>
          <w:fldChar w:fldCharType="separate"/>
        </w:r>
        <w:r>
          <w:t>4</w:t>
        </w:r>
        <w:r>
          <w:fldChar w:fldCharType="end"/>
        </w:r>
      </w:hyperlink>
    </w:p>
    <w:p w:rsidR="007B3512" w:rsidRDefault="00000000">
      <w:pPr>
        <w:pStyle w:val="TOC2"/>
        <w:tabs>
          <w:tab w:val="right" w:leader="dot" w:pos="8306"/>
        </w:tabs>
        <w:rPr>
          <w:bCs/>
          <w:lang w:val="zh-CN"/>
        </w:rPr>
      </w:pPr>
      <w:hyperlink w:anchor="_Toc26566" w:history="1">
        <w:r>
          <w:rPr>
            <w:rFonts w:hint="eastAsia"/>
          </w:rPr>
          <w:t xml:space="preserve">1.1 </w:t>
        </w:r>
        <w:r>
          <w:rPr>
            <w:rFonts w:hint="eastAsia"/>
          </w:rPr>
          <w:t>目的</w:t>
        </w:r>
        <w:r>
          <w:tab/>
        </w:r>
        <w:r>
          <w:fldChar w:fldCharType="begin"/>
        </w:r>
        <w:r>
          <w:instrText xml:space="preserve"> PAGEREF _Toc26566 \h </w:instrText>
        </w:r>
        <w:r>
          <w:fldChar w:fldCharType="separate"/>
        </w:r>
        <w:r>
          <w:t>4</w:t>
        </w:r>
        <w:r>
          <w:fldChar w:fldCharType="end"/>
        </w:r>
      </w:hyperlink>
    </w:p>
    <w:p w:rsidR="007B3512" w:rsidRDefault="00000000">
      <w:pPr>
        <w:pStyle w:val="TOC2"/>
        <w:tabs>
          <w:tab w:val="right" w:leader="dot" w:pos="8306"/>
        </w:tabs>
        <w:rPr>
          <w:bCs/>
          <w:lang w:val="zh-CN"/>
        </w:rPr>
      </w:pPr>
      <w:hyperlink w:anchor="_Toc26566" w:history="1">
        <w:r>
          <w:rPr>
            <w:rFonts w:hint="eastAsia"/>
          </w:rPr>
          <w:t xml:space="preserve">1.2 </w:t>
        </w:r>
        <w:r>
          <w:rPr>
            <w:rFonts w:hint="eastAsia"/>
          </w:rPr>
          <w:t>范围</w:t>
        </w:r>
        <w:r>
          <w:tab/>
        </w:r>
        <w:r>
          <w:fldChar w:fldCharType="begin"/>
        </w:r>
        <w:r>
          <w:instrText xml:space="preserve"> PAGEREF _Toc26566 \h </w:instrText>
        </w:r>
        <w:r>
          <w:fldChar w:fldCharType="separate"/>
        </w:r>
        <w:r>
          <w:t>4</w:t>
        </w:r>
        <w:r>
          <w:fldChar w:fldCharType="end"/>
        </w:r>
      </w:hyperlink>
    </w:p>
    <w:p w:rsidR="007B3512" w:rsidRDefault="00000000">
      <w:pPr>
        <w:pStyle w:val="TOC2"/>
        <w:tabs>
          <w:tab w:val="right" w:leader="dot" w:pos="8306"/>
        </w:tabs>
        <w:rPr>
          <w:bCs/>
          <w:lang w:val="zh-CN"/>
        </w:rPr>
      </w:pPr>
      <w:hyperlink w:anchor="_Toc26566" w:history="1">
        <w:r>
          <w:rPr>
            <w:rFonts w:hint="eastAsia"/>
          </w:rPr>
          <w:t xml:space="preserve">1.3 </w:t>
        </w:r>
        <w:r>
          <w:rPr>
            <w:rFonts w:hint="eastAsia"/>
          </w:rPr>
          <w:t>术语</w:t>
        </w:r>
        <w:r>
          <w:tab/>
        </w:r>
        <w:r>
          <w:fldChar w:fldCharType="begin"/>
        </w:r>
        <w:r>
          <w:instrText xml:space="preserve"> PAGEREF _Toc26566 \h </w:instrText>
        </w:r>
        <w:r>
          <w:fldChar w:fldCharType="separate"/>
        </w:r>
        <w:r>
          <w:t>4</w:t>
        </w:r>
        <w:r>
          <w:fldChar w:fldCharType="end"/>
        </w:r>
      </w:hyperlink>
    </w:p>
    <w:p w:rsidR="007B3512" w:rsidRDefault="00000000">
      <w:pPr>
        <w:pStyle w:val="TOC2"/>
        <w:tabs>
          <w:tab w:val="right" w:leader="dot" w:pos="8306"/>
        </w:tabs>
      </w:pPr>
      <w:hyperlink w:anchor="_Toc26566" w:history="1">
        <w:r>
          <w:rPr>
            <w:rFonts w:hint="eastAsia"/>
          </w:rPr>
          <w:t xml:space="preserve">1.4 </w:t>
        </w:r>
        <w:r>
          <w:rPr>
            <w:rFonts w:hint="eastAsia"/>
          </w:rPr>
          <w:t>参考资料</w:t>
        </w:r>
        <w:r>
          <w:tab/>
        </w:r>
        <w:r>
          <w:rPr>
            <w:rFonts w:hint="eastAsia"/>
          </w:rPr>
          <w:t>4</w:t>
        </w:r>
      </w:hyperlink>
    </w:p>
    <w:p w:rsidR="007B3512" w:rsidRDefault="00000000">
      <w:pPr>
        <w:pStyle w:val="TOC1"/>
        <w:tabs>
          <w:tab w:val="right" w:leader="dot" w:pos="8306"/>
        </w:tabs>
      </w:pPr>
      <w:hyperlink w:anchor="_Toc12364" w:history="1">
        <w:r>
          <w:rPr>
            <w:rFonts w:hint="eastAsia"/>
          </w:rPr>
          <w:t>二、项目概述</w:t>
        </w:r>
        <w:r>
          <w:tab/>
        </w:r>
        <w:r>
          <w:fldChar w:fldCharType="begin"/>
        </w:r>
        <w:r>
          <w:instrText xml:space="preserve"> PAGEREF _Toc12364 \h </w:instrText>
        </w:r>
        <w:r>
          <w:fldChar w:fldCharType="separate"/>
        </w:r>
        <w:r>
          <w:t>5</w:t>
        </w:r>
        <w:r>
          <w:fldChar w:fldCharType="end"/>
        </w:r>
      </w:hyperlink>
    </w:p>
    <w:p w:rsidR="007B3512" w:rsidRDefault="00000000">
      <w:pPr>
        <w:pStyle w:val="TOC2"/>
        <w:tabs>
          <w:tab w:val="right" w:leader="dot" w:pos="8306"/>
        </w:tabs>
      </w:pPr>
      <w:hyperlink w:anchor="_Toc8143" w:history="1">
        <w:r>
          <w:rPr>
            <w:rFonts w:hint="eastAsia"/>
          </w:rPr>
          <w:t>2.1</w:t>
        </w:r>
        <w:r>
          <w:rPr>
            <w:rFonts w:hint="eastAsia"/>
          </w:rPr>
          <w:t>项目描述</w:t>
        </w:r>
        <w:r>
          <w:tab/>
        </w:r>
        <w:r>
          <w:fldChar w:fldCharType="begin"/>
        </w:r>
        <w:r>
          <w:instrText xml:space="preserve"> PAGEREF _Toc8143 \h </w:instrText>
        </w:r>
        <w:r>
          <w:fldChar w:fldCharType="separate"/>
        </w:r>
        <w:r>
          <w:t>5</w:t>
        </w:r>
        <w:r>
          <w:fldChar w:fldCharType="end"/>
        </w:r>
      </w:hyperlink>
    </w:p>
    <w:p w:rsidR="007B3512" w:rsidRDefault="00000000">
      <w:pPr>
        <w:pStyle w:val="TOC2"/>
        <w:tabs>
          <w:tab w:val="right" w:leader="dot" w:pos="8306"/>
        </w:tabs>
      </w:pPr>
      <w:hyperlink w:anchor="_Toc15929" w:history="1">
        <w:r>
          <w:rPr>
            <w:rFonts w:hint="eastAsia"/>
          </w:rPr>
          <w:t>2.2</w:t>
        </w:r>
        <w:r>
          <w:rPr>
            <w:rFonts w:hint="eastAsia"/>
          </w:rPr>
          <w:t>假设和约束</w:t>
        </w:r>
        <w:r>
          <w:tab/>
        </w:r>
        <w:r>
          <w:fldChar w:fldCharType="begin"/>
        </w:r>
        <w:r>
          <w:instrText xml:space="preserve"> PAGEREF _Toc15929 \h </w:instrText>
        </w:r>
        <w:r>
          <w:fldChar w:fldCharType="separate"/>
        </w:r>
        <w:r>
          <w:t>5</w:t>
        </w:r>
        <w:r>
          <w:fldChar w:fldCharType="end"/>
        </w:r>
      </w:hyperlink>
    </w:p>
    <w:p w:rsidR="007B3512" w:rsidRDefault="00000000">
      <w:pPr>
        <w:pStyle w:val="TOC3"/>
        <w:tabs>
          <w:tab w:val="right" w:leader="dot" w:pos="8306"/>
        </w:tabs>
      </w:pPr>
      <w:hyperlink w:anchor="_Toc913" w:history="1">
        <w:r>
          <w:rPr>
            <w:rFonts w:hint="eastAsia"/>
          </w:rPr>
          <w:t>2.2.1</w:t>
        </w:r>
        <w:r>
          <w:rPr>
            <w:rFonts w:hint="eastAsia"/>
          </w:rPr>
          <w:t>假设和依据</w:t>
        </w:r>
        <w:r>
          <w:tab/>
        </w:r>
        <w:r>
          <w:fldChar w:fldCharType="begin"/>
        </w:r>
        <w:r>
          <w:instrText xml:space="preserve"> PAGEREF _Toc913 \h </w:instrText>
        </w:r>
        <w:r>
          <w:fldChar w:fldCharType="separate"/>
        </w:r>
        <w:r>
          <w:t>5</w:t>
        </w:r>
        <w:r>
          <w:fldChar w:fldCharType="end"/>
        </w:r>
      </w:hyperlink>
    </w:p>
    <w:p w:rsidR="007B3512" w:rsidRDefault="00000000">
      <w:pPr>
        <w:pStyle w:val="TOC3"/>
        <w:tabs>
          <w:tab w:val="right" w:leader="dot" w:pos="8306"/>
        </w:tabs>
      </w:pPr>
      <w:hyperlink w:anchor="_Toc23411" w:history="1">
        <w:r>
          <w:rPr>
            <w:rFonts w:hint="eastAsia"/>
          </w:rPr>
          <w:t>2.2.2</w:t>
        </w:r>
        <w:r>
          <w:rPr>
            <w:rFonts w:hint="eastAsia"/>
          </w:rPr>
          <w:t>限制与约束</w:t>
        </w:r>
        <w:r>
          <w:tab/>
        </w:r>
        <w:r>
          <w:fldChar w:fldCharType="begin"/>
        </w:r>
        <w:r>
          <w:instrText xml:space="preserve"> PAGEREF _Toc23411 \h </w:instrText>
        </w:r>
        <w:r>
          <w:fldChar w:fldCharType="separate"/>
        </w:r>
        <w:r>
          <w:t>5</w:t>
        </w:r>
        <w:r>
          <w:fldChar w:fldCharType="end"/>
        </w:r>
      </w:hyperlink>
    </w:p>
    <w:p w:rsidR="007B3512" w:rsidRDefault="00000000">
      <w:pPr>
        <w:pStyle w:val="TOC2"/>
        <w:tabs>
          <w:tab w:val="right" w:leader="dot" w:pos="8306"/>
        </w:tabs>
      </w:pPr>
      <w:hyperlink w:anchor="_Toc32505" w:history="1">
        <w:r>
          <w:rPr>
            <w:rFonts w:hint="eastAsia"/>
          </w:rPr>
          <w:t>2.3</w:t>
        </w:r>
        <w:r>
          <w:rPr>
            <w:rFonts w:hint="eastAsia"/>
          </w:rPr>
          <w:t>开发技术风险</w:t>
        </w:r>
        <w:r>
          <w:tab/>
        </w:r>
        <w:r>
          <w:fldChar w:fldCharType="begin"/>
        </w:r>
        <w:r>
          <w:instrText xml:space="preserve"> PAGEREF _Toc32505 \h </w:instrText>
        </w:r>
        <w:r>
          <w:fldChar w:fldCharType="separate"/>
        </w:r>
        <w:r>
          <w:t>6</w:t>
        </w:r>
        <w:r>
          <w:fldChar w:fldCharType="end"/>
        </w:r>
      </w:hyperlink>
    </w:p>
    <w:p w:rsidR="007B3512" w:rsidRDefault="00000000">
      <w:pPr>
        <w:pStyle w:val="TOC1"/>
        <w:tabs>
          <w:tab w:val="right" w:leader="dot" w:pos="8306"/>
        </w:tabs>
      </w:pPr>
      <w:hyperlink w:anchor="_Toc27154" w:history="1">
        <w:r>
          <w:rPr>
            <w:rFonts w:hint="eastAsia"/>
          </w:rPr>
          <w:t>三、功能需求</w:t>
        </w:r>
        <w:r>
          <w:tab/>
        </w:r>
        <w:r>
          <w:fldChar w:fldCharType="begin"/>
        </w:r>
        <w:r>
          <w:instrText xml:space="preserve"> PAGEREF _Toc27154 \h </w:instrText>
        </w:r>
        <w:r>
          <w:fldChar w:fldCharType="separate"/>
        </w:r>
        <w:r>
          <w:t>6</w:t>
        </w:r>
        <w:r>
          <w:fldChar w:fldCharType="end"/>
        </w:r>
      </w:hyperlink>
    </w:p>
    <w:p w:rsidR="007B3512" w:rsidRDefault="00000000">
      <w:pPr>
        <w:pStyle w:val="TOC2"/>
        <w:tabs>
          <w:tab w:val="right" w:leader="dot" w:pos="8306"/>
        </w:tabs>
      </w:pPr>
      <w:hyperlink w:anchor="_Toc25140" w:history="1">
        <w:r>
          <w:rPr>
            <w:rFonts w:hint="eastAsia"/>
          </w:rPr>
          <w:t>3.1</w:t>
        </w:r>
        <w:r>
          <w:rPr>
            <w:rFonts w:hint="eastAsia"/>
          </w:rPr>
          <w:t>概要功能需求</w:t>
        </w:r>
        <w:r>
          <w:tab/>
        </w:r>
        <w:r>
          <w:fldChar w:fldCharType="begin"/>
        </w:r>
        <w:r>
          <w:instrText xml:space="preserve"> PAGEREF _Toc25140 \h </w:instrText>
        </w:r>
        <w:r>
          <w:fldChar w:fldCharType="separate"/>
        </w:r>
        <w:r>
          <w:t>6</w:t>
        </w:r>
        <w:r>
          <w:fldChar w:fldCharType="end"/>
        </w:r>
      </w:hyperlink>
    </w:p>
    <w:p w:rsidR="007B3512" w:rsidRDefault="00000000">
      <w:pPr>
        <w:pStyle w:val="TOC2"/>
        <w:tabs>
          <w:tab w:val="right" w:leader="dot" w:pos="8306"/>
        </w:tabs>
      </w:pPr>
      <w:hyperlink w:anchor="_Toc24120" w:history="1">
        <w:r>
          <w:rPr>
            <w:rFonts w:hint="eastAsia"/>
          </w:rPr>
          <w:t>3.2</w:t>
        </w:r>
        <w:r>
          <w:rPr>
            <w:rFonts w:hint="eastAsia"/>
          </w:rPr>
          <w:t>详细功能需求</w:t>
        </w:r>
        <w:r>
          <w:tab/>
        </w:r>
        <w:r>
          <w:fldChar w:fldCharType="begin"/>
        </w:r>
        <w:r>
          <w:instrText xml:space="preserve"> PAGEREF _Toc24120 \h </w:instrText>
        </w:r>
        <w:r>
          <w:fldChar w:fldCharType="separate"/>
        </w:r>
        <w:r>
          <w:t>7</w:t>
        </w:r>
        <w:r>
          <w:fldChar w:fldCharType="end"/>
        </w:r>
      </w:hyperlink>
    </w:p>
    <w:p w:rsidR="007B3512" w:rsidRDefault="00000000">
      <w:pPr>
        <w:pStyle w:val="TOC2"/>
        <w:tabs>
          <w:tab w:val="right" w:leader="dot" w:pos="8306"/>
        </w:tabs>
      </w:pPr>
      <w:hyperlink w:anchor="_Toc19164" w:history="1">
        <w:r>
          <w:rPr>
            <w:rFonts w:hint="eastAsia"/>
          </w:rPr>
          <w:t>3.3</w:t>
        </w:r>
        <w:r>
          <w:rPr>
            <w:rFonts w:hint="eastAsia"/>
          </w:rPr>
          <w:t>数据描述</w:t>
        </w:r>
        <w:r>
          <w:tab/>
        </w:r>
        <w:r>
          <w:fldChar w:fldCharType="begin"/>
        </w:r>
        <w:r>
          <w:instrText xml:space="preserve"> PAGEREF _Toc19164 \h </w:instrText>
        </w:r>
        <w:r>
          <w:fldChar w:fldCharType="separate"/>
        </w:r>
        <w:r>
          <w:t>8</w:t>
        </w:r>
        <w:r>
          <w:fldChar w:fldCharType="end"/>
        </w:r>
      </w:hyperlink>
    </w:p>
    <w:p w:rsidR="007B3512" w:rsidRDefault="00000000">
      <w:pPr>
        <w:pStyle w:val="TOC3"/>
        <w:tabs>
          <w:tab w:val="right" w:leader="dot" w:pos="8306"/>
        </w:tabs>
      </w:pPr>
      <w:hyperlink w:anchor="_Toc30993" w:history="1">
        <w:r>
          <w:rPr>
            <w:rFonts w:hint="eastAsia"/>
          </w:rPr>
          <w:t>3.3.1</w:t>
        </w:r>
        <w:r>
          <w:rPr>
            <w:rFonts w:hint="eastAsia"/>
          </w:rPr>
          <w:t>静态数据</w:t>
        </w:r>
        <w:r>
          <w:tab/>
        </w:r>
        <w:r>
          <w:fldChar w:fldCharType="begin"/>
        </w:r>
        <w:r>
          <w:instrText xml:space="preserve"> PAGEREF _Toc30993 \h </w:instrText>
        </w:r>
        <w:r>
          <w:fldChar w:fldCharType="separate"/>
        </w:r>
        <w:r>
          <w:t>8</w:t>
        </w:r>
        <w:r>
          <w:fldChar w:fldCharType="end"/>
        </w:r>
      </w:hyperlink>
    </w:p>
    <w:p w:rsidR="007B3512" w:rsidRDefault="00000000">
      <w:pPr>
        <w:pStyle w:val="TOC3"/>
        <w:tabs>
          <w:tab w:val="right" w:leader="dot" w:pos="8306"/>
        </w:tabs>
      </w:pPr>
      <w:hyperlink w:anchor="_Toc3969" w:history="1">
        <w:r>
          <w:rPr>
            <w:rFonts w:hint="eastAsia"/>
          </w:rPr>
          <w:t>3.3.2</w:t>
        </w:r>
        <w:r>
          <w:rPr>
            <w:rFonts w:hint="eastAsia"/>
          </w:rPr>
          <w:t>动态数据</w:t>
        </w:r>
        <w:r>
          <w:tab/>
        </w:r>
        <w:r>
          <w:fldChar w:fldCharType="begin"/>
        </w:r>
        <w:r>
          <w:instrText xml:space="preserve"> PAGEREF _Toc3969 \h </w:instrText>
        </w:r>
        <w:r>
          <w:fldChar w:fldCharType="separate"/>
        </w:r>
        <w:r>
          <w:t>8</w:t>
        </w:r>
        <w:r>
          <w:fldChar w:fldCharType="end"/>
        </w:r>
      </w:hyperlink>
    </w:p>
    <w:p w:rsidR="007B3512" w:rsidRDefault="00000000">
      <w:pPr>
        <w:pStyle w:val="TOC3"/>
        <w:tabs>
          <w:tab w:val="right" w:leader="dot" w:pos="8306"/>
        </w:tabs>
      </w:pPr>
      <w:hyperlink w:anchor="_Toc12470" w:history="1">
        <w:r>
          <w:rPr>
            <w:rFonts w:hint="eastAsia"/>
          </w:rPr>
          <w:t>3.3.3</w:t>
        </w:r>
        <w:r>
          <w:rPr>
            <w:rFonts w:hint="eastAsia"/>
          </w:rPr>
          <w:t>数据字典</w:t>
        </w:r>
        <w:r>
          <w:tab/>
        </w:r>
        <w:r>
          <w:fldChar w:fldCharType="begin"/>
        </w:r>
        <w:r>
          <w:instrText xml:space="preserve"> PAGEREF _Toc12470 \h </w:instrText>
        </w:r>
        <w:r>
          <w:fldChar w:fldCharType="separate"/>
        </w:r>
        <w:r>
          <w:t>9</w:t>
        </w:r>
        <w:r>
          <w:fldChar w:fldCharType="end"/>
        </w:r>
      </w:hyperlink>
    </w:p>
    <w:p w:rsidR="007B3512" w:rsidRDefault="00000000">
      <w:pPr>
        <w:pStyle w:val="TOC1"/>
        <w:tabs>
          <w:tab w:val="right" w:leader="dot" w:pos="8306"/>
        </w:tabs>
      </w:pPr>
      <w:hyperlink w:anchor="_Toc2166" w:history="1">
        <w:r>
          <w:t>四、</w:t>
        </w:r>
        <w:r>
          <w:t xml:space="preserve"> </w:t>
        </w:r>
        <w:r>
          <w:rPr>
            <w:rFonts w:hint="eastAsia"/>
          </w:rPr>
          <w:t>非功能需求</w:t>
        </w:r>
        <w:r>
          <w:tab/>
        </w:r>
        <w:r>
          <w:fldChar w:fldCharType="begin"/>
        </w:r>
        <w:r>
          <w:instrText xml:space="preserve"> PAGEREF _Toc2166 \h </w:instrText>
        </w:r>
        <w:r>
          <w:fldChar w:fldCharType="separate"/>
        </w:r>
        <w:r>
          <w:t>29</w:t>
        </w:r>
        <w:r>
          <w:fldChar w:fldCharType="end"/>
        </w:r>
      </w:hyperlink>
    </w:p>
    <w:p w:rsidR="007B3512" w:rsidRDefault="00000000">
      <w:pPr>
        <w:pStyle w:val="TOC2"/>
        <w:tabs>
          <w:tab w:val="right" w:leader="dot" w:pos="8306"/>
        </w:tabs>
      </w:pPr>
      <w:hyperlink w:anchor="_Toc21577" w:history="1">
        <w:r>
          <w:rPr>
            <w:rFonts w:hint="eastAsia"/>
          </w:rPr>
          <w:t>4.1</w:t>
        </w:r>
        <w:r>
          <w:rPr>
            <w:rFonts w:hint="eastAsia"/>
          </w:rPr>
          <w:t>运行环境</w:t>
        </w:r>
        <w:r>
          <w:tab/>
        </w:r>
        <w:r>
          <w:fldChar w:fldCharType="begin"/>
        </w:r>
        <w:r>
          <w:instrText xml:space="preserve"> PAGEREF _Toc21577 \h </w:instrText>
        </w:r>
        <w:r>
          <w:fldChar w:fldCharType="separate"/>
        </w:r>
        <w:r>
          <w:t>29</w:t>
        </w:r>
        <w:r>
          <w:fldChar w:fldCharType="end"/>
        </w:r>
      </w:hyperlink>
    </w:p>
    <w:p w:rsidR="007B3512" w:rsidRDefault="00000000">
      <w:pPr>
        <w:pStyle w:val="TOC2"/>
        <w:tabs>
          <w:tab w:val="right" w:leader="dot" w:pos="8306"/>
        </w:tabs>
      </w:pPr>
      <w:hyperlink w:anchor="_Toc10252" w:history="1">
        <w:r>
          <w:rPr>
            <w:rFonts w:hint="eastAsia"/>
          </w:rPr>
          <w:t>4.2</w:t>
        </w:r>
        <w:r>
          <w:rPr>
            <w:rFonts w:hint="eastAsia"/>
          </w:rPr>
          <w:t>性能需求</w:t>
        </w:r>
        <w:r>
          <w:tab/>
        </w:r>
        <w:r>
          <w:fldChar w:fldCharType="begin"/>
        </w:r>
        <w:r>
          <w:instrText xml:space="preserve"> PAGEREF _Toc10252 \h </w:instrText>
        </w:r>
        <w:r>
          <w:fldChar w:fldCharType="separate"/>
        </w:r>
        <w:r>
          <w:t>29</w:t>
        </w:r>
        <w:r>
          <w:fldChar w:fldCharType="end"/>
        </w:r>
      </w:hyperlink>
    </w:p>
    <w:p w:rsidR="007B3512" w:rsidRDefault="00000000">
      <w:pPr>
        <w:pStyle w:val="TOC3"/>
        <w:tabs>
          <w:tab w:val="right" w:leader="dot" w:pos="8306"/>
        </w:tabs>
      </w:pPr>
      <w:hyperlink w:anchor="_Toc13759" w:history="1">
        <w:r>
          <w:rPr>
            <w:rFonts w:hint="eastAsia"/>
          </w:rPr>
          <w:t>4.2.1</w:t>
        </w:r>
        <w:r>
          <w:rPr>
            <w:rFonts w:hint="eastAsia"/>
          </w:rPr>
          <w:t>用户数量</w:t>
        </w:r>
        <w:r>
          <w:tab/>
        </w:r>
        <w:r>
          <w:fldChar w:fldCharType="begin"/>
        </w:r>
        <w:r>
          <w:instrText xml:space="preserve"> PAGEREF _Toc13759 \h </w:instrText>
        </w:r>
        <w:r>
          <w:fldChar w:fldCharType="separate"/>
        </w:r>
        <w:r>
          <w:t>29</w:t>
        </w:r>
        <w:r>
          <w:fldChar w:fldCharType="end"/>
        </w:r>
      </w:hyperlink>
    </w:p>
    <w:p w:rsidR="007B3512" w:rsidRDefault="00000000">
      <w:pPr>
        <w:pStyle w:val="TOC3"/>
        <w:tabs>
          <w:tab w:val="right" w:leader="dot" w:pos="8306"/>
        </w:tabs>
      </w:pPr>
      <w:hyperlink w:anchor="_Toc9634" w:history="1">
        <w:r>
          <w:rPr>
            <w:rFonts w:hint="eastAsia"/>
          </w:rPr>
          <w:t>4.2.2</w:t>
        </w:r>
        <w:r>
          <w:rPr>
            <w:rFonts w:hint="eastAsia"/>
          </w:rPr>
          <w:t>反应速度</w:t>
        </w:r>
        <w:r>
          <w:tab/>
        </w:r>
        <w:r>
          <w:fldChar w:fldCharType="begin"/>
        </w:r>
        <w:r>
          <w:instrText xml:space="preserve"> PAGEREF _Toc9634 \h </w:instrText>
        </w:r>
        <w:r>
          <w:fldChar w:fldCharType="separate"/>
        </w:r>
        <w:r>
          <w:t>29</w:t>
        </w:r>
        <w:r>
          <w:fldChar w:fldCharType="end"/>
        </w:r>
      </w:hyperlink>
    </w:p>
    <w:p w:rsidR="007B3512" w:rsidRDefault="00000000">
      <w:pPr>
        <w:pStyle w:val="TOC3"/>
        <w:tabs>
          <w:tab w:val="right" w:leader="dot" w:pos="8306"/>
        </w:tabs>
      </w:pPr>
      <w:hyperlink w:anchor="_Toc12086" w:history="1">
        <w:r>
          <w:rPr>
            <w:rFonts w:hint="eastAsia"/>
          </w:rPr>
          <w:t>4.2.3</w:t>
        </w:r>
        <w:r>
          <w:rPr>
            <w:rFonts w:hint="eastAsia"/>
          </w:rPr>
          <w:t>数据精确性</w:t>
        </w:r>
        <w:r>
          <w:tab/>
        </w:r>
        <w:r>
          <w:fldChar w:fldCharType="begin"/>
        </w:r>
        <w:r>
          <w:instrText xml:space="preserve"> PAGEREF _Toc12086 \h </w:instrText>
        </w:r>
        <w:r>
          <w:fldChar w:fldCharType="separate"/>
        </w:r>
        <w:r>
          <w:t>29</w:t>
        </w:r>
        <w:r>
          <w:fldChar w:fldCharType="end"/>
        </w:r>
      </w:hyperlink>
    </w:p>
    <w:p w:rsidR="007B3512" w:rsidRDefault="00000000">
      <w:pPr>
        <w:pStyle w:val="TOC3"/>
        <w:tabs>
          <w:tab w:val="right" w:leader="dot" w:pos="8306"/>
        </w:tabs>
      </w:pPr>
      <w:hyperlink w:anchor="_Toc23090" w:history="1">
        <w:r>
          <w:rPr>
            <w:rFonts w:hint="eastAsia"/>
          </w:rPr>
          <w:t>4.2.4</w:t>
        </w:r>
        <w:r>
          <w:rPr>
            <w:rFonts w:hint="eastAsia"/>
          </w:rPr>
          <w:t>其他性能需求</w:t>
        </w:r>
        <w:r>
          <w:tab/>
        </w:r>
        <w:r>
          <w:fldChar w:fldCharType="begin"/>
        </w:r>
        <w:r>
          <w:instrText xml:space="preserve"> PAGEREF _Toc23090 \h </w:instrText>
        </w:r>
        <w:r>
          <w:fldChar w:fldCharType="separate"/>
        </w:r>
        <w:r>
          <w:t>29</w:t>
        </w:r>
        <w:r>
          <w:fldChar w:fldCharType="end"/>
        </w:r>
      </w:hyperlink>
    </w:p>
    <w:p w:rsidR="007B3512" w:rsidRDefault="00000000">
      <w:pPr>
        <w:pStyle w:val="TOC2"/>
        <w:tabs>
          <w:tab w:val="right" w:leader="dot" w:pos="8306"/>
        </w:tabs>
      </w:pPr>
      <w:hyperlink w:anchor="_Toc18381" w:history="1">
        <w:r>
          <w:rPr>
            <w:rFonts w:hint="eastAsia"/>
          </w:rPr>
          <w:t>4.3</w:t>
        </w:r>
        <w:r>
          <w:rPr>
            <w:rFonts w:hint="eastAsia"/>
          </w:rPr>
          <w:t>接口需求</w:t>
        </w:r>
        <w:r>
          <w:tab/>
        </w:r>
        <w:r>
          <w:fldChar w:fldCharType="begin"/>
        </w:r>
        <w:r>
          <w:instrText xml:space="preserve"> PAGEREF _Toc18381 \h </w:instrText>
        </w:r>
        <w:r>
          <w:fldChar w:fldCharType="separate"/>
        </w:r>
        <w:r>
          <w:t>30</w:t>
        </w:r>
        <w:r>
          <w:fldChar w:fldCharType="end"/>
        </w:r>
      </w:hyperlink>
    </w:p>
    <w:p w:rsidR="007B3512" w:rsidRDefault="00000000">
      <w:pPr>
        <w:pStyle w:val="TOC3"/>
        <w:tabs>
          <w:tab w:val="right" w:leader="dot" w:pos="8306"/>
        </w:tabs>
      </w:pPr>
      <w:hyperlink w:anchor="_Toc8767" w:history="1">
        <w:r>
          <w:rPr>
            <w:rFonts w:hint="eastAsia"/>
          </w:rPr>
          <w:t>4.3.1</w:t>
        </w:r>
        <w:r>
          <w:rPr>
            <w:rFonts w:hint="eastAsia"/>
          </w:rPr>
          <w:t>用户界面</w:t>
        </w:r>
        <w:r>
          <w:tab/>
        </w:r>
        <w:r>
          <w:fldChar w:fldCharType="begin"/>
        </w:r>
        <w:r>
          <w:instrText xml:space="preserve"> PAGEREF _Toc8767 \h </w:instrText>
        </w:r>
        <w:r>
          <w:fldChar w:fldCharType="separate"/>
        </w:r>
        <w:r>
          <w:t>30</w:t>
        </w:r>
        <w:r>
          <w:fldChar w:fldCharType="end"/>
        </w:r>
      </w:hyperlink>
    </w:p>
    <w:p w:rsidR="007B3512" w:rsidRDefault="00000000">
      <w:pPr>
        <w:pStyle w:val="TOC3"/>
        <w:tabs>
          <w:tab w:val="right" w:leader="dot" w:pos="8306"/>
        </w:tabs>
      </w:pPr>
      <w:hyperlink w:anchor="_Toc7247" w:history="1">
        <w:r>
          <w:rPr>
            <w:rFonts w:hint="eastAsia"/>
          </w:rPr>
          <w:t>4.3.2</w:t>
        </w:r>
        <w:r>
          <w:rPr>
            <w:rFonts w:hint="eastAsia"/>
          </w:rPr>
          <w:t>硬件接口</w:t>
        </w:r>
        <w:r>
          <w:tab/>
        </w:r>
        <w:r>
          <w:fldChar w:fldCharType="begin"/>
        </w:r>
        <w:r>
          <w:instrText xml:space="preserve"> PAGEREF _Toc7247 \h </w:instrText>
        </w:r>
        <w:r>
          <w:fldChar w:fldCharType="separate"/>
        </w:r>
        <w:r>
          <w:t>30</w:t>
        </w:r>
        <w:r>
          <w:fldChar w:fldCharType="end"/>
        </w:r>
      </w:hyperlink>
    </w:p>
    <w:p w:rsidR="007B3512" w:rsidRDefault="00000000">
      <w:pPr>
        <w:pStyle w:val="TOC3"/>
        <w:tabs>
          <w:tab w:val="right" w:leader="dot" w:pos="8306"/>
        </w:tabs>
      </w:pPr>
      <w:hyperlink w:anchor="_Toc30809" w:history="1">
        <w:r>
          <w:rPr>
            <w:rFonts w:hint="eastAsia"/>
          </w:rPr>
          <w:t>4.3.3</w:t>
        </w:r>
        <w:r>
          <w:rPr>
            <w:rFonts w:hint="eastAsia"/>
          </w:rPr>
          <w:t>软件接口</w:t>
        </w:r>
        <w:r>
          <w:tab/>
        </w:r>
        <w:r>
          <w:fldChar w:fldCharType="begin"/>
        </w:r>
        <w:r>
          <w:instrText xml:space="preserve"> PAGEREF _Toc30809 \h </w:instrText>
        </w:r>
        <w:r>
          <w:fldChar w:fldCharType="separate"/>
        </w:r>
        <w:r>
          <w:t>30</w:t>
        </w:r>
        <w:r>
          <w:fldChar w:fldCharType="end"/>
        </w:r>
      </w:hyperlink>
    </w:p>
    <w:p w:rsidR="007B3512" w:rsidRDefault="00000000">
      <w:pPr>
        <w:pStyle w:val="TOC2"/>
        <w:tabs>
          <w:tab w:val="right" w:leader="dot" w:pos="8306"/>
        </w:tabs>
      </w:pPr>
      <w:hyperlink w:anchor="_Toc4666" w:history="1">
        <w:r>
          <w:rPr>
            <w:rFonts w:hint="eastAsia"/>
          </w:rPr>
          <w:t>4.4</w:t>
        </w:r>
        <w:r>
          <w:rPr>
            <w:rFonts w:hint="eastAsia"/>
          </w:rPr>
          <w:t>软件质量需求</w:t>
        </w:r>
        <w:r>
          <w:tab/>
        </w:r>
        <w:r>
          <w:fldChar w:fldCharType="begin"/>
        </w:r>
        <w:r>
          <w:instrText xml:space="preserve"> PAGEREF _Toc4666 \h </w:instrText>
        </w:r>
        <w:r>
          <w:fldChar w:fldCharType="separate"/>
        </w:r>
        <w:r>
          <w:t>30</w:t>
        </w:r>
        <w:r>
          <w:fldChar w:fldCharType="end"/>
        </w:r>
      </w:hyperlink>
    </w:p>
    <w:p w:rsidR="007B3512" w:rsidRDefault="00000000">
      <w:pPr>
        <w:pStyle w:val="TOC2"/>
        <w:tabs>
          <w:tab w:val="right" w:leader="dot" w:pos="8306"/>
        </w:tabs>
      </w:pPr>
      <w:hyperlink w:anchor="_Toc21645" w:history="1">
        <w:r>
          <w:rPr>
            <w:rFonts w:hint="eastAsia"/>
          </w:rPr>
          <w:t>4.5</w:t>
        </w:r>
        <w:r>
          <w:rPr>
            <w:rFonts w:hint="eastAsia"/>
          </w:rPr>
          <w:t>属性</w:t>
        </w:r>
        <w:r>
          <w:tab/>
        </w:r>
        <w:r>
          <w:fldChar w:fldCharType="begin"/>
        </w:r>
        <w:r>
          <w:instrText xml:space="preserve"> PAGEREF _Toc21645 \h </w:instrText>
        </w:r>
        <w:r>
          <w:fldChar w:fldCharType="separate"/>
        </w:r>
        <w:r>
          <w:t>30</w:t>
        </w:r>
        <w:r>
          <w:fldChar w:fldCharType="end"/>
        </w:r>
      </w:hyperlink>
    </w:p>
    <w:p w:rsidR="007B3512" w:rsidRDefault="00000000">
      <w:pPr>
        <w:pStyle w:val="TOC3"/>
        <w:tabs>
          <w:tab w:val="right" w:leader="dot" w:pos="8306"/>
        </w:tabs>
      </w:pPr>
      <w:hyperlink w:anchor="_Toc20446" w:history="1">
        <w:r>
          <w:rPr>
            <w:rFonts w:hint="eastAsia"/>
          </w:rPr>
          <w:t>4.5.1</w:t>
        </w:r>
        <w:r>
          <w:rPr>
            <w:rFonts w:hint="eastAsia"/>
          </w:rPr>
          <w:t>安全性</w:t>
        </w:r>
        <w:r>
          <w:tab/>
        </w:r>
        <w:r>
          <w:fldChar w:fldCharType="begin"/>
        </w:r>
        <w:r>
          <w:instrText xml:space="preserve"> PAGEREF _Toc20446 \h </w:instrText>
        </w:r>
        <w:r>
          <w:fldChar w:fldCharType="separate"/>
        </w:r>
        <w:r>
          <w:t>30</w:t>
        </w:r>
        <w:r>
          <w:fldChar w:fldCharType="end"/>
        </w:r>
      </w:hyperlink>
    </w:p>
    <w:p w:rsidR="007B3512" w:rsidRDefault="00000000">
      <w:pPr>
        <w:pStyle w:val="TOC3"/>
        <w:tabs>
          <w:tab w:val="right" w:leader="dot" w:pos="8306"/>
        </w:tabs>
      </w:pPr>
      <w:hyperlink w:anchor="_Toc120" w:history="1">
        <w:r>
          <w:rPr>
            <w:rFonts w:hint="eastAsia"/>
          </w:rPr>
          <w:t>4.5.2</w:t>
        </w:r>
        <w:r>
          <w:rPr>
            <w:rFonts w:hint="eastAsia"/>
          </w:rPr>
          <w:t>可用性</w:t>
        </w:r>
        <w:r>
          <w:tab/>
        </w:r>
        <w:r>
          <w:fldChar w:fldCharType="begin"/>
        </w:r>
        <w:r>
          <w:instrText xml:space="preserve"> PAGEREF _Toc120 \h </w:instrText>
        </w:r>
        <w:r>
          <w:fldChar w:fldCharType="separate"/>
        </w:r>
        <w:r>
          <w:t>31</w:t>
        </w:r>
        <w:r>
          <w:fldChar w:fldCharType="end"/>
        </w:r>
      </w:hyperlink>
    </w:p>
    <w:p w:rsidR="007B3512" w:rsidRDefault="00000000">
      <w:pPr>
        <w:pStyle w:val="TOC3"/>
        <w:tabs>
          <w:tab w:val="right" w:leader="dot" w:pos="8306"/>
        </w:tabs>
      </w:pPr>
      <w:hyperlink w:anchor="_Toc2739" w:history="1">
        <w:r>
          <w:rPr>
            <w:rFonts w:hint="eastAsia"/>
          </w:rPr>
          <w:t>4.5.3</w:t>
        </w:r>
        <w:r>
          <w:rPr>
            <w:rFonts w:hint="eastAsia"/>
          </w:rPr>
          <w:t>可维护性</w:t>
        </w:r>
        <w:r>
          <w:tab/>
        </w:r>
        <w:r>
          <w:fldChar w:fldCharType="begin"/>
        </w:r>
        <w:r>
          <w:instrText xml:space="preserve"> PAGEREF _Toc2739 \h </w:instrText>
        </w:r>
        <w:r>
          <w:fldChar w:fldCharType="separate"/>
        </w:r>
        <w:r>
          <w:t>31</w:t>
        </w:r>
        <w:r>
          <w:fldChar w:fldCharType="end"/>
        </w:r>
      </w:hyperlink>
    </w:p>
    <w:p w:rsidR="007B3512" w:rsidRDefault="00000000">
      <w:pPr>
        <w:pStyle w:val="TOC1"/>
        <w:tabs>
          <w:tab w:val="right" w:leader="dot" w:pos="8306"/>
        </w:tabs>
      </w:pPr>
      <w:hyperlink w:anchor="_Toc19674" w:history="1">
        <w:r>
          <w:rPr>
            <w:rFonts w:hint="eastAsia"/>
            <w:bCs/>
          </w:rPr>
          <w:t>五、分析模型</w:t>
        </w:r>
        <w:r>
          <w:tab/>
        </w:r>
        <w:r>
          <w:fldChar w:fldCharType="begin"/>
        </w:r>
        <w:r>
          <w:instrText xml:space="preserve"> PAGEREF _Toc19674 \h </w:instrText>
        </w:r>
        <w:r>
          <w:fldChar w:fldCharType="separate"/>
        </w:r>
        <w:r>
          <w:t>31</w:t>
        </w:r>
        <w:r>
          <w:fldChar w:fldCharType="end"/>
        </w:r>
      </w:hyperlink>
    </w:p>
    <w:p w:rsidR="007B3512" w:rsidRDefault="00000000">
      <w:pPr>
        <w:pStyle w:val="TOC2"/>
        <w:tabs>
          <w:tab w:val="right" w:leader="dot" w:pos="8306"/>
        </w:tabs>
      </w:pPr>
      <w:hyperlink w:anchor="_Toc1296" w:history="1">
        <w:r>
          <w:rPr>
            <w:rFonts w:hint="eastAsia"/>
          </w:rPr>
          <w:t>5.1 E-R</w:t>
        </w:r>
        <w:r>
          <w:rPr>
            <w:rFonts w:hint="eastAsia"/>
          </w:rPr>
          <w:t>图</w:t>
        </w:r>
        <w:r>
          <w:tab/>
        </w:r>
        <w:r>
          <w:fldChar w:fldCharType="begin"/>
        </w:r>
        <w:r>
          <w:instrText xml:space="preserve"> PAGEREF _Toc1296 \h </w:instrText>
        </w:r>
        <w:r>
          <w:fldChar w:fldCharType="separate"/>
        </w:r>
        <w:r>
          <w:t>32</w:t>
        </w:r>
        <w:r>
          <w:fldChar w:fldCharType="end"/>
        </w:r>
      </w:hyperlink>
    </w:p>
    <w:p w:rsidR="007B3512" w:rsidRDefault="00000000">
      <w:pPr>
        <w:pStyle w:val="TOC2"/>
        <w:tabs>
          <w:tab w:val="right" w:leader="dot" w:pos="8306"/>
        </w:tabs>
      </w:pPr>
      <w:hyperlink w:anchor="_Toc15579" w:history="1">
        <w:r>
          <w:rPr>
            <w:rFonts w:hint="eastAsia"/>
          </w:rPr>
          <w:t xml:space="preserve">5.2 </w:t>
        </w:r>
        <w:r>
          <w:rPr>
            <w:rFonts w:hint="eastAsia"/>
          </w:rPr>
          <w:t>数据流图</w:t>
        </w:r>
        <w:r>
          <w:tab/>
        </w:r>
        <w:r>
          <w:fldChar w:fldCharType="begin"/>
        </w:r>
        <w:r>
          <w:instrText xml:space="preserve"> PAGEREF _Toc15579 \h </w:instrText>
        </w:r>
        <w:r>
          <w:fldChar w:fldCharType="separate"/>
        </w:r>
        <w:r>
          <w:t>32</w:t>
        </w:r>
        <w:r>
          <w:fldChar w:fldCharType="end"/>
        </w:r>
      </w:hyperlink>
    </w:p>
    <w:p w:rsidR="007B3512" w:rsidRDefault="00000000">
      <w:pPr>
        <w:pStyle w:val="TOC1"/>
        <w:tabs>
          <w:tab w:val="right" w:leader="dot" w:pos="8306"/>
        </w:tabs>
      </w:pPr>
      <w:hyperlink w:anchor="_Toc7914" w:history="1">
        <w:r>
          <w:rPr>
            <w:rFonts w:hint="eastAsia"/>
          </w:rPr>
          <w:t>六、验证验收标准</w:t>
        </w:r>
        <w:r>
          <w:tab/>
        </w:r>
        <w:r>
          <w:fldChar w:fldCharType="begin"/>
        </w:r>
        <w:r>
          <w:instrText xml:space="preserve"> PAGEREF _Toc7914 \h </w:instrText>
        </w:r>
        <w:r>
          <w:fldChar w:fldCharType="separate"/>
        </w:r>
        <w:r>
          <w:t>33</w:t>
        </w:r>
        <w:r>
          <w:fldChar w:fldCharType="end"/>
        </w:r>
      </w:hyperlink>
    </w:p>
    <w:p w:rsidR="007B3512" w:rsidRDefault="00000000">
      <w:pPr>
        <w:pStyle w:val="TOC2"/>
        <w:tabs>
          <w:tab w:val="right" w:leader="dot" w:pos="8306"/>
        </w:tabs>
      </w:pPr>
      <w:hyperlink w:anchor="_Toc7263" w:history="1">
        <w:r>
          <w:rPr>
            <w:rFonts w:hint="eastAsia"/>
          </w:rPr>
          <w:t>6.1</w:t>
        </w:r>
        <w:r>
          <w:rPr>
            <w:rFonts w:hint="eastAsia"/>
          </w:rPr>
          <w:t>文档验收标准</w:t>
        </w:r>
        <w:r>
          <w:tab/>
        </w:r>
        <w:r>
          <w:fldChar w:fldCharType="begin"/>
        </w:r>
        <w:r>
          <w:instrText xml:space="preserve"> PAGEREF _Toc7263 \h </w:instrText>
        </w:r>
        <w:r>
          <w:fldChar w:fldCharType="separate"/>
        </w:r>
        <w:r>
          <w:t>33</w:t>
        </w:r>
        <w:r>
          <w:fldChar w:fldCharType="end"/>
        </w:r>
      </w:hyperlink>
    </w:p>
    <w:p w:rsidR="007B3512" w:rsidRDefault="00000000">
      <w:pPr>
        <w:pStyle w:val="TOC2"/>
        <w:tabs>
          <w:tab w:val="right" w:leader="dot" w:pos="8306"/>
        </w:tabs>
      </w:pPr>
      <w:hyperlink w:anchor="_Toc14664" w:history="1">
        <w:r>
          <w:rPr>
            <w:rFonts w:hint="eastAsia"/>
          </w:rPr>
          <w:t>6.2</w:t>
        </w:r>
        <w:r>
          <w:rPr>
            <w:rFonts w:hint="eastAsia"/>
          </w:rPr>
          <w:t>界面验收标准</w:t>
        </w:r>
        <w:r>
          <w:tab/>
        </w:r>
        <w:r>
          <w:fldChar w:fldCharType="begin"/>
        </w:r>
        <w:r>
          <w:instrText xml:space="preserve"> PAGEREF _Toc14664 \h </w:instrText>
        </w:r>
        <w:r>
          <w:fldChar w:fldCharType="separate"/>
        </w:r>
        <w:r>
          <w:t>33</w:t>
        </w:r>
        <w:r>
          <w:fldChar w:fldCharType="end"/>
        </w:r>
      </w:hyperlink>
    </w:p>
    <w:p w:rsidR="007B3512" w:rsidRDefault="00000000">
      <w:pPr>
        <w:pStyle w:val="TOC2"/>
        <w:tabs>
          <w:tab w:val="right" w:leader="dot" w:pos="8306"/>
        </w:tabs>
      </w:pPr>
      <w:hyperlink w:anchor="_Toc25120" w:history="1">
        <w:r>
          <w:rPr>
            <w:rFonts w:hint="eastAsia"/>
          </w:rPr>
          <w:t>6.3</w:t>
        </w:r>
        <w:r>
          <w:rPr>
            <w:rFonts w:hint="eastAsia"/>
          </w:rPr>
          <w:t>功能验收标准</w:t>
        </w:r>
        <w:r>
          <w:tab/>
        </w:r>
        <w:r>
          <w:fldChar w:fldCharType="begin"/>
        </w:r>
        <w:r>
          <w:instrText xml:space="preserve"> PAGEREF _Toc25120 \h </w:instrText>
        </w:r>
        <w:r>
          <w:fldChar w:fldCharType="separate"/>
        </w:r>
        <w:r>
          <w:t>34</w:t>
        </w:r>
        <w:r>
          <w:fldChar w:fldCharType="end"/>
        </w:r>
      </w:hyperlink>
    </w:p>
    <w:p w:rsidR="007B3512" w:rsidRDefault="00000000">
      <w:pPr>
        <w:pStyle w:val="TOC2"/>
        <w:tabs>
          <w:tab w:val="right" w:leader="dot" w:pos="8306"/>
        </w:tabs>
      </w:pPr>
      <w:hyperlink w:anchor="_Toc27275" w:history="1">
        <w:r>
          <w:rPr>
            <w:rFonts w:hint="eastAsia"/>
          </w:rPr>
          <w:t>6.4</w:t>
        </w:r>
        <w:r>
          <w:rPr>
            <w:rFonts w:hint="eastAsia"/>
          </w:rPr>
          <w:t>质量验收标准</w:t>
        </w:r>
        <w:r>
          <w:tab/>
        </w:r>
        <w:r>
          <w:fldChar w:fldCharType="begin"/>
        </w:r>
        <w:r>
          <w:instrText xml:space="preserve"> PAGEREF _Toc27275 \h </w:instrText>
        </w:r>
        <w:r>
          <w:fldChar w:fldCharType="separate"/>
        </w:r>
        <w:r>
          <w:t>34</w:t>
        </w:r>
        <w:r>
          <w:fldChar w:fldCharType="end"/>
        </w:r>
      </w:hyperlink>
    </w:p>
    <w:p w:rsidR="007B3512" w:rsidRDefault="00000000">
      <w:r>
        <w:rPr>
          <w:bCs/>
          <w:lang w:val="zh-CN"/>
        </w:rPr>
        <w:fldChar w:fldCharType="end"/>
      </w:r>
    </w:p>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 w:rsidR="007B3512" w:rsidRDefault="007B3512">
      <w:pPr>
        <w:pStyle w:val="1"/>
        <w:rPr>
          <w:b w:val="0"/>
        </w:rPr>
      </w:pPr>
    </w:p>
    <w:p w:rsidR="007B3512" w:rsidRDefault="007B3512">
      <w:pPr>
        <w:pStyle w:val="1"/>
        <w:rPr>
          <w:b w:val="0"/>
        </w:rPr>
      </w:pPr>
    </w:p>
    <w:p w:rsidR="007B3512" w:rsidRDefault="007B3512">
      <w:pPr>
        <w:pStyle w:val="1"/>
        <w:rPr>
          <w:b w:val="0"/>
        </w:rPr>
      </w:pPr>
      <w:bookmarkStart w:id="0" w:name="_Toc15493"/>
    </w:p>
    <w:p w:rsidR="007B3512" w:rsidRDefault="007B3512">
      <w:pPr>
        <w:pStyle w:val="1"/>
        <w:rPr>
          <w:b w:val="0"/>
        </w:rPr>
      </w:pPr>
    </w:p>
    <w:p w:rsidR="007B3512" w:rsidRDefault="00000000">
      <w:pPr>
        <w:pStyle w:val="1"/>
        <w:rPr>
          <w:b w:val="0"/>
        </w:rPr>
      </w:pPr>
      <w:r>
        <w:rPr>
          <w:rFonts w:hint="eastAsia"/>
          <w:b w:val="0"/>
        </w:rPr>
        <w:t>一、引言</w:t>
      </w:r>
      <w:bookmarkEnd w:id="0"/>
    </w:p>
    <w:p w:rsidR="007B3512" w:rsidRDefault="00000000">
      <w:pPr>
        <w:pStyle w:val="2"/>
        <w:rPr>
          <w:b w:val="0"/>
        </w:rPr>
      </w:pPr>
      <w:bookmarkStart w:id="1" w:name="_Toc26566"/>
      <w:r>
        <w:rPr>
          <w:rFonts w:hint="eastAsia"/>
          <w:b w:val="0"/>
        </w:rPr>
        <w:t xml:space="preserve">1.1 </w:t>
      </w:r>
      <w:r>
        <w:rPr>
          <w:rFonts w:hint="eastAsia"/>
          <w:b w:val="0"/>
        </w:rPr>
        <w:t>目的</w:t>
      </w:r>
      <w:bookmarkEnd w:id="1"/>
    </w:p>
    <w:p w:rsidR="007B3512" w:rsidRDefault="00000000">
      <w:pPr>
        <w:ind w:firstLine="420"/>
        <w:rPr>
          <w:rFonts w:ascii="宋体" w:hAnsi="宋体"/>
          <w:kern w:val="0"/>
          <w:sz w:val="24"/>
          <w:szCs w:val="24"/>
        </w:rPr>
      </w:pPr>
      <w:r>
        <w:rPr>
          <w:rFonts w:ascii="宋体" w:hAnsi="宋体" w:hint="eastAsia"/>
          <w:kern w:val="0"/>
          <w:sz w:val="24"/>
          <w:szCs w:val="24"/>
        </w:rPr>
        <w:t>旅游交友系统的主要目的是为旅客提供全方位的旅行服务，包括火车票、高铁票、酒店、旅游、交友等。通过旅游交友系统，旅客可以方便地查询、比较、预订各种旅行产品和服务，从而实现快捷、便利、优质的旅行体验。同时，旅游交友系统也为旅游从业者提供了一个平台，使其能够更好地推广和销售自己的产品和服务，提高市场竞争力。</w:t>
      </w:r>
    </w:p>
    <w:p w:rsidR="007B3512" w:rsidRDefault="007B3512">
      <w:pPr>
        <w:spacing w:line="360" w:lineRule="auto"/>
        <w:ind w:firstLineChars="200" w:firstLine="480"/>
        <w:rPr>
          <w:rFonts w:ascii="宋体" w:hAnsi="宋体"/>
          <w:kern w:val="0"/>
          <w:sz w:val="24"/>
          <w:szCs w:val="24"/>
        </w:rPr>
      </w:pPr>
    </w:p>
    <w:p w:rsidR="007B3512" w:rsidRDefault="00000000">
      <w:pPr>
        <w:spacing w:line="360" w:lineRule="auto"/>
        <w:rPr>
          <w:rFonts w:ascii="黑体" w:eastAsia="黑体" w:hAnsi="黑体" w:cs="黑体"/>
          <w:kern w:val="0"/>
          <w:sz w:val="28"/>
          <w:szCs w:val="28"/>
        </w:rPr>
      </w:pPr>
      <w:r>
        <w:rPr>
          <w:rFonts w:ascii="黑体" w:eastAsia="黑体" w:hAnsi="黑体" w:cs="黑体" w:hint="eastAsia"/>
          <w:kern w:val="0"/>
          <w:sz w:val="28"/>
          <w:szCs w:val="28"/>
        </w:rPr>
        <w:t>1.2范围</w:t>
      </w:r>
    </w:p>
    <w:p w:rsidR="007B3512" w:rsidRDefault="00000000">
      <w:pPr>
        <w:ind w:firstLine="480"/>
        <w:rPr>
          <w:rFonts w:ascii="黑体" w:eastAsia="黑体" w:hAnsi="黑体" w:cs="黑体"/>
          <w:kern w:val="0"/>
          <w:sz w:val="24"/>
          <w:szCs w:val="24"/>
        </w:rPr>
      </w:pPr>
      <w:r>
        <w:rPr>
          <w:rFonts w:hint="eastAsia"/>
          <w:sz w:val="24"/>
          <w:szCs w:val="24"/>
        </w:rPr>
        <w:t>系统包括的范围：</w:t>
      </w:r>
      <w:r>
        <w:rPr>
          <w:rFonts w:ascii="宋体" w:hAnsi="宋体" w:hint="eastAsia"/>
          <w:kern w:val="0"/>
          <w:sz w:val="24"/>
          <w:szCs w:val="24"/>
        </w:rPr>
        <w:t>火车票、高铁票、酒店、旅游、交友</w:t>
      </w:r>
      <w:r>
        <w:rPr>
          <w:rFonts w:hint="eastAsia"/>
          <w:sz w:val="24"/>
          <w:szCs w:val="24"/>
        </w:rPr>
        <w:t>。</w:t>
      </w:r>
    </w:p>
    <w:p w:rsidR="007B3512" w:rsidRDefault="007B3512">
      <w:pPr>
        <w:spacing w:line="360" w:lineRule="auto"/>
        <w:ind w:firstLineChars="200" w:firstLine="480"/>
        <w:rPr>
          <w:rFonts w:ascii="宋体" w:hAnsi="宋体"/>
          <w:kern w:val="0"/>
          <w:sz w:val="24"/>
          <w:szCs w:val="24"/>
        </w:rPr>
      </w:pPr>
    </w:p>
    <w:p w:rsidR="007B3512" w:rsidRDefault="00000000">
      <w:pPr>
        <w:spacing w:line="360" w:lineRule="auto"/>
        <w:rPr>
          <w:rFonts w:ascii="宋体" w:hAnsi="宋体"/>
          <w:kern w:val="0"/>
          <w:sz w:val="24"/>
          <w:szCs w:val="24"/>
        </w:rPr>
      </w:pPr>
      <w:r>
        <w:rPr>
          <w:rFonts w:ascii="黑体" w:eastAsia="黑体" w:hAnsi="黑体" w:cs="黑体" w:hint="eastAsia"/>
          <w:kern w:val="0"/>
          <w:sz w:val="28"/>
          <w:szCs w:val="28"/>
        </w:rPr>
        <w:t>1.3术语</w:t>
      </w:r>
    </w:p>
    <w:p w:rsidR="007B3512" w:rsidRDefault="00000000">
      <w:pPr>
        <w:ind w:firstLine="480"/>
        <w:rPr>
          <w:rFonts w:ascii="宋体" w:hAnsi="宋体"/>
          <w:kern w:val="0"/>
          <w:sz w:val="24"/>
          <w:szCs w:val="24"/>
        </w:rPr>
      </w:pPr>
      <w:r>
        <w:rPr>
          <w:rFonts w:ascii="宋体" w:hAnsi="宋体" w:hint="eastAsia"/>
          <w:kern w:val="0"/>
          <w:sz w:val="24"/>
          <w:szCs w:val="24"/>
        </w:rPr>
        <w:t>酒店预订：指用户通过系统预订酒店房间的过程。用户可以选择目的地、入住日期、离店日期和房间类型，系统会根据用户的选择显示可用的酒店列表。</w:t>
      </w:r>
    </w:p>
    <w:p w:rsidR="007B3512" w:rsidRDefault="00000000">
      <w:pPr>
        <w:ind w:firstLine="480"/>
        <w:rPr>
          <w:rFonts w:ascii="宋体" w:hAnsi="宋体"/>
          <w:kern w:val="0"/>
          <w:sz w:val="24"/>
          <w:szCs w:val="24"/>
        </w:rPr>
      </w:pPr>
      <w:r>
        <w:rPr>
          <w:rFonts w:ascii="宋体" w:hAnsi="宋体" w:hint="eastAsia"/>
          <w:kern w:val="0"/>
          <w:sz w:val="24"/>
          <w:szCs w:val="24"/>
        </w:rPr>
        <w:t>车票</w:t>
      </w:r>
      <w:r>
        <w:rPr>
          <w:rFonts w:ascii="宋体" w:hAnsi="宋体"/>
          <w:kern w:val="0"/>
          <w:sz w:val="24"/>
          <w:szCs w:val="24"/>
        </w:rPr>
        <w:t>预订：指用户通过系统预订</w:t>
      </w:r>
      <w:r>
        <w:rPr>
          <w:rFonts w:ascii="宋体" w:hAnsi="宋体" w:hint="eastAsia"/>
          <w:kern w:val="0"/>
          <w:sz w:val="24"/>
          <w:szCs w:val="24"/>
        </w:rPr>
        <w:t>车票</w:t>
      </w:r>
      <w:r>
        <w:rPr>
          <w:rFonts w:ascii="宋体" w:hAnsi="宋体"/>
          <w:kern w:val="0"/>
          <w:sz w:val="24"/>
          <w:szCs w:val="24"/>
        </w:rPr>
        <w:t>的过程。用户可以选择出发地、目的地、出发日期和乘客人数，系统会根据用户的选择显示可用的</w:t>
      </w:r>
      <w:r>
        <w:rPr>
          <w:rFonts w:ascii="宋体" w:hAnsi="宋体" w:hint="eastAsia"/>
          <w:kern w:val="0"/>
          <w:sz w:val="24"/>
          <w:szCs w:val="24"/>
        </w:rPr>
        <w:t>车票</w:t>
      </w:r>
      <w:r>
        <w:rPr>
          <w:rFonts w:ascii="宋体" w:hAnsi="宋体"/>
          <w:kern w:val="0"/>
          <w:sz w:val="24"/>
          <w:szCs w:val="24"/>
        </w:rPr>
        <w:t>列表。</w:t>
      </w:r>
    </w:p>
    <w:p w:rsidR="007B3512" w:rsidRDefault="00000000">
      <w:pPr>
        <w:ind w:firstLine="480"/>
        <w:rPr>
          <w:rFonts w:ascii="宋体" w:hAnsi="宋体"/>
          <w:kern w:val="0"/>
          <w:sz w:val="24"/>
          <w:szCs w:val="24"/>
        </w:rPr>
      </w:pPr>
      <w:r>
        <w:rPr>
          <w:rFonts w:ascii="宋体" w:hAnsi="宋体"/>
          <w:kern w:val="0"/>
          <w:sz w:val="24"/>
          <w:szCs w:val="24"/>
        </w:rPr>
        <w:t>行程规划：指用户在系统中创建和管理旅行计划的过程。用户可以选择目的地、出行日期、行程天数和景点安排，系统会根据用户的选择生成详细的行程安排。</w:t>
      </w:r>
    </w:p>
    <w:p w:rsidR="007B3512" w:rsidRDefault="00000000">
      <w:pPr>
        <w:ind w:firstLine="480"/>
        <w:rPr>
          <w:rFonts w:ascii="宋体" w:hAnsi="宋体"/>
          <w:kern w:val="0"/>
          <w:sz w:val="24"/>
          <w:szCs w:val="24"/>
        </w:rPr>
      </w:pPr>
      <w:r>
        <w:rPr>
          <w:rFonts w:ascii="宋体" w:hAnsi="宋体"/>
          <w:kern w:val="0"/>
          <w:sz w:val="24"/>
          <w:szCs w:val="24"/>
        </w:rPr>
        <w:t>旅游套餐：指系统提供的包含酒店、机票和景点门票等服务的套餐。用户可以选择适合自己的套餐，系统会根据用户的选择显示套餐的详细信息和价格。</w:t>
      </w:r>
    </w:p>
    <w:p w:rsidR="007B3512" w:rsidRDefault="00000000">
      <w:pPr>
        <w:ind w:firstLine="480"/>
        <w:rPr>
          <w:rFonts w:ascii="宋体" w:hAnsi="宋体"/>
          <w:kern w:val="0"/>
          <w:sz w:val="24"/>
          <w:szCs w:val="24"/>
        </w:rPr>
      </w:pPr>
      <w:r>
        <w:rPr>
          <w:rFonts w:ascii="宋体" w:hAnsi="宋体"/>
          <w:kern w:val="0"/>
          <w:sz w:val="24"/>
          <w:szCs w:val="24"/>
        </w:rPr>
        <w:t>评价和评论：指用户在系统中对酒店、景点或旅行服务进行评价和评论的过程。用户可以根据自己的体验给出评分和写下评论，帮助其他用户做出更好的选择。</w:t>
      </w:r>
    </w:p>
    <w:p w:rsidR="007B3512" w:rsidRDefault="00000000">
      <w:pPr>
        <w:ind w:firstLine="480"/>
        <w:rPr>
          <w:rFonts w:ascii="宋体" w:hAnsi="宋体"/>
          <w:kern w:val="0"/>
          <w:sz w:val="24"/>
          <w:szCs w:val="24"/>
        </w:rPr>
      </w:pPr>
      <w:r>
        <w:rPr>
          <w:rFonts w:ascii="宋体" w:hAnsi="宋体" w:hint="eastAsia"/>
          <w:kern w:val="0"/>
          <w:sz w:val="24"/>
          <w:szCs w:val="24"/>
        </w:rPr>
        <w:t>游记：游客根据自己的旅游经历写成一篇日记或攻略，供别人欣赏和借鉴。</w:t>
      </w:r>
    </w:p>
    <w:p w:rsidR="007B3512" w:rsidRDefault="00000000">
      <w:pPr>
        <w:ind w:firstLine="480"/>
        <w:rPr>
          <w:rFonts w:ascii="黑体" w:eastAsia="黑体" w:hAnsi="黑体" w:cs="黑体"/>
          <w:kern w:val="0"/>
          <w:sz w:val="28"/>
          <w:szCs w:val="28"/>
        </w:rPr>
      </w:pPr>
      <w:r>
        <w:rPr>
          <w:rFonts w:ascii="宋体" w:hAnsi="宋体"/>
          <w:kern w:val="0"/>
          <w:sz w:val="24"/>
          <w:szCs w:val="24"/>
        </w:rPr>
        <w:t>热门目的地：指系统中展示的热门旅游目的地。用户可以在系统中浏览热门目的地的相关信息，</w:t>
      </w:r>
      <w:proofErr w:type="gramStart"/>
      <w:r>
        <w:rPr>
          <w:rFonts w:ascii="宋体" w:hAnsi="宋体"/>
          <w:kern w:val="0"/>
          <w:sz w:val="24"/>
          <w:szCs w:val="24"/>
        </w:rPr>
        <w:t>包括景点</w:t>
      </w:r>
      <w:proofErr w:type="gramEnd"/>
      <w:r>
        <w:rPr>
          <w:rFonts w:ascii="宋体" w:hAnsi="宋体"/>
          <w:kern w:val="0"/>
          <w:sz w:val="24"/>
          <w:szCs w:val="24"/>
        </w:rPr>
        <w:t>介绍、交通指南等。</w:t>
      </w:r>
    </w:p>
    <w:p w:rsidR="007B3512" w:rsidRDefault="00000000">
      <w:pPr>
        <w:spacing w:line="360" w:lineRule="auto"/>
        <w:rPr>
          <w:rFonts w:ascii="宋体" w:hAnsi="宋体"/>
          <w:kern w:val="0"/>
          <w:sz w:val="24"/>
          <w:szCs w:val="24"/>
        </w:rPr>
      </w:pPr>
      <w:r>
        <w:rPr>
          <w:rFonts w:ascii="黑体" w:eastAsia="黑体" w:hAnsi="黑体" w:cs="黑体" w:hint="eastAsia"/>
          <w:kern w:val="0"/>
          <w:sz w:val="28"/>
          <w:szCs w:val="28"/>
        </w:rPr>
        <w:t>1.4参考资料</w:t>
      </w:r>
    </w:p>
    <w:p w:rsidR="007B3512" w:rsidRDefault="00000000">
      <w:pPr>
        <w:ind w:firstLine="480"/>
        <w:rPr>
          <w:rFonts w:ascii="宋体" w:hAnsi="宋体"/>
          <w:kern w:val="0"/>
          <w:sz w:val="24"/>
          <w:szCs w:val="24"/>
        </w:rPr>
      </w:pPr>
      <w:r>
        <w:rPr>
          <w:rFonts w:ascii="宋体" w:hAnsi="宋体" w:hint="eastAsia"/>
          <w:kern w:val="0"/>
          <w:sz w:val="24"/>
          <w:szCs w:val="24"/>
        </w:rPr>
        <w:t>a)</w:t>
      </w:r>
      <w:proofErr w:type="gramStart"/>
      <w:r>
        <w:rPr>
          <w:rFonts w:ascii="宋体" w:hAnsi="宋体"/>
          <w:kern w:val="0"/>
          <w:sz w:val="24"/>
          <w:szCs w:val="24"/>
        </w:rPr>
        <w:t>窦万峰</w:t>
      </w:r>
      <w:proofErr w:type="gramEnd"/>
      <w:r>
        <w:rPr>
          <w:rFonts w:ascii="宋体" w:hAnsi="宋体"/>
          <w:kern w:val="0"/>
          <w:sz w:val="24"/>
          <w:szCs w:val="24"/>
        </w:rPr>
        <w:t>.软件工程方法与实践(第三版).北京：机械工业出版社，2016</w:t>
      </w:r>
    </w:p>
    <w:p w:rsidR="007B3512" w:rsidRDefault="00000000">
      <w:pPr>
        <w:ind w:firstLine="480"/>
        <w:rPr>
          <w:rFonts w:ascii="宋体" w:hAnsi="宋体"/>
          <w:kern w:val="0"/>
          <w:sz w:val="24"/>
          <w:szCs w:val="24"/>
        </w:rPr>
      </w:pPr>
      <w:r>
        <w:rPr>
          <w:rFonts w:ascii="宋体" w:hAnsi="宋体" w:hint="eastAsia"/>
          <w:kern w:val="0"/>
          <w:sz w:val="24"/>
          <w:szCs w:val="24"/>
        </w:rPr>
        <w:t>b)</w:t>
      </w:r>
      <w:r>
        <w:rPr>
          <w:rFonts w:ascii="宋体" w:hAnsi="宋体"/>
          <w:kern w:val="0"/>
          <w:sz w:val="24"/>
          <w:szCs w:val="24"/>
        </w:rPr>
        <w:t>普莱斯曼.软件工程：实践者的研究方法(原书第8版).北京：机械工业出版社，2016</w:t>
      </w:r>
    </w:p>
    <w:p w:rsidR="007B3512" w:rsidRDefault="007B3512">
      <w:pPr>
        <w:spacing w:line="360" w:lineRule="auto"/>
        <w:rPr>
          <w:rFonts w:ascii="黑体" w:eastAsia="黑体" w:hAnsi="黑体" w:cs="黑体"/>
          <w:kern w:val="0"/>
          <w:sz w:val="28"/>
          <w:szCs w:val="28"/>
        </w:rPr>
      </w:pPr>
    </w:p>
    <w:p w:rsidR="007B3512" w:rsidRDefault="007B3512">
      <w:pPr>
        <w:spacing w:line="360" w:lineRule="auto"/>
        <w:rPr>
          <w:rFonts w:ascii="宋体" w:hAnsi="宋体"/>
          <w:kern w:val="0"/>
          <w:sz w:val="24"/>
          <w:szCs w:val="24"/>
        </w:rPr>
      </w:pPr>
    </w:p>
    <w:p w:rsidR="007B3512" w:rsidRDefault="00000000">
      <w:pPr>
        <w:pStyle w:val="1"/>
        <w:rPr>
          <w:b w:val="0"/>
        </w:rPr>
      </w:pPr>
      <w:bookmarkStart w:id="2" w:name="_Toc12364"/>
      <w:r>
        <w:rPr>
          <w:rFonts w:hint="eastAsia"/>
          <w:b w:val="0"/>
        </w:rPr>
        <w:t>二、项目概述</w:t>
      </w:r>
      <w:bookmarkEnd w:id="2"/>
    </w:p>
    <w:p w:rsidR="007B3512" w:rsidRDefault="00000000">
      <w:pPr>
        <w:pStyle w:val="2"/>
        <w:rPr>
          <w:b w:val="0"/>
        </w:rPr>
      </w:pPr>
      <w:bookmarkStart w:id="3" w:name="_Toc8143"/>
      <w:r>
        <w:rPr>
          <w:rFonts w:hint="eastAsia"/>
          <w:b w:val="0"/>
        </w:rPr>
        <w:t>2.1</w:t>
      </w:r>
      <w:r>
        <w:rPr>
          <w:rFonts w:hint="eastAsia"/>
          <w:b w:val="0"/>
        </w:rPr>
        <w:t>项目描述</w:t>
      </w:r>
      <w:bookmarkEnd w:id="3"/>
    </w:p>
    <w:p w:rsidR="007B3512" w:rsidRDefault="00000000">
      <w:pPr>
        <w:ind w:firstLine="420"/>
        <w:rPr>
          <w:rFonts w:ascii="宋体" w:hAnsi="宋体" w:cs="宋体"/>
          <w:sz w:val="24"/>
          <w:szCs w:val="24"/>
        </w:rPr>
      </w:pPr>
      <w:r>
        <w:rPr>
          <w:rFonts w:ascii="宋体" w:hAnsi="宋体" w:cs="宋体" w:hint="eastAsia"/>
          <w:sz w:val="24"/>
          <w:szCs w:val="24"/>
        </w:rPr>
        <w:t>本次我们采用了若依前后端分离框架进行开发，后端采用</w:t>
      </w:r>
      <w:proofErr w:type="spellStart"/>
      <w:r>
        <w:rPr>
          <w:rFonts w:ascii="宋体" w:hAnsi="宋体" w:cs="宋体" w:hint="eastAsia"/>
          <w:sz w:val="24"/>
          <w:szCs w:val="24"/>
        </w:rPr>
        <w:t>springboot+redis+mybatis</w:t>
      </w:r>
      <w:proofErr w:type="spellEnd"/>
      <w:r>
        <w:rPr>
          <w:rFonts w:ascii="宋体" w:hAnsi="宋体" w:cs="宋体" w:hint="eastAsia"/>
          <w:sz w:val="24"/>
          <w:szCs w:val="24"/>
        </w:rPr>
        <w:t>等技术；前端分为前台展示和后台管理，主要使用</w:t>
      </w:r>
      <w:proofErr w:type="spellStart"/>
      <w:r>
        <w:rPr>
          <w:rFonts w:ascii="宋体" w:hAnsi="宋体" w:cs="宋体" w:hint="eastAsia"/>
          <w:sz w:val="24"/>
          <w:szCs w:val="24"/>
        </w:rPr>
        <w:t>vue</w:t>
      </w:r>
      <w:proofErr w:type="spellEnd"/>
      <w:r>
        <w:rPr>
          <w:rFonts w:ascii="宋体" w:hAnsi="宋体" w:cs="宋体" w:hint="eastAsia"/>
          <w:sz w:val="24"/>
          <w:szCs w:val="24"/>
        </w:rPr>
        <w:t>架构项目，在</w:t>
      </w:r>
      <w:proofErr w:type="spellStart"/>
      <w:r>
        <w:rPr>
          <w:rFonts w:ascii="宋体" w:hAnsi="宋体" w:cs="宋体" w:hint="eastAsia"/>
          <w:sz w:val="24"/>
          <w:szCs w:val="24"/>
        </w:rPr>
        <w:t>vue</w:t>
      </w:r>
      <w:proofErr w:type="spellEnd"/>
      <w:r>
        <w:rPr>
          <w:rFonts w:ascii="宋体" w:hAnsi="宋体" w:cs="宋体" w:hint="eastAsia"/>
          <w:sz w:val="24"/>
          <w:szCs w:val="24"/>
        </w:rPr>
        <w:t>的生态中添入所需要的组件进行开发，如</w:t>
      </w:r>
      <w:proofErr w:type="spellStart"/>
      <w:r>
        <w:rPr>
          <w:rFonts w:ascii="宋体" w:hAnsi="宋体" w:cs="宋体" w:hint="eastAsia"/>
          <w:sz w:val="24"/>
          <w:szCs w:val="24"/>
        </w:rPr>
        <w:t>elementUi</w:t>
      </w:r>
      <w:proofErr w:type="spellEnd"/>
      <w:r>
        <w:rPr>
          <w:rFonts w:ascii="宋体" w:hAnsi="宋体" w:cs="宋体" w:hint="eastAsia"/>
          <w:sz w:val="24"/>
          <w:szCs w:val="24"/>
        </w:rPr>
        <w:t>，</w:t>
      </w:r>
      <w:proofErr w:type="spellStart"/>
      <w:r>
        <w:rPr>
          <w:rFonts w:ascii="宋体" w:hAnsi="宋体" w:cs="宋体" w:hint="eastAsia"/>
          <w:sz w:val="24"/>
          <w:szCs w:val="24"/>
        </w:rPr>
        <w:t>vue-router</w:t>
      </w:r>
      <w:r>
        <w:rPr>
          <w:rFonts w:ascii="宋体" w:hAnsi="宋体" w:cs="宋体"/>
          <w:sz w:val="24"/>
          <w:szCs w:val="24"/>
        </w:rPr>
        <w:t>,</w:t>
      </w:r>
      <w:r>
        <w:rPr>
          <w:rFonts w:ascii="宋体" w:hAnsi="宋体" w:cs="宋体" w:hint="eastAsia"/>
          <w:sz w:val="24"/>
          <w:szCs w:val="24"/>
        </w:rPr>
        <w:t>axios</w:t>
      </w:r>
      <w:proofErr w:type="spellEnd"/>
      <w:r>
        <w:rPr>
          <w:rFonts w:ascii="宋体" w:hAnsi="宋体" w:cs="宋体" w:hint="eastAsia"/>
          <w:sz w:val="24"/>
          <w:szCs w:val="24"/>
        </w:rPr>
        <w:t>等。</w:t>
      </w:r>
    </w:p>
    <w:p w:rsidR="007B3512" w:rsidRDefault="00000000">
      <w:pPr>
        <w:rPr>
          <w:rFonts w:ascii="宋体" w:hAnsi="宋体" w:cs="宋体"/>
          <w:sz w:val="24"/>
          <w:szCs w:val="24"/>
        </w:rPr>
      </w:pPr>
      <w:r>
        <w:rPr>
          <w:rFonts w:ascii="宋体" w:hAnsi="宋体" w:cs="宋体" w:hint="eastAsia"/>
          <w:sz w:val="24"/>
          <w:szCs w:val="24"/>
        </w:rPr>
        <w:t>业务流程总体描述为以下六点：</w:t>
      </w:r>
    </w:p>
    <w:p w:rsidR="007B3512" w:rsidRDefault="00000000">
      <w:pPr>
        <w:pStyle w:val="a7"/>
        <w:numPr>
          <w:ilvl w:val="0"/>
          <w:numId w:val="1"/>
        </w:numPr>
        <w:ind w:firstLineChars="0"/>
        <w:rPr>
          <w:sz w:val="24"/>
          <w:szCs w:val="24"/>
        </w:rPr>
      </w:pPr>
      <w:r>
        <w:rPr>
          <w:rFonts w:hint="eastAsia"/>
          <w:sz w:val="24"/>
          <w:szCs w:val="24"/>
        </w:rPr>
        <w:t>客户进行火车票和高铁票的查询，并且提供购买服务</w:t>
      </w:r>
    </w:p>
    <w:p w:rsidR="007B3512" w:rsidRDefault="00000000">
      <w:pPr>
        <w:pStyle w:val="a7"/>
        <w:numPr>
          <w:ilvl w:val="0"/>
          <w:numId w:val="1"/>
        </w:numPr>
        <w:ind w:firstLineChars="0"/>
        <w:rPr>
          <w:sz w:val="24"/>
          <w:szCs w:val="24"/>
        </w:rPr>
      </w:pPr>
      <w:r>
        <w:rPr>
          <w:rFonts w:hint="eastAsia"/>
          <w:sz w:val="24"/>
          <w:szCs w:val="24"/>
        </w:rPr>
        <w:t>客户进行酒店查询，并且可以进行预定，评价酒店</w:t>
      </w:r>
    </w:p>
    <w:p w:rsidR="007B3512" w:rsidRDefault="00000000">
      <w:pPr>
        <w:pStyle w:val="a7"/>
        <w:numPr>
          <w:ilvl w:val="0"/>
          <w:numId w:val="1"/>
        </w:numPr>
        <w:ind w:firstLineChars="0"/>
        <w:rPr>
          <w:sz w:val="24"/>
          <w:szCs w:val="24"/>
        </w:rPr>
      </w:pPr>
      <w:r>
        <w:rPr>
          <w:rFonts w:hint="eastAsia"/>
          <w:sz w:val="24"/>
          <w:szCs w:val="24"/>
        </w:rPr>
        <w:t>客户进行旅游景点的搜索，并且系统提供旅游攻略服务</w:t>
      </w:r>
    </w:p>
    <w:p w:rsidR="007B3512" w:rsidRDefault="00000000">
      <w:pPr>
        <w:pStyle w:val="a7"/>
        <w:numPr>
          <w:ilvl w:val="0"/>
          <w:numId w:val="1"/>
        </w:numPr>
        <w:ind w:firstLineChars="0"/>
        <w:rPr>
          <w:sz w:val="24"/>
          <w:szCs w:val="24"/>
        </w:rPr>
      </w:pPr>
      <w:r>
        <w:rPr>
          <w:rFonts w:hint="eastAsia"/>
          <w:sz w:val="24"/>
          <w:szCs w:val="24"/>
        </w:rPr>
        <w:t>客户可以对景点进行评论</w:t>
      </w:r>
    </w:p>
    <w:p w:rsidR="007B3512" w:rsidRDefault="00000000">
      <w:pPr>
        <w:pStyle w:val="a7"/>
        <w:numPr>
          <w:ilvl w:val="0"/>
          <w:numId w:val="1"/>
        </w:numPr>
        <w:ind w:firstLineChars="0"/>
        <w:rPr>
          <w:sz w:val="24"/>
          <w:szCs w:val="24"/>
        </w:rPr>
      </w:pPr>
      <w:r>
        <w:rPr>
          <w:rFonts w:hint="eastAsia"/>
          <w:sz w:val="24"/>
          <w:szCs w:val="24"/>
        </w:rPr>
        <w:t>客户可以分享自己的旅游感想，写成游记与大家分享</w:t>
      </w:r>
    </w:p>
    <w:p w:rsidR="007B3512" w:rsidRDefault="00000000">
      <w:r>
        <w:rPr>
          <w:rFonts w:hint="eastAsia"/>
          <w:sz w:val="24"/>
          <w:szCs w:val="24"/>
        </w:rPr>
        <w:t>6</w:t>
      </w:r>
      <w:r>
        <w:rPr>
          <w:rFonts w:hint="eastAsia"/>
          <w:sz w:val="24"/>
          <w:szCs w:val="24"/>
        </w:rPr>
        <w:t>）客户如果遇到喜欢的博主</w:t>
      </w:r>
      <w:r>
        <w:rPr>
          <w:rFonts w:hint="eastAsia"/>
          <w:sz w:val="24"/>
          <w:szCs w:val="24"/>
        </w:rPr>
        <w:t>,</w:t>
      </w:r>
      <w:r>
        <w:rPr>
          <w:rFonts w:hint="eastAsia"/>
          <w:sz w:val="24"/>
          <w:szCs w:val="24"/>
        </w:rPr>
        <w:t>可以与博</w:t>
      </w:r>
      <w:proofErr w:type="gramStart"/>
      <w:r>
        <w:rPr>
          <w:rFonts w:hint="eastAsia"/>
          <w:sz w:val="24"/>
          <w:szCs w:val="24"/>
        </w:rPr>
        <w:t>主私聊和</w:t>
      </w:r>
      <w:proofErr w:type="gramEnd"/>
      <w:r>
        <w:rPr>
          <w:rFonts w:hint="eastAsia"/>
          <w:sz w:val="24"/>
          <w:szCs w:val="24"/>
        </w:rPr>
        <w:t>交朋友。</w:t>
      </w:r>
    </w:p>
    <w:p w:rsidR="007B3512" w:rsidRDefault="00000000">
      <w:pPr>
        <w:pStyle w:val="2"/>
        <w:rPr>
          <w:b w:val="0"/>
        </w:rPr>
      </w:pPr>
      <w:bookmarkStart w:id="4" w:name="_Toc15929"/>
      <w:r>
        <w:rPr>
          <w:rFonts w:hint="eastAsia"/>
          <w:b w:val="0"/>
        </w:rPr>
        <w:t>2.2</w:t>
      </w:r>
      <w:r>
        <w:rPr>
          <w:rFonts w:hint="eastAsia"/>
          <w:b w:val="0"/>
        </w:rPr>
        <w:t>假设和约束</w:t>
      </w:r>
      <w:bookmarkEnd w:id="4"/>
    </w:p>
    <w:p w:rsidR="007B3512" w:rsidRDefault="00000000">
      <w:pPr>
        <w:pStyle w:val="3"/>
        <w:ind w:firstLine="280"/>
      </w:pPr>
      <w:bookmarkStart w:id="5" w:name="_Toc913"/>
      <w:r>
        <w:rPr>
          <w:rFonts w:hint="eastAsia"/>
        </w:rPr>
        <w:t>2.2.1</w:t>
      </w:r>
      <w:r>
        <w:rPr>
          <w:rFonts w:hint="eastAsia"/>
        </w:rPr>
        <w:t>假设和依据</w:t>
      </w:r>
      <w:bookmarkEnd w:id="5"/>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本项目是否能够成功实施，主要取决于以下条件：</w:t>
      </w:r>
    </w:p>
    <w:p w:rsidR="007B3512" w:rsidRDefault="00000000">
      <w:pPr>
        <w:numPr>
          <w:ilvl w:val="0"/>
          <w:numId w:val="2"/>
        </w:numPr>
        <w:spacing w:line="360" w:lineRule="auto"/>
        <w:ind w:firstLineChars="200" w:firstLine="480"/>
        <w:rPr>
          <w:rFonts w:ascii="宋体" w:hAnsi="宋体"/>
          <w:kern w:val="0"/>
          <w:sz w:val="24"/>
          <w:szCs w:val="24"/>
        </w:rPr>
      </w:pPr>
      <w:r>
        <w:rPr>
          <w:rFonts w:ascii="宋体" w:hAnsi="宋体" w:hint="eastAsia"/>
          <w:kern w:val="0"/>
          <w:sz w:val="24"/>
          <w:szCs w:val="24"/>
        </w:rPr>
        <w:t>团队是否掌握该项目开发其相关语言。</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（2）团队成员是否努力积极配合。</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（3）团队是否为软件的调研、开发和实施过程提供必要的工作环境和软件运行环境。</w:t>
      </w:r>
    </w:p>
    <w:p w:rsidR="007B3512" w:rsidRDefault="00000000">
      <w:pPr>
        <w:pStyle w:val="3"/>
        <w:ind w:firstLine="280"/>
      </w:pPr>
      <w:bookmarkStart w:id="6" w:name="_Toc23411"/>
      <w:r>
        <w:rPr>
          <w:rFonts w:hint="eastAsia"/>
        </w:rPr>
        <w:t>2.2.2</w:t>
      </w:r>
      <w:r>
        <w:rPr>
          <w:rFonts w:hint="eastAsia"/>
        </w:rPr>
        <w:t>限制与约束</w:t>
      </w:r>
      <w:bookmarkEnd w:id="6"/>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（1）开发环境约束</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1.开发工具：idea，</w:t>
      </w:r>
      <w:proofErr w:type="spellStart"/>
      <w:r>
        <w:rPr>
          <w:rFonts w:ascii="宋体" w:hAnsi="宋体"/>
          <w:kern w:val="0"/>
          <w:sz w:val="24"/>
          <w:szCs w:val="24"/>
        </w:rPr>
        <w:t>VScode</w:t>
      </w:r>
      <w:proofErr w:type="spellEnd"/>
      <w:r>
        <w:rPr>
          <w:rFonts w:ascii="宋体" w:hAnsi="宋体" w:hint="eastAsia"/>
          <w:kern w:val="0"/>
          <w:sz w:val="24"/>
          <w:szCs w:val="24"/>
        </w:rPr>
        <w:t>，</w:t>
      </w:r>
      <w:proofErr w:type="spellStart"/>
      <w:r>
        <w:rPr>
          <w:rFonts w:ascii="宋体" w:hAnsi="宋体" w:hint="eastAsia"/>
          <w:kern w:val="0"/>
          <w:sz w:val="24"/>
          <w:szCs w:val="24"/>
        </w:rPr>
        <w:t>npm</w:t>
      </w:r>
      <w:proofErr w:type="spellEnd"/>
      <w:r>
        <w:rPr>
          <w:rFonts w:ascii="宋体" w:hAnsi="宋体" w:hint="eastAsia"/>
          <w:kern w:val="0"/>
          <w:sz w:val="24"/>
          <w:szCs w:val="24"/>
        </w:rPr>
        <w:t>，maven，Axure，Rose（系统设计）,Visio等。</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2.开发语言：</w:t>
      </w:r>
      <w:proofErr w:type="spellStart"/>
      <w:r>
        <w:rPr>
          <w:rFonts w:ascii="宋体" w:hAnsi="宋体" w:hint="eastAsia"/>
          <w:kern w:val="0"/>
          <w:sz w:val="24"/>
          <w:szCs w:val="24"/>
        </w:rPr>
        <w:t>java+html+css+vue</w:t>
      </w:r>
      <w:proofErr w:type="spellEnd"/>
      <w:r>
        <w:rPr>
          <w:rFonts w:ascii="宋体" w:hAnsi="宋体" w:hint="eastAsia"/>
          <w:kern w:val="0"/>
          <w:sz w:val="24"/>
          <w:szCs w:val="24"/>
        </w:rPr>
        <w:t>等。</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3.数据库连接：通过</w:t>
      </w:r>
      <w:proofErr w:type="spellStart"/>
      <w:r>
        <w:rPr>
          <w:rFonts w:ascii="宋体" w:hAnsi="宋体" w:hint="eastAsia"/>
          <w:kern w:val="0"/>
          <w:sz w:val="24"/>
          <w:szCs w:val="24"/>
        </w:rPr>
        <w:t>navicat</w:t>
      </w:r>
      <w:proofErr w:type="spellEnd"/>
      <w:r>
        <w:rPr>
          <w:rFonts w:ascii="宋体" w:hAnsi="宋体" w:hint="eastAsia"/>
          <w:kern w:val="0"/>
          <w:sz w:val="24"/>
          <w:szCs w:val="24"/>
        </w:rPr>
        <w:t>客户端连接到云数据库中的</w:t>
      </w:r>
      <w:proofErr w:type="spellStart"/>
      <w:r>
        <w:rPr>
          <w:rFonts w:ascii="宋体" w:hAnsi="宋体" w:hint="eastAsia"/>
          <w:kern w:val="0"/>
          <w:sz w:val="24"/>
          <w:szCs w:val="24"/>
        </w:rPr>
        <w:t>zybtrainsystem</w:t>
      </w:r>
      <w:proofErr w:type="spellEnd"/>
      <w:r>
        <w:rPr>
          <w:rFonts w:ascii="宋体" w:hAnsi="宋体" w:hint="eastAsia"/>
          <w:kern w:val="0"/>
          <w:sz w:val="24"/>
          <w:szCs w:val="24"/>
        </w:rPr>
        <w:t>数据库（数据库的名称，用来存储数据信息）,数据库密码采用MD5加密。</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4.开发测试浏览器：</w:t>
      </w:r>
      <w:proofErr w:type="gramStart"/>
      <w:r>
        <w:rPr>
          <w:rFonts w:ascii="宋体" w:hAnsi="宋体" w:hint="eastAsia"/>
          <w:kern w:val="0"/>
          <w:sz w:val="24"/>
          <w:szCs w:val="24"/>
        </w:rPr>
        <w:t>搜狗浏览器</w:t>
      </w:r>
      <w:proofErr w:type="gramEnd"/>
      <w:r>
        <w:rPr>
          <w:rFonts w:ascii="宋体" w:hAnsi="宋体" w:hint="eastAsia"/>
          <w:kern w:val="0"/>
          <w:sz w:val="24"/>
          <w:szCs w:val="24"/>
        </w:rPr>
        <w:t>，</w:t>
      </w:r>
      <w:proofErr w:type="gramStart"/>
      <w:r>
        <w:rPr>
          <w:rFonts w:ascii="宋体" w:hAnsi="宋体" w:hint="eastAsia"/>
          <w:kern w:val="0"/>
          <w:sz w:val="24"/>
          <w:szCs w:val="24"/>
        </w:rPr>
        <w:t>谷歌浏览器</w:t>
      </w:r>
      <w:proofErr w:type="gramEnd"/>
      <w:r>
        <w:rPr>
          <w:rFonts w:ascii="宋体" w:hAnsi="宋体" w:hint="eastAsia"/>
          <w:kern w:val="0"/>
          <w:sz w:val="24"/>
          <w:szCs w:val="24"/>
        </w:rPr>
        <w:t>等功能性浏览器。</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（2）开发周期约束</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开发周期3个月。</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lastRenderedPageBreak/>
        <w:t>（3）操作约束</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操作员与用户要严格按照操作规程运行本系统，不得进行修改、删除等恶意破坏性操作。</w:t>
      </w:r>
    </w:p>
    <w:p w:rsidR="007B3512" w:rsidRDefault="00000000">
      <w:pPr>
        <w:pStyle w:val="2"/>
        <w:rPr>
          <w:b w:val="0"/>
        </w:rPr>
      </w:pPr>
      <w:bookmarkStart w:id="7" w:name="_Toc32505"/>
      <w:r>
        <w:rPr>
          <w:rFonts w:hint="eastAsia"/>
          <w:b w:val="0"/>
        </w:rPr>
        <w:t>2.3</w:t>
      </w:r>
      <w:r>
        <w:rPr>
          <w:rFonts w:hint="eastAsia"/>
          <w:b w:val="0"/>
        </w:rPr>
        <w:t>开发技术风险</w:t>
      </w:r>
      <w:bookmarkEnd w:id="7"/>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由于至今我们接触到的开发语言</w:t>
      </w:r>
      <w:proofErr w:type="gramStart"/>
      <w:r>
        <w:rPr>
          <w:rFonts w:ascii="宋体" w:hAnsi="宋体" w:hint="eastAsia"/>
          <w:kern w:val="0"/>
          <w:sz w:val="24"/>
          <w:szCs w:val="24"/>
        </w:rPr>
        <w:t>不多且学过</w:t>
      </w:r>
      <w:proofErr w:type="gramEnd"/>
      <w:r>
        <w:rPr>
          <w:rFonts w:ascii="宋体" w:hAnsi="宋体" w:hint="eastAsia"/>
          <w:kern w:val="0"/>
          <w:sz w:val="24"/>
          <w:szCs w:val="24"/>
        </w:rPr>
        <w:t>编程语言熟练度以及掌握度不够，在开发时可能会遇到很多问题，例如：项目中需要用到必要的框架来搭建更好的平台，而这类框架语言我们很多未接触，这时就需要我们自学相关技术来解决项目中所遇到的困难。</w:t>
      </w:r>
    </w:p>
    <w:p w:rsidR="007B3512" w:rsidRDefault="007B3512">
      <w:pPr>
        <w:spacing w:line="360" w:lineRule="auto"/>
        <w:ind w:firstLineChars="200" w:firstLine="480"/>
        <w:rPr>
          <w:rFonts w:ascii="宋体" w:hAnsi="宋体"/>
          <w:kern w:val="0"/>
          <w:sz w:val="24"/>
          <w:szCs w:val="24"/>
        </w:rPr>
      </w:pPr>
    </w:p>
    <w:p w:rsidR="007B3512" w:rsidRDefault="007B3512">
      <w:pPr>
        <w:spacing w:line="360" w:lineRule="auto"/>
        <w:ind w:firstLineChars="200" w:firstLine="480"/>
        <w:rPr>
          <w:rFonts w:ascii="宋体" w:hAnsi="宋体"/>
          <w:kern w:val="0"/>
          <w:sz w:val="24"/>
          <w:szCs w:val="24"/>
        </w:rPr>
      </w:pPr>
    </w:p>
    <w:p w:rsidR="007B3512" w:rsidRDefault="007B3512">
      <w:pPr>
        <w:spacing w:line="360" w:lineRule="auto"/>
        <w:ind w:firstLineChars="200" w:firstLine="480"/>
        <w:rPr>
          <w:rFonts w:ascii="宋体" w:hAnsi="宋体"/>
          <w:kern w:val="0"/>
          <w:sz w:val="24"/>
          <w:szCs w:val="24"/>
        </w:rPr>
      </w:pPr>
    </w:p>
    <w:p w:rsidR="007B3512" w:rsidRDefault="00000000">
      <w:pPr>
        <w:pStyle w:val="1"/>
        <w:rPr>
          <w:b w:val="0"/>
        </w:rPr>
      </w:pPr>
      <w:bookmarkStart w:id="8" w:name="_Toc27154"/>
      <w:r>
        <w:rPr>
          <w:rFonts w:hint="eastAsia"/>
          <w:b w:val="0"/>
        </w:rPr>
        <w:t>三、功能需求</w:t>
      </w:r>
      <w:bookmarkEnd w:id="8"/>
    </w:p>
    <w:p w:rsidR="007B3512" w:rsidRDefault="00000000">
      <w:pPr>
        <w:pStyle w:val="2"/>
      </w:pPr>
      <w:bookmarkStart w:id="9" w:name="_Toc25140"/>
      <w:r>
        <w:rPr>
          <w:rFonts w:hint="eastAsia"/>
          <w:b w:val="0"/>
        </w:rPr>
        <w:t>3.1</w:t>
      </w:r>
      <w:r>
        <w:rPr>
          <w:rFonts w:hint="eastAsia"/>
          <w:b w:val="0"/>
        </w:rPr>
        <w:t>概要功能需求</w:t>
      </w:r>
      <w:bookmarkEnd w:id="9"/>
    </w:p>
    <w:p w:rsidR="007B3512" w:rsidRDefault="00000000">
      <w:pPr>
        <w:pStyle w:val="a8"/>
        <w:numPr>
          <w:ilvl w:val="0"/>
          <w:numId w:val="3"/>
        </w:numPr>
        <w:ind w:firstLineChars="0"/>
      </w:pPr>
      <w:r>
        <w:t>业务总体概述</w:t>
      </w:r>
    </w:p>
    <w:p w:rsidR="007B3512" w:rsidRDefault="00000000">
      <w:pPr>
        <w:ind w:left="283"/>
      </w:pPr>
      <w:r>
        <w:rPr>
          <w:noProof/>
        </w:rPr>
        <w:drawing>
          <wp:inline distT="0" distB="0" distL="0" distR="0">
            <wp:extent cx="5274310" cy="3871595"/>
            <wp:effectExtent l="0" t="19050" r="0" b="52705"/>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B3512" w:rsidRDefault="00000000">
      <w:pPr>
        <w:pStyle w:val="2"/>
        <w:rPr>
          <w:b w:val="0"/>
        </w:rPr>
      </w:pPr>
      <w:bookmarkStart w:id="10" w:name="_Toc24120"/>
      <w:r>
        <w:rPr>
          <w:rFonts w:hint="eastAsia"/>
          <w:b w:val="0"/>
        </w:rPr>
        <w:lastRenderedPageBreak/>
        <w:t>3.2</w:t>
      </w:r>
      <w:r>
        <w:rPr>
          <w:rFonts w:hint="eastAsia"/>
          <w:b w:val="0"/>
        </w:rPr>
        <w:t>详细功能需求</w:t>
      </w:r>
      <w:bookmarkEnd w:id="10"/>
    </w:p>
    <w:p w:rsidR="007B3512" w:rsidRDefault="00000000">
      <w:pPr>
        <w:ind w:firstLineChars="100" w:firstLine="210"/>
      </w:pPr>
      <w:r>
        <w:rPr>
          <w:rFonts w:hint="eastAsia"/>
        </w:rPr>
        <w:t>（</w:t>
      </w:r>
      <w:r>
        <w:rPr>
          <w:rFonts w:hint="eastAsia"/>
        </w:rPr>
        <w:t>1</w:t>
      </w:r>
      <w:r>
        <w:rPr>
          <w:rFonts w:hint="eastAsia"/>
        </w:rPr>
        <w:t>）购买火车票或高铁票</w:t>
      </w:r>
    </w:p>
    <w:p w:rsidR="007B3512" w:rsidRDefault="00000000">
      <w:pPr>
        <w:ind w:left="283"/>
      </w:pPr>
      <w:r>
        <w:rPr>
          <w:rFonts w:hint="eastAsia"/>
        </w:rPr>
        <w:t xml:space="preserve"> </w:t>
      </w:r>
      <w:r>
        <w:t xml:space="preserve"> </w:t>
      </w:r>
      <w:r>
        <w:rPr>
          <w:rFonts w:hint="eastAsia"/>
        </w:rPr>
        <w:t xml:space="preserve"> </w:t>
      </w:r>
      <w:r>
        <w:rPr>
          <w:rFonts w:hint="eastAsia"/>
        </w:rPr>
        <w:t>用户先查询想要购买的火车票和高铁票，然后就可以查看到相关车票信息，再选择购买，生成订单。</w:t>
      </w:r>
    </w:p>
    <w:p w:rsidR="007B3512" w:rsidRDefault="00000000">
      <w:pPr>
        <w:ind w:left="283" w:firstLineChars="200" w:firstLine="420"/>
      </w:pPr>
      <w:r>
        <w:rPr>
          <w:noProof/>
        </w:rPr>
        <w:drawing>
          <wp:inline distT="0" distB="0" distL="114300" distR="114300">
            <wp:extent cx="5267960" cy="1181100"/>
            <wp:effectExtent l="0" t="0" r="254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6"/>
                    <a:stretch>
                      <a:fillRect/>
                    </a:stretch>
                  </pic:blipFill>
                  <pic:spPr>
                    <a:xfrm>
                      <a:off x="0" y="0"/>
                      <a:ext cx="5267960" cy="1181100"/>
                    </a:xfrm>
                    <a:prstGeom prst="rect">
                      <a:avLst/>
                    </a:prstGeom>
                    <a:noFill/>
                    <a:ln>
                      <a:noFill/>
                    </a:ln>
                  </pic:spPr>
                </pic:pic>
              </a:graphicData>
            </a:graphic>
          </wp:inline>
        </w:drawing>
      </w:r>
    </w:p>
    <w:p w:rsidR="007B3512" w:rsidRDefault="00000000">
      <w:pPr>
        <w:pStyle w:val="a8"/>
        <w:ind w:left="284" w:firstLineChars="0" w:firstLine="0"/>
      </w:pPr>
      <w:r>
        <w:rPr>
          <w:rFonts w:hint="eastAsia"/>
        </w:rPr>
        <w:t>（</w:t>
      </w:r>
      <w:r>
        <w:rPr>
          <w:rFonts w:hint="eastAsia"/>
        </w:rPr>
        <w:t>2</w:t>
      </w:r>
      <w:r>
        <w:rPr>
          <w:rFonts w:hint="eastAsia"/>
        </w:rPr>
        <w:t>）预定酒店</w:t>
      </w:r>
    </w:p>
    <w:p w:rsidR="007B3512" w:rsidRDefault="00000000">
      <w:pPr>
        <w:ind w:firstLineChars="300" w:firstLine="630"/>
      </w:pPr>
      <w:r>
        <w:rPr>
          <w:rFonts w:hint="eastAsia"/>
        </w:rPr>
        <w:t>用户先查询理想的酒店，然后选择合适的房间类型，再选择购买，生成订单。</w:t>
      </w:r>
    </w:p>
    <w:p w:rsidR="007B3512" w:rsidRDefault="007B3512">
      <w:pPr>
        <w:pStyle w:val="a8"/>
        <w:ind w:left="284" w:firstLineChars="0" w:firstLine="0"/>
      </w:pPr>
    </w:p>
    <w:p w:rsidR="007B3512" w:rsidRDefault="00000000">
      <w:pPr>
        <w:pStyle w:val="a8"/>
        <w:ind w:left="703" w:firstLineChars="0" w:firstLine="0"/>
      </w:pPr>
      <w:r>
        <w:rPr>
          <w:noProof/>
        </w:rPr>
        <w:drawing>
          <wp:inline distT="0" distB="0" distL="114300" distR="114300">
            <wp:extent cx="5273675" cy="911860"/>
            <wp:effectExtent l="0" t="0" r="9525" b="254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7"/>
                    <a:stretch>
                      <a:fillRect/>
                    </a:stretch>
                  </pic:blipFill>
                  <pic:spPr>
                    <a:xfrm>
                      <a:off x="0" y="0"/>
                      <a:ext cx="5273675" cy="911860"/>
                    </a:xfrm>
                    <a:prstGeom prst="rect">
                      <a:avLst/>
                    </a:prstGeom>
                    <a:noFill/>
                    <a:ln>
                      <a:noFill/>
                    </a:ln>
                  </pic:spPr>
                </pic:pic>
              </a:graphicData>
            </a:graphic>
          </wp:inline>
        </w:drawing>
      </w:r>
    </w:p>
    <w:p w:rsidR="007B3512" w:rsidRDefault="007B3512">
      <w:pPr>
        <w:pStyle w:val="a8"/>
        <w:ind w:left="703" w:firstLineChars="0" w:firstLine="0"/>
      </w:pPr>
    </w:p>
    <w:p w:rsidR="007B3512" w:rsidRDefault="00000000">
      <w:pPr>
        <w:pStyle w:val="10"/>
      </w:pPr>
      <w:r>
        <w:rPr>
          <w:rFonts w:hint="eastAsia"/>
        </w:rPr>
        <w:t>（</w:t>
      </w:r>
      <w:r>
        <w:rPr>
          <w:rFonts w:hint="eastAsia"/>
        </w:rPr>
        <w:t>3</w:t>
      </w:r>
      <w:r>
        <w:rPr>
          <w:rFonts w:hint="eastAsia"/>
        </w:rPr>
        <w:t>）购买旅游服务</w:t>
      </w:r>
    </w:p>
    <w:p w:rsidR="007B3512" w:rsidRDefault="00000000">
      <w:pPr>
        <w:pStyle w:val="a8"/>
        <w:ind w:firstLineChars="400" w:firstLine="840"/>
      </w:pPr>
      <w:r>
        <w:rPr>
          <w:rFonts w:hint="eastAsia"/>
        </w:rPr>
        <w:t>用户先查询目标旅游景点，再选择合适地进行购买，生成订单。</w:t>
      </w:r>
    </w:p>
    <w:p w:rsidR="007B3512" w:rsidRDefault="00000000">
      <w:pPr>
        <w:pStyle w:val="a8"/>
        <w:ind w:left="703" w:firstLineChars="0" w:firstLine="0"/>
      </w:pPr>
      <w:r>
        <w:rPr>
          <w:noProof/>
        </w:rPr>
        <w:drawing>
          <wp:inline distT="0" distB="0" distL="114300" distR="114300">
            <wp:extent cx="5272405" cy="1018540"/>
            <wp:effectExtent l="0" t="0" r="10795" b="1016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8"/>
                    <a:stretch>
                      <a:fillRect/>
                    </a:stretch>
                  </pic:blipFill>
                  <pic:spPr>
                    <a:xfrm>
                      <a:off x="0" y="0"/>
                      <a:ext cx="5272405" cy="1018540"/>
                    </a:xfrm>
                    <a:prstGeom prst="rect">
                      <a:avLst/>
                    </a:prstGeom>
                    <a:noFill/>
                    <a:ln>
                      <a:noFill/>
                    </a:ln>
                  </pic:spPr>
                </pic:pic>
              </a:graphicData>
            </a:graphic>
          </wp:inline>
        </w:drawing>
      </w:r>
    </w:p>
    <w:p w:rsidR="007B3512" w:rsidRDefault="00000000">
      <w:pPr>
        <w:pStyle w:val="a8"/>
        <w:ind w:left="284" w:firstLineChars="100" w:firstLine="210"/>
      </w:pPr>
      <w:r>
        <w:rPr>
          <w:rFonts w:hint="eastAsia"/>
        </w:rPr>
        <w:t>（</w:t>
      </w:r>
      <w:r>
        <w:rPr>
          <w:rFonts w:hint="eastAsia"/>
        </w:rPr>
        <w:t>4</w:t>
      </w:r>
      <w:r>
        <w:rPr>
          <w:rFonts w:hint="eastAsia"/>
        </w:rPr>
        <w:t>）</w:t>
      </w:r>
      <w:r w:rsidR="0003689F">
        <w:rPr>
          <w:rFonts w:hint="eastAsia"/>
        </w:rPr>
        <w:t>游记</w:t>
      </w:r>
      <w:r>
        <w:rPr>
          <w:rFonts w:hint="eastAsia"/>
        </w:rPr>
        <w:t>交流</w:t>
      </w:r>
    </w:p>
    <w:p w:rsidR="007B3512" w:rsidRDefault="00000000">
      <w:pPr>
        <w:pStyle w:val="a8"/>
        <w:ind w:left="420" w:hangingChars="200" w:hanging="420"/>
      </w:pPr>
      <w:r>
        <w:rPr>
          <w:rFonts w:hint="eastAsia"/>
        </w:rPr>
        <w:t xml:space="preserve"> </w:t>
      </w:r>
      <w:r>
        <w:t xml:space="preserve">      </w:t>
      </w:r>
      <w:r>
        <w:rPr>
          <w:rFonts w:hint="eastAsia"/>
        </w:rPr>
        <w:t xml:space="preserve"> </w:t>
      </w:r>
      <w:r>
        <w:rPr>
          <w:rFonts w:hint="eastAsia"/>
        </w:rPr>
        <w:t>用户可以在景点上分享自己的旅游经历，写成一篇游记功略，并且其他的用户也可以对游记攻略进行评论。</w:t>
      </w:r>
    </w:p>
    <w:p w:rsidR="007B3512" w:rsidRDefault="00000000">
      <w:pPr>
        <w:pStyle w:val="a8"/>
        <w:ind w:left="703" w:firstLineChars="0" w:firstLine="0"/>
      </w:pPr>
      <w:r>
        <w:rPr>
          <w:noProof/>
        </w:rPr>
        <w:drawing>
          <wp:inline distT="0" distB="0" distL="114300" distR="114300">
            <wp:extent cx="5274310" cy="2637155"/>
            <wp:effectExtent l="0" t="0" r="8890" b="444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9"/>
                    <a:stretch>
                      <a:fillRect/>
                    </a:stretch>
                  </pic:blipFill>
                  <pic:spPr>
                    <a:xfrm>
                      <a:off x="0" y="0"/>
                      <a:ext cx="5274310" cy="2637155"/>
                    </a:xfrm>
                    <a:prstGeom prst="rect">
                      <a:avLst/>
                    </a:prstGeom>
                    <a:noFill/>
                    <a:ln>
                      <a:noFill/>
                    </a:ln>
                  </pic:spPr>
                </pic:pic>
              </a:graphicData>
            </a:graphic>
          </wp:inline>
        </w:drawing>
      </w:r>
    </w:p>
    <w:p w:rsidR="007B3512" w:rsidRDefault="00000000">
      <w:pPr>
        <w:pStyle w:val="a8"/>
        <w:ind w:left="284" w:firstLineChars="100" w:firstLine="210"/>
      </w:pPr>
      <w:r>
        <w:rPr>
          <w:rFonts w:hint="eastAsia"/>
        </w:rPr>
        <w:lastRenderedPageBreak/>
        <w:t>（</w:t>
      </w:r>
      <w:r>
        <w:rPr>
          <w:rFonts w:hint="eastAsia"/>
        </w:rPr>
        <w:t>5</w:t>
      </w:r>
      <w:r>
        <w:rPr>
          <w:rFonts w:hint="eastAsia"/>
        </w:rPr>
        <w:t>）酒店评价</w:t>
      </w:r>
    </w:p>
    <w:p w:rsidR="007B3512" w:rsidRDefault="00000000">
      <w:pPr>
        <w:ind w:left="420" w:hangingChars="200" w:hanging="420"/>
        <w:jc w:val="left"/>
      </w:pPr>
      <w:r>
        <w:rPr>
          <w:rFonts w:hint="eastAsia"/>
        </w:rPr>
        <w:t xml:space="preserve"> </w:t>
      </w:r>
      <w:r>
        <w:t xml:space="preserve">       </w:t>
      </w:r>
      <w:r>
        <w:rPr>
          <w:rFonts w:hint="eastAsia"/>
        </w:rPr>
        <w:t>用户可以对居住过得酒店进行评价，并且其他的用户可以</w:t>
      </w:r>
      <w:proofErr w:type="gramStart"/>
      <w:r>
        <w:rPr>
          <w:rFonts w:hint="eastAsia"/>
        </w:rPr>
        <w:t>进行跟帖</w:t>
      </w:r>
      <w:proofErr w:type="gramEnd"/>
      <w:r>
        <w:rPr>
          <w:rFonts w:hint="eastAsia"/>
        </w:rPr>
        <w:t>。</w:t>
      </w:r>
    </w:p>
    <w:p w:rsidR="007B3512" w:rsidRDefault="00000000">
      <w:pPr>
        <w:ind w:left="420" w:hangingChars="200" w:hanging="420"/>
        <w:jc w:val="left"/>
      </w:pPr>
      <w:r>
        <w:rPr>
          <w:noProof/>
        </w:rPr>
        <w:drawing>
          <wp:inline distT="0" distB="0" distL="114300" distR="114300">
            <wp:extent cx="5266690" cy="1900555"/>
            <wp:effectExtent l="0" t="0" r="3810" b="444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20"/>
                    <a:stretch>
                      <a:fillRect/>
                    </a:stretch>
                  </pic:blipFill>
                  <pic:spPr>
                    <a:xfrm>
                      <a:off x="0" y="0"/>
                      <a:ext cx="5266690" cy="1900555"/>
                    </a:xfrm>
                    <a:prstGeom prst="rect">
                      <a:avLst/>
                    </a:prstGeom>
                    <a:noFill/>
                    <a:ln>
                      <a:noFill/>
                    </a:ln>
                  </pic:spPr>
                </pic:pic>
              </a:graphicData>
            </a:graphic>
          </wp:inline>
        </w:drawing>
      </w:r>
    </w:p>
    <w:p w:rsidR="007B3512" w:rsidRDefault="00000000">
      <w:pPr>
        <w:numPr>
          <w:ilvl w:val="0"/>
          <w:numId w:val="4"/>
        </w:numPr>
        <w:ind w:leftChars="200" w:left="420" w:firstLineChars="100" w:firstLine="210"/>
        <w:jc w:val="left"/>
      </w:pPr>
      <w:r>
        <w:rPr>
          <w:rFonts w:hint="eastAsia"/>
        </w:rPr>
        <w:t>用户私聊</w:t>
      </w:r>
    </w:p>
    <w:p w:rsidR="007B3512" w:rsidRDefault="00000000">
      <w:pPr>
        <w:ind w:leftChars="300" w:left="630"/>
        <w:jc w:val="left"/>
      </w:pPr>
      <w:r>
        <w:rPr>
          <w:rFonts w:hint="eastAsia"/>
        </w:rPr>
        <w:t xml:space="preserve">   </w:t>
      </w:r>
      <w:r>
        <w:rPr>
          <w:rFonts w:hint="eastAsia"/>
        </w:rPr>
        <w:t>用户可以与其他用户进行交流。</w:t>
      </w:r>
    </w:p>
    <w:p w:rsidR="007B3512" w:rsidRDefault="00000000">
      <w:pPr>
        <w:ind w:leftChars="300" w:left="630"/>
        <w:jc w:val="left"/>
      </w:pPr>
      <w:r>
        <w:rPr>
          <w:noProof/>
        </w:rPr>
        <w:drawing>
          <wp:inline distT="0" distB="0" distL="114300" distR="114300">
            <wp:extent cx="5272405" cy="1466850"/>
            <wp:effectExtent l="0" t="0" r="10795" b="635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21"/>
                    <a:stretch>
                      <a:fillRect/>
                    </a:stretch>
                  </pic:blipFill>
                  <pic:spPr>
                    <a:xfrm>
                      <a:off x="0" y="0"/>
                      <a:ext cx="5272405" cy="1466850"/>
                    </a:xfrm>
                    <a:prstGeom prst="rect">
                      <a:avLst/>
                    </a:prstGeom>
                    <a:noFill/>
                    <a:ln>
                      <a:noFill/>
                    </a:ln>
                  </pic:spPr>
                </pic:pic>
              </a:graphicData>
            </a:graphic>
          </wp:inline>
        </w:drawing>
      </w:r>
    </w:p>
    <w:p w:rsidR="007B3512" w:rsidRDefault="00000000">
      <w:pPr>
        <w:pStyle w:val="2"/>
        <w:rPr>
          <w:b w:val="0"/>
          <w:bCs w:val="0"/>
        </w:rPr>
      </w:pPr>
      <w:bookmarkStart w:id="11" w:name="_Toc19164"/>
      <w:r>
        <w:rPr>
          <w:rFonts w:hint="eastAsia"/>
          <w:b w:val="0"/>
          <w:bCs w:val="0"/>
        </w:rPr>
        <w:t>3.3</w:t>
      </w:r>
      <w:r>
        <w:rPr>
          <w:rFonts w:hint="eastAsia"/>
          <w:b w:val="0"/>
          <w:bCs w:val="0"/>
        </w:rPr>
        <w:t>数据描述</w:t>
      </w:r>
      <w:bookmarkEnd w:id="11"/>
    </w:p>
    <w:p w:rsidR="007B3512" w:rsidRDefault="00000000">
      <w:pPr>
        <w:pStyle w:val="3"/>
        <w:ind w:firstLine="280"/>
      </w:pPr>
      <w:bookmarkStart w:id="12" w:name="_Toc30993"/>
      <w:r>
        <w:rPr>
          <w:rFonts w:hint="eastAsia"/>
        </w:rPr>
        <w:t>3.3.1</w:t>
      </w:r>
      <w:r>
        <w:rPr>
          <w:rFonts w:hint="eastAsia"/>
        </w:rPr>
        <w:t>静态数据</w:t>
      </w:r>
      <w:bookmarkEnd w:id="12"/>
    </w:p>
    <w:p w:rsidR="007B3512" w:rsidRDefault="00000000">
      <w:pPr>
        <w:rPr>
          <w:rStyle w:val="skip"/>
          <w:rFonts w:ascii="Tahoma" w:hAnsi="Tahoma" w:cs="Tahoma"/>
          <w:color w:val="999999"/>
          <w:shd w:val="clear" w:color="auto" w:fill="FFFFFF"/>
        </w:rPr>
      </w:pPr>
      <w:r>
        <w:rPr>
          <w:rStyle w:val="skip"/>
          <w:rFonts w:ascii="Tahoma" w:hAnsi="Tahoma" w:cs="Tahoma" w:hint="eastAsia"/>
          <w:color w:val="000000" w:themeColor="text1"/>
          <w:shd w:val="clear" w:color="auto" w:fill="FFFFFF"/>
        </w:rPr>
        <w:t>attractions</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景点信息表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attractions_appraise</w:t>
      </w:r>
      <w:proofErr w:type="spellEnd"/>
      <w:r>
        <w:rPr>
          <w:rStyle w:val="skip"/>
          <w:rFonts w:ascii="Tahoma" w:hAnsi="Tahoma" w:cs="Tahoma" w:hint="eastAsia"/>
          <w:color w:val="000000" w:themeColor="text1"/>
          <w:shd w:val="clear" w:color="auto" w:fill="FFFFFF"/>
        </w:rPr>
        <w:t xml:space="preserve"> (</w:t>
      </w:r>
      <w:r>
        <w:rPr>
          <w:rStyle w:val="skip"/>
          <w:rFonts w:ascii="Tahoma" w:hAnsi="Tahoma" w:cs="Tahoma" w:hint="eastAsia"/>
          <w:color w:val="000000" w:themeColor="text1"/>
          <w:shd w:val="clear" w:color="auto" w:fill="FFFFFF"/>
        </w:rPr>
        <w:t>景点用户评价表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attractions_recommended</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景点推荐表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attractions_tags</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景点标签关联表</w:t>
      </w:r>
      <w:r>
        <w:rPr>
          <w:rStyle w:val="skip"/>
          <w:rFonts w:ascii="Tahoma" w:hAnsi="Tahoma" w:cs="Tahoma"/>
          <w:color w:val="000000" w:themeColor="text1"/>
          <w:shd w:val="clear" w:color="auto" w:fill="FFFFFF"/>
        </w:rPr>
        <w:t>)</w:t>
      </w:r>
    </w:p>
    <w:p w:rsidR="007B3512" w:rsidRDefault="00000000">
      <w:pPr>
        <w:rPr>
          <w:rStyle w:val="skip"/>
          <w:rFonts w:ascii="Tahoma" w:hAnsi="Tahoma" w:cs="Tahoma"/>
          <w:color w:val="000000" w:themeColor="text1"/>
          <w:shd w:val="clear" w:color="auto" w:fill="FFFFFF"/>
        </w:rPr>
      </w:pPr>
      <w:r>
        <w:rPr>
          <w:rStyle w:val="skip"/>
          <w:rFonts w:ascii="Tahoma" w:hAnsi="Tahoma" w:cs="Tahoma" w:hint="eastAsia"/>
          <w:color w:val="000000" w:themeColor="text1"/>
          <w:shd w:val="clear" w:color="auto" w:fill="FFFFFF"/>
        </w:rPr>
        <w:t>、</w:t>
      </w:r>
      <w:r>
        <w:rPr>
          <w:rStyle w:val="skip"/>
          <w:rFonts w:ascii="Tahoma" w:hAnsi="Tahoma" w:cs="Tahoma"/>
          <w:color w:val="000000" w:themeColor="text1"/>
          <w:shd w:val="clear" w:color="auto" w:fill="FFFFFF"/>
        </w:rPr>
        <w:t>city(</w:t>
      </w:r>
      <w:r>
        <w:rPr>
          <w:rStyle w:val="skip"/>
          <w:rFonts w:ascii="Tahoma" w:hAnsi="Tahoma" w:cs="Tahoma" w:hint="eastAsia"/>
          <w:color w:val="000000" w:themeColor="text1"/>
          <w:shd w:val="clear" w:color="auto" w:fill="FFFFFF"/>
        </w:rPr>
        <w:t>城市表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comment_area</w:t>
      </w:r>
      <w:proofErr w:type="spellEnd"/>
      <w:r>
        <w:rPr>
          <w:rStyle w:val="skip"/>
          <w:rFonts w:ascii="Tahoma" w:hAnsi="Tahoma" w:cs="Tahoma" w:hint="eastAsia"/>
          <w:color w:val="000000" w:themeColor="text1"/>
          <w:shd w:val="clear" w:color="auto" w:fill="FFFFFF"/>
        </w:rPr>
        <w:t>(</w:t>
      </w:r>
      <w:proofErr w:type="gramStart"/>
      <w:r>
        <w:rPr>
          <w:rStyle w:val="skip"/>
          <w:rFonts w:ascii="Tahoma" w:hAnsi="Tahoma" w:cs="Tahoma" w:hint="eastAsia"/>
          <w:color w:val="000000" w:themeColor="text1"/>
          <w:shd w:val="clear" w:color="auto" w:fill="FFFFFF"/>
        </w:rPr>
        <w:t>评论区表</w:t>
      </w:r>
      <w:proofErr w:type="gram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concern_list</w:t>
      </w:r>
      <w:proofErr w:type="spellEnd"/>
      <w:r>
        <w:rPr>
          <w:rStyle w:val="skip"/>
          <w:rFonts w:ascii="Tahoma" w:hAnsi="Tahoma" w:cs="Tahoma" w:hint="eastAsia"/>
          <w:color w:val="000000" w:themeColor="text1"/>
          <w:shd w:val="clear" w:color="auto" w:fill="FFFFFF"/>
        </w:rPr>
        <w:t>(</w:t>
      </w:r>
      <w:r>
        <w:rPr>
          <w:rStyle w:val="skip"/>
          <w:rFonts w:ascii="Tahoma" w:hAnsi="Tahoma" w:cs="Tahoma" w:hint="eastAsia"/>
          <w:color w:val="000000" w:themeColor="text1"/>
          <w:shd w:val="clear" w:color="auto" w:fill="FFFFFF"/>
        </w:rPr>
        <w:t>关注列表</w:t>
      </w:r>
      <w:r>
        <w:rPr>
          <w:rStyle w:val="skip"/>
          <w:rFonts w:ascii="Tahoma" w:hAnsi="Tahoma" w:cs="Tahoma" w:hint="eastAsia"/>
          <w:color w:val="000000" w:themeColor="text1"/>
          <w:shd w:val="clear" w:color="auto" w:fill="FFFFFF"/>
        </w:rPr>
        <w:t>(</w:t>
      </w:r>
      <w:r>
        <w:rPr>
          <w:rStyle w:val="skip"/>
          <w:rFonts w:ascii="Tahoma" w:hAnsi="Tahoma" w:cs="Tahoma" w:hint="eastAsia"/>
          <w:color w:val="000000" w:themeColor="text1"/>
          <w:shd w:val="clear" w:color="auto" w:fill="FFFFFF"/>
        </w:rPr>
        <w:t>好友列表</w:t>
      </w:r>
      <w:r>
        <w:rPr>
          <w:rStyle w:val="skip"/>
          <w:rFonts w:ascii="Tahoma" w:hAnsi="Tahoma" w:cs="Tahoma"/>
          <w:color w:val="000000" w:themeColor="text1"/>
          <w:shd w:val="clear" w:color="auto" w:fill="FFFFFF"/>
        </w:rPr>
        <w:t>))</w:t>
      </w:r>
    </w:p>
    <w:p w:rsidR="007B3512" w:rsidRDefault="00000000">
      <w:pPr>
        <w:rPr>
          <w:rStyle w:val="skip"/>
          <w:rFonts w:ascii="Tahoma" w:hAnsi="Tahoma" w:cs="Tahoma"/>
          <w:color w:val="000000" w:themeColor="text1"/>
          <w:shd w:val="clear" w:color="auto" w:fill="FFFFFF"/>
        </w:rPr>
      </w:pPr>
      <w:r>
        <w:rPr>
          <w:rStyle w:val="skip"/>
          <w:rFonts w:ascii="Tahoma" w:hAnsi="Tahoma" w:cs="Tahoma" w:hint="eastAsia"/>
          <w:color w:val="000000" w:themeColor="text1"/>
          <w:shd w:val="clear" w:color="auto" w:fill="FFFFFF"/>
        </w:rPr>
        <w:t>、</w:t>
      </w:r>
      <w:r>
        <w:rPr>
          <w:rStyle w:val="skip"/>
          <w:rFonts w:ascii="Tahoma" w:hAnsi="Tahoma" w:cs="Tahoma" w:hint="eastAsia"/>
          <w:color w:val="000000" w:themeColor="text1"/>
          <w:shd w:val="clear" w:color="auto" w:fill="FFFFFF"/>
        </w:rPr>
        <w:t>e</w:t>
      </w:r>
      <w:r>
        <w:rPr>
          <w:rStyle w:val="skip"/>
          <w:rFonts w:ascii="Tahoma" w:hAnsi="Tahoma" w:cs="Tahoma"/>
          <w:color w:val="000000" w:themeColor="text1"/>
          <w:shd w:val="clear" w:color="auto" w:fill="FFFFFF"/>
        </w:rPr>
        <w:t>ssay(</w:t>
      </w:r>
      <w:r>
        <w:rPr>
          <w:rStyle w:val="skip"/>
          <w:rFonts w:ascii="Tahoma" w:hAnsi="Tahoma" w:cs="Tahoma" w:hint="eastAsia"/>
          <w:color w:val="000000" w:themeColor="text1"/>
          <w:shd w:val="clear" w:color="auto" w:fill="FFFFFF"/>
        </w:rPr>
        <w:t>游记表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gen_table</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代码生成业务表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hint="eastAsia"/>
          <w:color w:val="000000" w:themeColor="text1"/>
          <w:shd w:val="clear" w:color="auto" w:fill="FFFFFF"/>
        </w:rPr>
        <w:t>gen</w:t>
      </w:r>
      <w:r>
        <w:rPr>
          <w:rStyle w:val="skip"/>
          <w:rFonts w:ascii="Tahoma" w:hAnsi="Tahoma" w:cs="Tahoma"/>
          <w:color w:val="000000" w:themeColor="text1"/>
          <w:shd w:val="clear" w:color="auto" w:fill="FFFFFF"/>
        </w:rPr>
        <w:t>_table_column</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代码生成业务表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r>
        <w:rPr>
          <w:rStyle w:val="skip"/>
          <w:rFonts w:ascii="Tahoma" w:hAnsi="Tahoma" w:cs="Tahoma" w:hint="eastAsia"/>
          <w:color w:val="000000" w:themeColor="text1"/>
          <w:shd w:val="clear" w:color="auto" w:fill="FFFFFF"/>
        </w:rPr>
        <w:t>hotel</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酒店表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hint="eastAsia"/>
          <w:color w:val="000000" w:themeColor="text1"/>
          <w:shd w:val="clear" w:color="auto" w:fill="FFFFFF"/>
        </w:rPr>
        <w:t>hotel</w:t>
      </w:r>
      <w:r>
        <w:rPr>
          <w:rStyle w:val="skip"/>
          <w:rFonts w:ascii="Tahoma" w:hAnsi="Tahoma" w:cs="Tahoma"/>
          <w:color w:val="000000" w:themeColor="text1"/>
          <w:shd w:val="clear" w:color="auto" w:fill="FFFFFF"/>
        </w:rPr>
        <w:t>_appraise</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酒店评价表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hotel_example</w:t>
      </w:r>
      <w:proofErr w:type="spellEnd"/>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hotel_room_type</w:t>
      </w:r>
      <w:proofErr w:type="spellEnd"/>
      <w:r>
        <w:rPr>
          <w:rStyle w:val="skip"/>
          <w:rFonts w:ascii="Tahoma" w:hAnsi="Tahoma" w:cs="Tahoma" w:hint="eastAsia"/>
          <w:color w:val="000000" w:themeColor="text1"/>
          <w:shd w:val="clear" w:color="auto" w:fill="FFFFFF"/>
        </w:rPr>
        <w:t>(</w:t>
      </w:r>
      <w:r>
        <w:rPr>
          <w:rStyle w:val="skip"/>
          <w:rFonts w:ascii="Tahoma" w:hAnsi="Tahoma" w:cs="Tahoma" w:hint="eastAsia"/>
          <w:color w:val="000000" w:themeColor="text1"/>
          <w:shd w:val="clear" w:color="auto" w:fill="FFFFFF"/>
        </w:rPr>
        <w:t>酒店房型表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r>
        <w:rPr>
          <w:rStyle w:val="skip"/>
          <w:rFonts w:ascii="Tahoma" w:hAnsi="Tahoma" w:cs="Tahoma"/>
          <w:color w:val="000000" w:themeColor="text1"/>
          <w:shd w:val="clear" w:color="auto" w:fill="FFFFFF"/>
        </w:rPr>
        <w:t>like(</w:t>
      </w:r>
      <w:r>
        <w:rPr>
          <w:rStyle w:val="skip"/>
          <w:rFonts w:ascii="Tahoma" w:hAnsi="Tahoma" w:cs="Tahoma" w:hint="eastAsia"/>
          <w:color w:val="000000" w:themeColor="text1"/>
          <w:shd w:val="clear" w:color="auto" w:fill="FFFFFF"/>
        </w:rPr>
        <w:t>用户</w:t>
      </w:r>
      <w:proofErr w:type="gramStart"/>
      <w:r>
        <w:rPr>
          <w:rStyle w:val="skip"/>
          <w:rFonts w:ascii="Tahoma" w:hAnsi="Tahoma" w:cs="Tahoma" w:hint="eastAsia"/>
          <w:color w:val="000000" w:themeColor="text1"/>
          <w:shd w:val="clear" w:color="auto" w:fill="FFFFFF"/>
        </w:rPr>
        <w:t>点赞表</w:t>
      </w:r>
      <w:proofErr w:type="gram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optimal_route</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最优路径算法生成表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r>
        <w:rPr>
          <w:rStyle w:val="skip"/>
          <w:rFonts w:ascii="Tahoma" w:hAnsi="Tahoma" w:cs="Tahoma"/>
          <w:color w:val="000000" w:themeColor="text1"/>
          <w:shd w:val="clear" w:color="auto" w:fill="FFFFFF"/>
        </w:rPr>
        <w:t>picture(</w:t>
      </w:r>
      <w:r>
        <w:rPr>
          <w:rStyle w:val="skip"/>
          <w:rFonts w:ascii="Tahoma" w:hAnsi="Tahoma" w:cs="Tahoma" w:hint="eastAsia"/>
          <w:color w:val="000000" w:themeColor="text1"/>
          <w:shd w:val="clear" w:color="auto" w:fill="FFFFFF"/>
        </w:rPr>
        <w:t>文章</w:t>
      </w:r>
      <w:proofErr w:type="gramStart"/>
      <w:r>
        <w:rPr>
          <w:rStyle w:val="skip"/>
          <w:rFonts w:ascii="Tahoma" w:hAnsi="Tahoma" w:cs="Tahoma" w:hint="eastAsia"/>
          <w:color w:val="000000" w:themeColor="text1"/>
          <w:shd w:val="clear" w:color="auto" w:fill="FFFFFF"/>
        </w:rPr>
        <w:t>内图片表</w:t>
      </w:r>
      <w:proofErr w:type="gram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private_message</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私信</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r>
        <w:rPr>
          <w:rStyle w:val="skip"/>
          <w:rFonts w:ascii="Tahoma" w:hAnsi="Tahoma" w:cs="Tahoma"/>
          <w:color w:val="000000" w:themeColor="text1"/>
          <w:shd w:val="clear" w:color="auto" w:fill="FFFFFF"/>
        </w:rPr>
        <w:t>province</w:t>
      </w:r>
      <w:r>
        <w:rPr>
          <w:rStyle w:val="skip"/>
          <w:rFonts w:ascii="Tahoma" w:hAnsi="Tahoma" w:cs="Tahoma" w:hint="eastAsia"/>
          <w:color w:val="000000" w:themeColor="text1"/>
          <w:shd w:val="clear" w:color="auto" w:fill="FFFFFF"/>
        </w:rPr>
        <w:t>(</w:t>
      </w:r>
      <w:r>
        <w:rPr>
          <w:rStyle w:val="skip"/>
          <w:rFonts w:ascii="Tahoma" w:hAnsi="Tahoma" w:cs="Tahoma" w:hint="eastAsia"/>
          <w:color w:val="000000" w:themeColor="text1"/>
          <w:shd w:val="clear" w:color="auto" w:fill="FFFFFF"/>
        </w:rPr>
        <w:t>省份表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route_path</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算法路径详细信息表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storage_file</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文章表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sys_config</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参数配置表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sys_dept</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部门表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sys_dict_data</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字典数据表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sys_dict_type</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字典类型表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sys_job</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定时任务调度表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sys_job_log</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定时任务调度日志表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sys_logininfor</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系统访问记录</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sys_menu</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菜单权限表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sys_notice</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通知公告表</w:t>
      </w:r>
      <w:r>
        <w:rPr>
          <w:rStyle w:val="skip"/>
          <w:rFonts w:ascii="Tahoma" w:hAnsi="Tahoma" w:cs="Tahoma"/>
          <w:color w:val="000000" w:themeColor="text1"/>
          <w:shd w:val="clear" w:color="auto" w:fill="FFFFFF"/>
        </w:rPr>
        <w:t>)</w:t>
      </w:r>
    </w:p>
    <w:p w:rsidR="007B3512" w:rsidRDefault="00000000">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sys_oper_log</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操作日志记录</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sys_post</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岗位信息表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sys_role</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角色信息表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sys_role_dept</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角色和部门关联表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sys_role_menu</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角色和菜单关联表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sys_user</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用户信息表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sys_user_post</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用户与岗位关联表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sys_user_role</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用户与角色关联表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r>
        <w:rPr>
          <w:rStyle w:val="skip"/>
          <w:rFonts w:ascii="Tahoma" w:hAnsi="Tahoma" w:cs="Tahoma"/>
          <w:color w:val="000000" w:themeColor="text1"/>
          <w:shd w:val="clear" w:color="auto" w:fill="FFFFFF"/>
        </w:rPr>
        <w:t>tags(</w:t>
      </w:r>
      <w:r>
        <w:rPr>
          <w:rStyle w:val="skip"/>
          <w:rFonts w:ascii="Tahoma" w:hAnsi="Tahoma" w:cs="Tahoma" w:hint="eastAsia"/>
          <w:color w:val="000000" w:themeColor="text1"/>
          <w:shd w:val="clear" w:color="auto" w:fill="FFFFFF"/>
        </w:rPr>
        <w:t>标签表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train_city</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城市</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车站</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train_info_record</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库里所有车次表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train_station_info</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车次站点信息表</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w:t>
      </w:r>
      <w:proofErr w:type="spellStart"/>
      <w:r>
        <w:rPr>
          <w:rStyle w:val="skip"/>
          <w:rFonts w:ascii="Tahoma" w:hAnsi="Tahoma" w:cs="Tahoma"/>
          <w:color w:val="000000" w:themeColor="text1"/>
          <w:shd w:val="clear" w:color="auto" w:fill="FFFFFF"/>
        </w:rPr>
        <w:t>train_trips</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车次基本信息表</w:t>
      </w:r>
      <w:r>
        <w:rPr>
          <w:rStyle w:val="skip"/>
          <w:rFonts w:ascii="Tahoma" w:hAnsi="Tahoma" w:cs="Tahoma"/>
          <w:color w:val="000000" w:themeColor="text1"/>
          <w:shd w:val="clear" w:color="auto" w:fill="FFFFFF"/>
        </w:rPr>
        <w:t>)</w:t>
      </w:r>
    </w:p>
    <w:p w:rsidR="007B3512" w:rsidRDefault="00000000">
      <w:pPr>
        <w:pStyle w:val="3"/>
        <w:ind w:firstLine="280"/>
      </w:pPr>
      <w:bookmarkStart w:id="13" w:name="_Toc3969"/>
      <w:r>
        <w:rPr>
          <w:rFonts w:hint="eastAsia"/>
        </w:rPr>
        <w:t>3.3.2</w:t>
      </w:r>
      <w:r>
        <w:rPr>
          <w:rFonts w:hint="eastAsia"/>
        </w:rPr>
        <w:t>动态数据</w:t>
      </w:r>
      <w:bookmarkEnd w:id="13"/>
    </w:p>
    <w:p w:rsidR="007B3512" w:rsidRDefault="00000000">
      <w:pPr>
        <w:spacing w:line="480" w:lineRule="exact"/>
        <w:ind w:firstLineChars="200" w:firstLine="420"/>
      </w:pPr>
      <w:r>
        <w:t>动态数据包括程序运行时输入和输出的数据</w:t>
      </w:r>
      <w:r>
        <w:t>,</w:t>
      </w:r>
      <w:r>
        <w:t>具体是数据库的各个表的各个不同元组与</w:t>
      </w:r>
      <w:r>
        <w:lastRenderedPageBreak/>
        <w:t>属性值。</w:t>
      </w:r>
    </w:p>
    <w:p w:rsidR="007B3512" w:rsidRDefault="00000000">
      <w:pPr>
        <w:pStyle w:val="3"/>
        <w:ind w:firstLine="280"/>
      </w:pPr>
      <w:bookmarkStart w:id="14" w:name="_Toc12470"/>
      <w:r>
        <w:rPr>
          <w:rFonts w:hint="eastAsia"/>
        </w:rPr>
        <w:t>3.3.3</w:t>
      </w:r>
      <w:r>
        <w:rPr>
          <w:rFonts w:hint="eastAsia"/>
        </w:rPr>
        <w:t>数据字典</w:t>
      </w:r>
      <w:bookmarkEnd w:id="14"/>
    </w:p>
    <w:p w:rsidR="007B3512" w:rsidRDefault="00000000">
      <w:pPr>
        <w:ind w:firstLineChars="200" w:firstLine="420"/>
        <w:rPr>
          <w:rStyle w:val="skip"/>
          <w:rFonts w:ascii="Tahoma" w:hAnsi="Tahoma" w:cs="Tahoma"/>
          <w:color w:val="000000" w:themeColor="text1"/>
          <w:shd w:val="clear" w:color="auto" w:fill="FFFFFF"/>
        </w:rPr>
      </w:pPr>
      <w:r>
        <w:rPr>
          <w:rStyle w:val="skip"/>
          <w:rFonts w:ascii="Tahoma" w:hAnsi="Tahoma" w:cs="Tahoma" w:hint="eastAsia"/>
          <w:color w:val="000000" w:themeColor="text1"/>
          <w:shd w:val="clear" w:color="auto" w:fill="FFFFFF"/>
        </w:rPr>
        <w:t>attractions</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景点信息表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651"/>
        <w:gridCol w:w="1406"/>
        <w:gridCol w:w="1096"/>
        <w:gridCol w:w="1062"/>
        <w:gridCol w:w="1103"/>
        <w:gridCol w:w="1092"/>
        <w:gridCol w:w="1112"/>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attractions_id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7B3512">
            <w:pPr>
              <w:rPr>
                <w:rStyle w:val="skip"/>
                <w:rFonts w:ascii="Tahoma" w:hAnsi="Tahoma" w:cs="Tahoma"/>
                <w:color w:val="999999"/>
                <w:shd w:val="clear" w:color="auto" w:fill="FFFFFF"/>
              </w:rPr>
            </w:pPr>
          </w:p>
        </w:tc>
      </w:tr>
      <w:tr w:rsidR="007B3512">
        <w:tc>
          <w:tcPr>
            <w:tcW w:w="1185" w:type="dxa"/>
          </w:tcPr>
          <w:p w:rsidR="007B3512" w:rsidRDefault="00000000">
            <w:pPr>
              <w:rPr>
                <w:rStyle w:val="skip"/>
                <w:rFonts w:ascii="Tahoma" w:hAnsi="Tahoma" w:cs="Tahoma"/>
                <w:color w:val="999999"/>
                <w:shd w:val="clear" w:color="auto" w:fill="FFFFFF"/>
              </w:rPr>
            </w:pPr>
            <w:proofErr w:type="spellStart"/>
            <w:r>
              <w:t>attractions_name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MUL</w:t>
            </w: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景点名</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city_id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所属城市</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user_id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提交该景点的</w:t>
            </w:r>
            <w:proofErr w:type="spellStart"/>
            <w:r>
              <w:t>userid</w:t>
            </w:r>
            <w:proofErr w:type="spellEnd"/>
          </w:p>
        </w:tc>
      </w:tr>
      <w:tr w:rsidR="007B3512">
        <w:tc>
          <w:tcPr>
            <w:tcW w:w="1185" w:type="dxa"/>
          </w:tcPr>
          <w:p w:rsidR="007B3512" w:rsidRDefault="00000000">
            <w:pPr>
              <w:rPr>
                <w:rStyle w:val="skip"/>
                <w:rFonts w:ascii="Tahoma" w:hAnsi="Tahoma" w:cs="Tahoma"/>
                <w:color w:val="999999"/>
                <w:shd w:val="clear" w:color="auto" w:fill="FFFFFF"/>
              </w:rPr>
            </w:pPr>
            <w:r>
              <w:t>price</w:t>
            </w:r>
          </w:p>
        </w:tc>
        <w:tc>
          <w:tcPr>
            <w:tcW w:w="1185" w:type="dxa"/>
          </w:tcPr>
          <w:p w:rsidR="007B3512" w:rsidRDefault="00000000">
            <w:pPr>
              <w:rPr>
                <w:rStyle w:val="skip"/>
                <w:rFonts w:ascii="Tahoma" w:hAnsi="Tahoma" w:cs="Tahoma"/>
                <w:color w:val="999999"/>
                <w:shd w:val="clear" w:color="auto" w:fill="FFFFFF"/>
              </w:rPr>
            </w:pPr>
            <w:proofErr w:type="gramStart"/>
            <w:r>
              <w:t>decimal(</w:t>
            </w:r>
            <w:proofErr w:type="gramEnd"/>
            <w:r>
              <w:t>10,2)</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2</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价格</w:t>
            </w:r>
          </w:p>
        </w:tc>
      </w:tr>
      <w:tr w:rsidR="007B3512">
        <w:tc>
          <w:tcPr>
            <w:tcW w:w="1185" w:type="dxa"/>
          </w:tcPr>
          <w:p w:rsidR="007B3512" w:rsidRDefault="00000000">
            <w:pPr>
              <w:rPr>
                <w:rStyle w:val="skip"/>
                <w:rFonts w:ascii="Tahoma" w:hAnsi="Tahoma" w:cs="Tahoma"/>
                <w:color w:val="999999"/>
                <w:shd w:val="clear" w:color="auto" w:fill="FFFFFF"/>
              </w:rPr>
            </w:pPr>
            <w:r>
              <w:t>heat</w:t>
            </w:r>
          </w:p>
        </w:tc>
        <w:tc>
          <w:tcPr>
            <w:tcW w:w="1185" w:type="dxa"/>
          </w:tcPr>
          <w:p w:rsidR="007B3512" w:rsidRDefault="00000000">
            <w:pPr>
              <w:rPr>
                <w:rStyle w:val="skip"/>
                <w:rFonts w:ascii="Tahoma" w:hAnsi="Tahoma" w:cs="Tahoma"/>
                <w:color w:val="999999"/>
                <w:shd w:val="clear" w:color="auto" w:fill="FFFFFF"/>
              </w:rPr>
            </w:pPr>
            <w:proofErr w:type="gramStart"/>
            <w:r>
              <w:t>decimal(</w:t>
            </w:r>
            <w:proofErr w:type="gramEnd"/>
            <w:r>
              <w:t>10,2)</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2</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热度</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appraise_score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decimal(</w:t>
            </w:r>
            <w:proofErr w:type="gramEnd"/>
            <w:r>
              <w:t>10,2)</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2</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景点评价得分</w:t>
            </w:r>
          </w:p>
        </w:tc>
      </w:tr>
      <w:tr w:rsidR="007B3512">
        <w:tc>
          <w:tcPr>
            <w:tcW w:w="1185" w:type="dxa"/>
          </w:tcPr>
          <w:p w:rsidR="007B3512" w:rsidRDefault="00000000">
            <w:pPr>
              <w:rPr>
                <w:rStyle w:val="skip"/>
                <w:rFonts w:ascii="Tahoma" w:hAnsi="Tahoma" w:cs="Tahoma"/>
                <w:color w:val="999999"/>
                <w:shd w:val="clear" w:color="auto" w:fill="FFFFFF"/>
              </w:rPr>
            </w:pPr>
            <w:r>
              <w:t>address</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景点详细地址</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opening_hours</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1000)</w:t>
            </w:r>
          </w:p>
        </w:tc>
        <w:tc>
          <w:tcPr>
            <w:tcW w:w="1185" w:type="dxa"/>
          </w:tcPr>
          <w:p w:rsidR="007B3512" w:rsidRDefault="00000000">
            <w:pPr>
              <w:rPr>
                <w:rStyle w:val="skip"/>
                <w:rFonts w:ascii="Tahoma" w:hAnsi="Tahoma" w:cs="Tahoma"/>
                <w:color w:val="999999"/>
                <w:shd w:val="clear" w:color="auto" w:fill="FFFFFF"/>
              </w:rPr>
            </w:pPr>
            <w:r>
              <w:t>1000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景点开放时间</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phone_number</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300)</w:t>
            </w:r>
          </w:p>
        </w:tc>
        <w:tc>
          <w:tcPr>
            <w:tcW w:w="1185" w:type="dxa"/>
          </w:tcPr>
          <w:p w:rsidR="007B3512" w:rsidRDefault="00000000">
            <w:pPr>
              <w:rPr>
                <w:rStyle w:val="skip"/>
                <w:rFonts w:ascii="Tahoma" w:hAnsi="Tahoma" w:cs="Tahoma"/>
                <w:color w:val="999999"/>
                <w:shd w:val="clear" w:color="auto" w:fill="FFFFFF"/>
              </w:rPr>
            </w:pPr>
            <w:r>
              <w:t>300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景点官方电话</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file_id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7B3512">
            <w:pPr>
              <w:rPr>
                <w:rStyle w:val="skip"/>
                <w:rFonts w:ascii="Tahoma" w:hAnsi="Tahoma" w:cs="Tahoma"/>
                <w:color w:val="999999"/>
                <w:shd w:val="clear" w:color="auto" w:fill="FFFFFF"/>
              </w:rPr>
            </w:pP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999999"/>
          <w:shd w:val="clear" w:color="auto" w:fill="FFFFFF"/>
        </w:rPr>
      </w:pPr>
      <w:proofErr w:type="spellStart"/>
      <w:r>
        <w:rPr>
          <w:rStyle w:val="skip"/>
          <w:rFonts w:ascii="Tahoma" w:hAnsi="Tahoma" w:cs="Tahoma"/>
          <w:color w:val="000000" w:themeColor="text1"/>
          <w:shd w:val="clear" w:color="auto" w:fill="FFFFFF"/>
        </w:rPr>
        <w:t>attractions_appraise</w:t>
      </w:r>
      <w:proofErr w:type="spellEnd"/>
      <w:r>
        <w:rPr>
          <w:rStyle w:val="skip"/>
          <w:rFonts w:ascii="Tahoma" w:hAnsi="Tahoma" w:cs="Tahoma" w:hint="eastAsia"/>
          <w:color w:val="000000" w:themeColor="text1"/>
          <w:shd w:val="clear" w:color="auto" w:fill="FFFFFF"/>
        </w:rPr>
        <w:t xml:space="preserve"> (</w:t>
      </w:r>
      <w:r>
        <w:rPr>
          <w:rStyle w:val="skip"/>
          <w:rFonts w:ascii="Tahoma" w:hAnsi="Tahoma" w:cs="Tahoma" w:hint="eastAsia"/>
          <w:color w:val="000000" w:themeColor="text1"/>
          <w:shd w:val="clear" w:color="auto" w:fill="FFFFFF"/>
        </w:rPr>
        <w:t>景点用户评价表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2165"/>
        <w:gridCol w:w="1301"/>
        <w:gridCol w:w="1017"/>
        <w:gridCol w:w="990"/>
        <w:gridCol w:w="1020"/>
        <w:gridCol w:w="1038"/>
        <w:gridCol w:w="991"/>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attractions_appraise_id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7B3512">
            <w:pPr>
              <w:rPr>
                <w:rStyle w:val="skip"/>
                <w:rFonts w:ascii="Tahoma" w:hAnsi="Tahoma" w:cs="Tahoma"/>
                <w:color w:val="999999"/>
                <w:shd w:val="clear" w:color="auto" w:fill="FFFFFF"/>
              </w:rPr>
            </w:pPr>
          </w:p>
        </w:tc>
      </w:tr>
      <w:tr w:rsidR="007B3512">
        <w:tc>
          <w:tcPr>
            <w:tcW w:w="1185" w:type="dxa"/>
          </w:tcPr>
          <w:p w:rsidR="007B3512" w:rsidRDefault="00000000">
            <w:pPr>
              <w:rPr>
                <w:rStyle w:val="skip"/>
                <w:rFonts w:ascii="Tahoma" w:hAnsi="Tahoma" w:cs="Tahoma"/>
                <w:color w:val="999999"/>
                <w:shd w:val="clear" w:color="auto" w:fill="FFFFFF"/>
              </w:rPr>
            </w:pPr>
            <w:proofErr w:type="spellStart"/>
            <w:r>
              <w:t>attractions_id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所评价的景点</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user_id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发出评价用户</w:t>
            </w:r>
            <w:r>
              <w:t>id</w:t>
            </w:r>
          </w:p>
        </w:tc>
      </w:tr>
      <w:tr w:rsidR="007B3512">
        <w:tc>
          <w:tcPr>
            <w:tcW w:w="1185" w:type="dxa"/>
          </w:tcPr>
          <w:p w:rsidR="007B3512" w:rsidRDefault="00000000">
            <w:pPr>
              <w:rPr>
                <w:rStyle w:val="skip"/>
                <w:rFonts w:ascii="Tahoma" w:hAnsi="Tahoma" w:cs="Tahoma"/>
                <w:color w:val="999999"/>
                <w:shd w:val="clear" w:color="auto" w:fill="FFFFFF"/>
              </w:rPr>
            </w:pPr>
            <w:r>
              <w:t>score</w:t>
            </w:r>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3)</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评分</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article_id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评价内容</w:t>
            </w:r>
          </w:p>
        </w:tc>
      </w:tr>
      <w:tr w:rsidR="007B3512">
        <w:tc>
          <w:tcPr>
            <w:tcW w:w="1185" w:type="dxa"/>
          </w:tcPr>
          <w:p w:rsidR="007B3512" w:rsidRDefault="00000000">
            <w:pPr>
              <w:rPr>
                <w:rStyle w:val="skip"/>
                <w:rFonts w:ascii="Tahoma" w:hAnsi="Tahoma" w:cs="Tahoma"/>
                <w:color w:val="999999"/>
                <w:shd w:val="clear" w:color="auto" w:fill="FFFFFF"/>
              </w:rPr>
            </w:pPr>
            <w:r>
              <w:t>date</w:t>
            </w:r>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评价日期</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look_num</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观看数</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lastRenderedPageBreak/>
              <w:t>is_effective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是否有效</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attractions_recommended</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景点推荐表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651"/>
        <w:gridCol w:w="1389"/>
        <w:gridCol w:w="1099"/>
        <w:gridCol w:w="1086"/>
        <w:gridCol w:w="1101"/>
        <w:gridCol w:w="1110"/>
        <w:gridCol w:w="1086"/>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recommend_id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推荐景点</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attractions_name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景点名称</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appraise_score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decimal(</w:t>
            </w:r>
            <w:proofErr w:type="gramEnd"/>
            <w:r>
              <w:t>10,2)</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2</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推荐景点评分</w:t>
            </w:r>
          </w:p>
        </w:tc>
      </w:tr>
      <w:tr w:rsidR="007B3512">
        <w:tc>
          <w:tcPr>
            <w:tcW w:w="1185" w:type="dxa"/>
          </w:tcPr>
          <w:p w:rsidR="007B3512" w:rsidRDefault="00000000">
            <w:pPr>
              <w:rPr>
                <w:rStyle w:val="skip"/>
                <w:rFonts w:ascii="Tahoma" w:hAnsi="Tahoma" w:cs="Tahoma"/>
                <w:color w:val="999999"/>
                <w:shd w:val="clear" w:color="auto" w:fill="FFFFFF"/>
              </w:rPr>
            </w:pPr>
            <w:r>
              <w:t>comments</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推荐景点</w:t>
            </w:r>
            <w:proofErr w:type="gramStart"/>
            <w:r>
              <w:t>点评数</w:t>
            </w:r>
            <w:proofErr w:type="gramEnd"/>
          </w:p>
        </w:tc>
      </w:tr>
      <w:tr w:rsidR="007B3512">
        <w:tc>
          <w:tcPr>
            <w:tcW w:w="1185" w:type="dxa"/>
          </w:tcPr>
          <w:p w:rsidR="007B3512" w:rsidRDefault="00000000">
            <w:pPr>
              <w:rPr>
                <w:rStyle w:val="skip"/>
                <w:rFonts w:ascii="Tahoma" w:hAnsi="Tahoma" w:cs="Tahoma"/>
                <w:color w:val="999999"/>
                <w:shd w:val="clear" w:color="auto" w:fill="FFFFFF"/>
              </w:rPr>
            </w:pPr>
            <w:r>
              <w:t>summary</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景点概述</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attractions_id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景点</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city_id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城市</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english_name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城市英文名字</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attractions_tags</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景点标签关联表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803"/>
        <w:gridCol w:w="1301"/>
        <w:gridCol w:w="1087"/>
        <w:gridCol w:w="1071"/>
        <w:gridCol w:w="1089"/>
        <w:gridCol w:w="1099"/>
        <w:gridCol w:w="1072"/>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attractions_tags_id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7B3512">
            <w:pPr>
              <w:rPr>
                <w:rStyle w:val="skip"/>
                <w:rFonts w:ascii="Tahoma" w:hAnsi="Tahoma" w:cs="Tahoma"/>
                <w:color w:val="999999"/>
                <w:shd w:val="clear" w:color="auto" w:fill="FFFFFF"/>
              </w:rPr>
            </w:pPr>
          </w:p>
        </w:tc>
      </w:tr>
      <w:tr w:rsidR="007B3512">
        <w:tc>
          <w:tcPr>
            <w:tcW w:w="1185" w:type="dxa"/>
          </w:tcPr>
          <w:p w:rsidR="007B3512" w:rsidRDefault="00000000">
            <w:pPr>
              <w:rPr>
                <w:rStyle w:val="skip"/>
                <w:rFonts w:ascii="Tahoma" w:hAnsi="Tahoma" w:cs="Tahoma"/>
                <w:color w:val="999999"/>
                <w:shd w:val="clear" w:color="auto" w:fill="FFFFFF"/>
              </w:rPr>
            </w:pPr>
            <w:proofErr w:type="spellStart"/>
            <w:r>
              <w:t>attractions_id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所属景点</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tags_id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所属标签</w:t>
            </w:r>
            <w:r>
              <w:t>id</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r>
        <w:rPr>
          <w:rStyle w:val="skip"/>
          <w:rFonts w:ascii="Tahoma" w:hAnsi="Tahoma" w:cs="Tahoma"/>
          <w:color w:val="000000" w:themeColor="text1"/>
          <w:shd w:val="clear" w:color="auto" w:fill="FFFFFF"/>
        </w:rPr>
        <w:t>city(</w:t>
      </w:r>
      <w:r>
        <w:rPr>
          <w:rStyle w:val="skip"/>
          <w:rFonts w:ascii="Tahoma" w:hAnsi="Tahoma" w:cs="Tahoma" w:hint="eastAsia"/>
          <w:color w:val="000000" w:themeColor="text1"/>
          <w:shd w:val="clear" w:color="auto" w:fill="FFFFFF"/>
        </w:rPr>
        <w:t>城市表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384"/>
        <w:gridCol w:w="1301"/>
        <w:gridCol w:w="1168"/>
        <w:gridCol w:w="1165"/>
        <w:gridCol w:w="1168"/>
        <w:gridCol w:w="1170"/>
        <w:gridCol w:w="1166"/>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city_id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城市</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city_name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城市名</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province_id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所属省份</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city_hotspot</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城市热度</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english_name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城市英文名</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comment_area</w:t>
      </w:r>
      <w:proofErr w:type="spellEnd"/>
      <w:r>
        <w:rPr>
          <w:rStyle w:val="skip"/>
          <w:rFonts w:ascii="Tahoma" w:hAnsi="Tahoma" w:cs="Tahoma" w:hint="eastAsia"/>
          <w:color w:val="000000" w:themeColor="text1"/>
          <w:shd w:val="clear" w:color="auto" w:fill="FFFFFF"/>
        </w:rPr>
        <w:t>(</w:t>
      </w:r>
      <w:proofErr w:type="gramStart"/>
      <w:r>
        <w:rPr>
          <w:rStyle w:val="skip"/>
          <w:rFonts w:ascii="Tahoma" w:hAnsi="Tahoma" w:cs="Tahoma" w:hint="eastAsia"/>
          <w:color w:val="000000" w:themeColor="text1"/>
          <w:shd w:val="clear" w:color="auto" w:fill="FFFFFF"/>
        </w:rPr>
        <w:t>评论区表</w:t>
      </w:r>
      <w:proofErr w:type="gramEnd"/>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466"/>
        <w:gridCol w:w="1301"/>
        <w:gridCol w:w="1159"/>
        <w:gridCol w:w="1141"/>
        <w:gridCol w:w="1148"/>
        <w:gridCol w:w="1152"/>
        <w:gridCol w:w="1155"/>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comment_id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7B3512">
            <w:pPr>
              <w:rPr>
                <w:rStyle w:val="skip"/>
                <w:rFonts w:ascii="Tahoma" w:hAnsi="Tahoma" w:cs="Tahoma"/>
                <w:color w:val="999999"/>
                <w:shd w:val="clear" w:color="auto" w:fill="FFFFFF"/>
              </w:rPr>
            </w:pPr>
          </w:p>
        </w:tc>
      </w:tr>
      <w:tr w:rsidR="007B3512">
        <w:tc>
          <w:tcPr>
            <w:tcW w:w="1185" w:type="dxa"/>
          </w:tcPr>
          <w:p w:rsidR="007B3512" w:rsidRDefault="00000000">
            <w:pPr>
              <w:rPr>
                <w:rStyle w:val="skip"/>
                <w:rFonts w:ascii="Tahoma" w:hAnsi="Tahoma" w:cs="Tahoma"/>
                <w:color w:val="999999"/>
                <w:shd w:val="clear" w:color="auto" w:fill="FFFFFF"/>
              </w:rPr>
            </w:pPr>
            <w:proofErr w:type="spellStart"/>
            <w:r>
              <w:t>user_id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发起评论的用户</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comment_type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2)</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评论类型</w:t>
            </w:r>
            <w:r>
              <w:t>(1</w:t>
            </w:r>
            <w:r>
              <w:t>是景点评价评论</w:t>
            </w:r>
            <w:r>
              <w:t>,2</w:t>
            </w:r>
            <w:r>
              <w:t>是酒店评论</w:t>
            </w:r>
            <w:r>
              <w:t>,3</w:t>
            </w:r>
            <w:r>
              <w:t>是游记评论</w:t>
            </w:r>
            <w:r>
              <w:t>...)</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article_id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所评论的文章</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is_main_reply</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是否为主评论</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main_reply_id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所属主评论</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reply_id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所回复的</w:t>
            </w:r>
            <w:r>
              <w:t>id</w:t>
            </w:r>
          </w:p>
        </w:tc>
      </w:tr>
      <w:tr w:rsidR="007B3512">
        <w:tc>
          <w:tcPr>
            <w:tcW w:w="1185" w:type="dxa"/>
          </w:tcPr>
          <w:p w:rsidR="007B3512" w:rsidRDefault="00000000">
            <w:pPr>
              <w:rPr>
                <w:rStyle w:val="skip"/>
                <w:rFonts w:ascii="Tahoma" w:hAnsi="Tahoma" w:cs="Tahoma"/>
                <w:color w:val="999999"/>
                <w:shd w:val="clear" w:color="auto" w:fill="FFFFFF"/>
              </w:rPr>
            </w:pPr>
            <w:r>
              <w:t>content</w:t>
            </w:r>
          </w:p>
        </w:tc>
        <w:tc>
          <w:tcPr>
            <w:tcW w:w="1185" w:type="dxa"/>
          </w:tcPr>
          <w:p w:rsidR="007B3512" w:rsidRDefault="00000000">
            <w:pPr>
              <w:rPr>
                <w:rStyle w:val="skip"/>
                <w:rFonts w:ascii="Tahoma" w:hAnsi="Tahoma" w:cs="Tahoma"/>
                <w:color w:val="999999"/>
                <w:shd w:val="clear" w:color="auto" w:fill="FFFFFF"/>
              </w:rPr>
            </w:pPr>
            <w:r>
              <w:t>blob</w:t>
            </w:r>
          </w:p>
        </w:tc>
        <w:tc>
          <w:tcPr>
            <w:tcW w:w="1185" w:type="dxa"/>
          </w:tcPr>
          <w:p w:rsidR="007B3512" w:rsidRDefault="00000000">
            <w:pPr>
              <w:rPr>
                <w:rStyle w:val="skip"/>
                <w:rFonts w:ascii="Tahoma" w:hAnsi="Tahoma" w:cs="Tahoma"/>
                <w:color w:val="999999"/>
                <w:shd w:val="clear" w:color="auto" w:fill="FFFFFF"/>
              </w:rPr>
            </w:pPr>
            <w:r>
              <w:t>65535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回复内容</w:t>
            </w:r>
          </w:p>
        </w:tc>
      </w:tr>
      <w:tr w:rsidR="007B3512">
        <w:tc>
          <w:tcPr>
            <w:tcW w:w="1185" w:type="dxa"/>
          </w:tcPr>
          <w:p w:rsidR="007B3512" w:rsidRDefault="00000000">
            <w:pPr>
              <w:rPr>
                <w:rStyle w:val="skip"/>
                <w:rFonts w:ascii="Tahoma" w:hAnsi="Tahoma" w:cs="Tahoma"/>
                <w:color w:val="999999"/>
                <w:shd w:val="clear" w:color="auto" w:fill="FFFFFF"/>
              </w:rPr>
            </w:pPr>
            <w:r>
              <w:t>date</w:t>
            </w:r>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回复时间</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like_num</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proofErr w:type="gramStart"/>
            <w:r>
              <w:t>点赞数</w:t>
            </w:r>
            <w:proofErr w:type="gramEnd"/>
          </w:p>
        </w:tc>
      </w:tr>
      <w:tr w:rsidR="007B3512">
        <w:tc>
          <w:tcPr>
            <w:tcW w:w="1185" w:type="dxa"/>
          </w:tcPr>
          <w:p w:rsidR="007B3512" w:rsidRDefault="00000000">
            <w:pPr>
              <w:rPr>
                <w:rStyle w:val="skip"/>
                <w:rFonts w:ascii="Tahoma" w:hAnsi="Tahoma" w:cs="Tahoma"/>
                <w:color w:val="999999"/>
                <w:shd w:val="clear" w:color="auto" w:fill="FFFFFF"/>
              </w:rPr>
            </w:pPr>
            <w:proofErr w:type="spellStart"/>
            <w:r>
              <w:t>is_effective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是否有效</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concern_list</w:t>
      </w:r>
      <w:proofErr w:type="spellEnd"/>
      <w:r>
        <w:rPr>
          <w:rStyle w:val="skip"/>
          <w:rFonts w:ascii="Tahoma" w:hAnsi="Tahoma" w:cs="Tahoma" w:hint="eastAsia"/>
          <w:color w:val="000000" w:themeColor="text1"/>
          <w:shd w:val="clear" w:color="auto" w:fill="FFFFFF"/>
        </w:rPr>
        <w:t>(</w:t>
      </w:r>
      <w:r>
        <w:rPr>
          <w:rStyle w:val="skip"/>
          <w:rFonts w:ascii="Tahoma" w:hAnsi="Tahoma" w:cs="Tahoma" w:hint="eastAsia"/>
          <w:color w:val="000000" w:themeColor="text1"/>
          <w:shd w:val="clear" w:color="auto" w:fill="FFFFFF"/>
        </w:rPr>
        <w:t>关注列表</w:t>
      </w:r>
      <w:r>
        <w:rPr>
          <w:rStyle w:val="skip"/>
          <w:rFonts w:ascii="Tahoma" w:hAnsi="Tahoma" w:cs="Tahoma" w:hint="eastAsia"/>
          <w:color w:val="000000" w:themeColor="text1"/>
          <w:shd w:val="clear" w:color="auto" w:fill="FFFFFF"/>
        </w:rPr>
        <w:t>(</w:t>
      </w:r>
      <w:r>
        <w:rPr>
          <w:rStyle w:val="skip"/>
          <w:rFonts w:ascii="Tahoma" w:hAnsi="Tahoma" w:cs="Tahoma" w:hint="eastAsia"/>
          <w:color w:val="000000" w:themeColor="text1"/>
          <w:shd w:val="clear" w:color="auto" w:fill="FFFFFF"/>
        </w:rPr>
        <w:t>好友列表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604"/>
        <w:gridCol w:w="1301"/>
        <w:gridCol w:w="1125"/>
        <w:gridCol w:w="1116"/>
        <w:gridCol w:w="1126"/>
        <w:gridCol w:w="1133"/>
        <w:gridCol w:w="1117"/>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concern_id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7B3512">
            <w:pPr>
              <w:rPr>
                <w:rStyle w:val="skip"/>
                <w:rFonts w:ascii="Tahoma" w:hAnsi="Tahoma" w:cs="Tahoma"/>
                <w:color w:val="999999"/>
                <w:shd w:val="clear" w:color="auto" w:fill="FFFFFF"/>
              </w:rPr>
            </w:pPr>
          </w:p>
        </w:tc>
      </w:tr>
      <w:tr w:rsidR="007B3512">
        <w:tc>
          <w:tcPr>
            <w:tcW w:w="1185" w:type="dxa"/>
          </w:tcPr>
          <w:p w:rsidR="007B3512" w:rsidRDefault="00000000">
            <w:pPr>
              <w:rPr>
                <w:rStyle w:val="skip"/>
                <w:rFonts w:ascii="Tahoma" w:hAnsi="Tahoma" w:cs="Tahoma"/>
                <w:color w:val="999999"/>
                <w:shd w:val="clear" w:color="auto" w:fill="FFFFFF"/>
              </w:rPr>
            </w:pPr>
            <w:proofErr w:type="spellStart"/>
            <w:r>
              <w:t>user_id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当前用户</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concern_user_id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被关注的用户</w:t>
            </w:r>
            <w:r>
              <w:t>id</w:t>
            </w:r>
          </w:p>
        </w:tc>
      </w:tr>
      <w:tr w:rsidR="007B3512">
        <w:tc>
          <w:tcPr>
            <w:tcW w:w="1185" w:type="dxa"/>
          </w:tcPr>
          <w:p w:rsidR="007B3512" w:rsidRDefault="00000000">
            <w:pPr>
              <w:rPr>
                <w:rStyle w:val="skip"/>
                <w:rFonts w:ascii="Tahoma" w:hAnsi="Tahoma" w:cs="Tahoma"/>
                <w:color w:val="999999"/>
                <w:shd w:val="clear" w:color="auto" w:fill="FFFFFF"/>
              </w:rPr>
            </w:pPr>
            <w:r>
              <w:t>date</w:t>
            </w:r>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关注时间</w:t>
            </w:r>
          </w:p>
        </w:tc>
      </w:tr>
    </w:tbl>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r>
        <w:rPr>
          <w:rStyle w:val="skip"/>
          <w:rFonts w:ascii="Tahoma" w:hAnsi="Tahoma" w:cs="Tahoma" w:hint="eastAsia"/>
          <w:color w:val="000000" w:themeColor="text1"/>
          <w:shd w:val="clear" w:color="auto" w:fill="FFFFFF"/>
        </w:rPr>
        <w:t>e</w:t>
      </w:r>
      <w:r>
        <w:rPr>
          <w:rStyle w:val="skip"/>
          <w:rFonts w:ascii="Tahoma" w:hAnsi="Tahoma" w:cs="Tahoma"/>
          <w:color w:val="000000" w:themeColor="text1"/>
          <w:shd w:val="clear" w:color="auto" w:fill="FFFFFF"/>
        </w:rPr>
        <w:t>ssay(</w:t>
      </w:r>
      <w:r>
        <w:rPr>
          <w:rStyle w:val="skip"/>
          <w:rFonts w:ascii="Tahoma" w:hAnsi="Tahoma" w:cs="Tahoma" w:hint="eastAsia"/>
          <w:color w:val="000000" w:themeColor="text1"/>
          <w:shd w:val="clear" w:color="auto" w:fill="FFFFFF"/>
        </w:rPr>
        <w:t>游记表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639"/>
        <w:gridCol w:w="1301"/>
        <w:gridCol w:w="1114"/>
        <w:gridCol w:w="1102"/>
        <w:gridCol w:w="1115"/>
        <w:gridCol w:w="1123"/>
        <w:gridCol w:w="1128"/>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essay_id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7B3512">
            <w:pPr>
              <w:rPr>
                <w:rStyle w:val="skip"/>
                <w:rFonts w:ascii="Tahoma" w:hAnsi="Tahoma" w:cs="Tahoma"/>
                <w:color w:val="999999"/>
                <w:shd w:val="clear" w:color="auto" w:fill="FFFFFF"/>
              </w:rPr>
            </w:pPr>
          </w:p>
        </w:tc>
      </w:tr>
      <w:tr w:rsidR="007B3512">
        <w:tc>
          <w:tcPr>
            <w:tcW w:w="1185" w:type="dxa"/>
          </w:tcPr>
          <w:p w:rsidR="007B3512" w:rsidRDefault="00000000">
            <w:pPr>
              <w:rPr>
                <w:rStyle w:val="skip"/>
                <w:rFonts w:ascii="Tahoma" w:hAnsi="Tahoma" w:cs="Tahoma"/>
                <w:color w:val="999999"/>
                <w:shd w:val="clear" w:color="auto" w:fill="FFFFFF"/>
              </w:rPr>
            </w:pPr>
            <w:proofErr w:type="spellStart"/>
            <w:r>
              <w:t>essay_title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游记标题</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lastRenderedPageBreak/>
              <w:t>user_id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该游记的用户</w:t>
            </w:r>
            <w:r>
              <w:t>id</w:t>
            </w:r>
          </w:p>
        </w:tc>
      </w:tr>
      <w:tr w:rsidR="007B3512">
        <w:tc>
          <w:tcPr>
            <w:tcW w:w="1185" w:type="dxa"/>
          </w:tcPr>
          <w:p w:rsidR="007B3512" w:rsidRDefault="00000000">
            <w:pPr>
              <w:rPr>
                <w:rStyle w:val="skip"/>
                <w:rFonts w:ascii="Tahoma" w:hAnsi="Tahoma" w:cs="Tahoma"/>
                <w:color w:val="999999"/>
                <w:shd w:val="clear" w:color="auto" w:fill="FFFFFF"/>
              </w:rPr>
            </w:pPr>
            <w:r>
              <w:t>summary</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摘要</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article_id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游记内容</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cover_picture_id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封面图片</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place_type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2)</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所描述的地点类型</w:t>
            </w:r>
            <w:r>
              <w:t>(1</w:t>
            </w:r>
            <w:r>
              <w:t>城市</w:t>
            </w:r>
            <w:r>
              <w:t>,2</w:t>
            </w:r>
            <w:r>
              <w:t>旅游景点</w:t>
            </w:r>
            <w:r>
              <w:t>...)</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place_id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所描述的地点</w:t>
            </w:r>
            <w:r>
              <w:t>id</w:t>
            </w:r>
          </w:p>
        </w:tc>
      </w:tr>
      <w:tr w:rsidR="007B3512">
        <w:tc>
          <w:tcPr>
            <w:tcW w:w="1185" w:type="dxa"/>
          </w:tcPr>
          <w:p w:rsidR="007B3512" w:rsidRDefault="00000000">
            <w:pPr>
              <w:rPr>
                <w:rStyle w:val="skip"/>
                <w:rFonts w:ascii="Tahoma" w:hAnsi="Tahoma" w:cs="Tahoma"/>
                <w:color w:val="999999"/>
                <w:shd w:val="clear" w:color="auto" w:fill="FFFFFF"/>
              </w:rPr>
            </w:pPr>
            <w:r>
              <w:t>date</w:t>
            </w:r>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发布时间</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look_num</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观看数</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is_effective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是否有效</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is_published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是否发布</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gen_table</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代码生成业务表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913"/>
        <w:gridCol w:w="1443"/>
        <w:gridCol w:w="1015"/>
        <w:gridCol w:w="909"/>
        <w:gridCol w:w="966"/>
        <w:gridCol w:w="979"/>
        <w:gridCol w:w="1071"/>
      </w:tblGrid>
      <w:tr w:rsidR="007B3512">
        <w:tc>
          <w:tcPr>
            <w:tcW w:w="1913" w:type="dxa"/>
          </w:tcPr>
          <w:p w:rsidR="007B3512" w:rsidRDefault="00000000">
            <w:pPr>
              <w:rPr>
                <w:rStyle w:val="skip"/>
                <w:rFonts w:ascii="Tahoma" w:hAnsi="Tahoma" w:cs="Tahoma"/>
                <w:color w:val="999999"/>
                <w:shd w:val="clear" w:color="auto" w:fill="FFFFFF"/>
              </w:rPr>
            </w:pPr>
            <w:r>
              <w:rPr>
                <w:rFonts w:hint="eastAsia"/>
              </w:rPr>
              <w:t>列名</w:t>
            </w:r>
          </w:p>
        </w:tc>
        <w:tc>
          <w:tcPr>
            <w:tcW w:w="1443" w:type="dxa"/>
          </w:tcPr>
          <w:p w:rsidR="007B3512" w:rsidRDefault="00000000">
            <w:pPr>
              <w:rPr>
                <w:rStyle w:val="skip"/>
                <w:rFonts w:ascii="Tahoma" w:hAnsi="Tahoma" w:cs="Tahoma"/>
                <w:color w:val="999999"/>
                <w:shd w:val="clear" w:color="auto" w:fill="FFFFFF"/>
              </w:rPr>
            </w:pPr>
            <w:r>
              <w:t>数据类型</w:t>
            </w:r>
          </w:p>
        </w:tc>
        <w:tc>
          <w:tcPr>
            <w:tcW w:w="1015" w:type="dxa"/>
          </w:tcPr>
          <w:p w:rsidR="007B3512" w:rsidRDefault="00000000">
            <w:pPr>
              <w:rPr>
                <w:rStyle w:val="skip"/>
                <w:rFonts w:ascii="Tahoma" w:hAnsi="Tahoma" w:cs="Tahoma"/>
                <w:color w:val="999999"/>
                <w:shd w:val="clear" w:color="auto" w:fill="FFFFFF"/>
              </w:rPr>
            </w:pPr>
            <w:r>
              <w:t>长度</w:t>
            </w:r>
          </w:p>
        </w:tc>
        <w:tc>
          <w:tcPr>
            <w:tcW w:w="909" w:type="dxa"/>
          </w:tcPr>
          <w:p w:rsidR="007B3512" w:rsidRDefault="00000000">
            <w:pPr>
              <w:rPr>
                <w:rStyle w:val="skip"/>
                <w:rFonts w:ascii="Tahoma" w:hAnsi="Tahoma" w:cs="Tahoma"/>
                <w:color w:val="999999"/>
                <w:shd w:val="clear" w:color="auto" w:fill="FFFFFF"/>
              </w:rPr>
            </w:pPr>
            <w:r>
              <w:t>小数位数</w:t>
            </w:r>
          </w:p>
        </w:tc>
        <w:tc>
          <w:tcPr>
            <w:tcW w:w="966" w:type="dxa"/>
          </w:tcPr>
          <w:p w:rsidR="007B3512" w:rsidRDefault="00000000">
            <w:pPr>
              <w:rPr>
                <w:rStyle w:val="skip"/>
                <w:rFonts w:ascii="Tahoma" w:hAnsi="Tahoma" w:cs="Tahoma"/>
                <w:color w:val="999999"/>
                <w:shd w:val="clear" w:color="auto" w:fill="FFFFFF"/>
              </w:rPr>
            </w:pPr>
            <w:r>
              <w:t>是否是主键</w:t>
            </w:r>
          </w:p>
        </w:tc>
        <w:tc>
          <w:tcPr>
            <w:tcW w:w="979" w:type="dxa"/>
          </w:tcPr>
          <w:p w:rsidR="007B3512" w:rsidRDefault="00000000">
            <w:pPr>
              <w:rPr>
                <w:rStyle w:val="skip"/>
                <w:rFonts w:ascii="Tahoma" w:hAnsi="Tahoma" w:cs="Tahoma"/>
                <w:color w:val="999999"/>
                <w:shd w:val="clear" w:color="auto" w:fill="FFFFFF"/>
              </w:rPr>
            </w:pPr>
            <w:r>
              <w:t>是否为空</w:t>
            </w:r>
          </w:p>
        </w:tc>
        <w:tc>
          <w:tcPr>
            <w:tcW w:w="1071" w:type="dxa"/>
          </w:tcPr>
          <w:p w:rsidR="007B3512" w:rsidRDefault="00000000">
            <w:pPr>
              <w:rPr>
                <w:rStyle w:val="skip"/>
                <w:rFonts w:ascii="Tahoma" w:hAnsi="Tahoma" w:cs="Tahoma"/>
                <w:color w:val="999999"/>
                <w:shd w:val="clear" w:color="auto" w:fill="FFFFFF"/>
              </w:rPr>
            </w:pPr>
            <w:r>
              <w:t>备注</w:t>
            </w:r>
          </w:p>
        </w:tc>
      </w:tr>
      <w:tr w:rsidR="007B3512">
        <w:tc>
          <w:tcPr>
            <w:tcW w:w="1913" w:type="dxa"/>
          </w:tcPr>
          <w:p w:rsidR="007B3512" w:rsidRDefault="00000000">
            <w:pPr>
              <w:rPr>
                <w:rStyle w:val="skip"/>
                <w:rFonts w:ascii="Tahoma" w:hAnsi="Tahoma" w:cs="Tahoma"/>
                <w:color w:val="999999"/>
                <w:shd w:val="clear" w:color="auto" w:fill="FFFFFF"/>
              </w:rPr>
            </w:pPr>
            <w:proofErr w:type="spellStart"/>
            <w:r>
              <w:t>table_id</w:t>
            </w:r>
            <w:proofErr w:type="spellEnd"/>
          </w:p>
        </w:tc>
        <w:tc>
          <w:tcPr>
            <w:tcW w:w="1443"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015" w:type="dxa"/>
          </w:tcPr>
          <w:p w:rsidR="007B3512" w:rsidRDefault="007B3512">
            <w:pPr>
              <w:rPr>
                <w:rStyle w:val="skip"/>
                <w:rFonts w:ascii="Tahoma" w:hAnsi="Tahoma" w:cs="Tahoma"/>
                <w:color w:val="999999"/>
                <w:shd w:val="clear" w:color="auto" w:fill="FFFFFF"/>
              </w:rPr>
            </w:pPr>
          </w:p>
        </w:tc>
        <w:tc>
          <w:tcPr>
            <w:tcW w:w="909" w:type="dxa"/>
          </w:tcPr>
          <w:p w:rsidR="007B3512" w:rsidRDefault="00000000">
            <w:pPr>
              <w:rPr>
                <w:rStyle w:val="skip"/>
                <w:rFonts w:ascii="Tahoma" w:hAnsi="Tahoma" w:cs="Tahoma"/>
                <w:color w:val="999999"/>
                <w:shd w:val="clear" w:color="auto" w:fill="FFFFFF"/>
              </w:rPr>
            </w:pPr>
            <w:r>
              <w:t>0</w:t>
            </w:r>
          </w:p>
        </w:tc>
        <w:tc>
          <w:tcPr>
            <w:tcW w:w="966" w:type="dxa"/>
          </w:tcPr>
          <w:p w:rsidR="007B3512" w:rsidRDefault="00000000">
            <w:pPr>
              <w:rPr>
                <w:rStyle w:val="skip"/>
                <w:rFonts w:ascii="Tahoma" w:hAnsi="Tahoma" w:cs="Tahoma"/>
                <w:color w:val="999999"/>
                <w:shd w:val="clear" w:color="auto" w:fill="FFFFFF"/>
              </w:rPr>
            </w:pPr>
            <w:r>
              <w:t>PRI</w:t>
            </w:r>
          </w:p>
        </w:tc>
        <w:tc>
          <w:tcPr>
            <w:tcW w:w="979" w:type="dxa"/>
          </w:tcPr>
          <w:p w:rsidR="007B3512" w:rsidRDefault="00000000">
            <w:pPr>
              <w:rPr>
                <w:rStyle w:val="skip"/>
                <w:rFonts w:ascii="Tahoma" w:hAnsi="Tahoma" w:cs="Tahoma"/>
                <w:color w:val="999999"/>
                <w:shd w:val="clear" w:color="auto" w:fill="FFFFFF"/>
              </w:rPr>
            </w:pPr>
            <w:r>
              <w:t>NO</w:t>
            </w:r>
          </w:p>
        </w:tc>
        <w:tc>
          <w:tcPr>
            <w:tcW w:w="1071" w:type="dxa"/>
          </w:tcPr>
          <w:p w:rsidR="007B3512" w:rsidRDefault="00000000">
            <w:pPr>
              <w:rPr>
                <w:rStyle w:val="skip"/>
                <w:rFonts w:ascii="Tahoma" w:hAnsi="Tahoma" w:cs="Tahoma"/>
                <w:color w:val="999999"/>
                <w:shd w:val="clear" w:color="auto" w:fill="FFFFFF"/>
              </w:rPr>
            </w:pPr>
            <w:r>
              <w:t>编号</w:t>
            </w:r>
          </w:p>
        </w:tc>
      </w:tr>
      <w:tr w:rsidR="007B3512">
        <w:tc>
          <w:tcPr>
            <w:tcW w:w="1913" w:type="dxa"/>
          </w:tcPr>
          <w:p w:rsidR="007B3512" w:rsidRDefault="00000000">
            <w:pPr>
              <w:rPr>
                <w:rStyle w:val="skip"/>
                <w:rFonts w:ascii="Tahoma" w:hAnsi="Tahoma" w:cs="Tahoma"/>
                <w:color w:val="999999"/>
                <w:shd w:val="clear" w:color="auto" w:fill="FFFFFF"/>
              </w:rPr>
            </w:pPr>
            <w:proofErr w:type="spellStart"/>
            <w:r>
              <w:t>table_name</w:t>
            </w:r>
            <w:proofErr w:type="spellEnd"/>
          </w:p>
        </w:tc>
        <w:tc>
          <w:tcPr>
            <w:tcW w:w="1443" w:type="dxa"/>
          </w:tcPr>
          <w:p w:rsidR="007B3512" w:rsidRDefault="00000000">
            <w:pPr>
              <w:rPr>
                <w:rStyle w:val="skip"/>
                <w:rFonts w:ascii="Tahoma" w:hAnsi="Tahoma" w:cs="Tahoma"/>
                <w:color w:val="999999"/>
                <w:shd w:val="clear" w:color="auto" w:fill="FFFFFF"/>
              </w:rPr>
            </w:pPr>
            <w:proofErr w:type="gramStart"/>
            <w:r>
              <w:t>varchar(</w:t>
            </w:r>
            <w:proofErr w:type="gramEnd"/>
            <w:r>
              <w:t>200)</w:t>
            </w:r>
          </w:p>
        </w:tc>
        <w:tc>
          <w:tcPr>
            <w:tcW w:w="1015" w:type="dxa"/>
          </w:tcPr>
          <w:p w:rsidR="007B3512" w:rsidRDefault="00000000">
            <w:pPr>
              <w:rPr>
                <w:rStyle w:val="skip"/>
                <w:rFonts w:ascii="Tahoma" w:hAnsi="Tahoma" w:cs="Tahoma"/>
                <w:color w:val="999999"/>
                <w:shd w:val="clear" w:color="auto" w:fill="FFFFFF"/>
              </w:rPr>
            </w:pPr>
            <w:r>
              <w:t>200</w:t>
            </w:r>
          </w:p>
        </w:tc>
        <w:tc>
          <w:tcPr>
            <w:tcW w:w="909" w:type="dxa"/>
          </w:tcPr>
          <w:p w:rsidR="007B3512" w:rsidRDefault="007B3512">
            <w:pPr>
              <w:rPr>
                <w:rStyle w:val="skip"/>
                <w:rFonts w:ascii="Tahoma" w:hAnsi="Tahoma" w:cs="Tahoma"/>
                <w:color w:val="999999"/>
                <w:shd w:val="clear" w:color="auto" w:fill="FFFFFF"/>
              </w:rPr>
            </w:pPr>
          </w:p>
        </w:tc>
        <w:tc>
          <w:tcPr>
            <w:tcW w:w="966" w:type="dxa"/>
          </w:tcPr>
          <w:p w:rsidR="007B3512" w:rsidRDefault="007B3512">
            <w:pPr>
              <w:rPr>
                <w:rStyle w:val="skip"/>
                <w:rFonts w:ascii="Tahoma" w:hAnsi="Tahoma" w:cs="Tahoma"/>
                <w:color w:val="999999"/>
                <w:shd w:val="clear" w:color="auto" w:fill="FFFFFF"/>
              </w:rPr>
            </w:pPr>
          </w:p>
        </w:tc>
        <w:tc>
          <w:tcPr>
            <w:tcW w:w="979" w:type="dxa"/>
          </w:tcPr>
          <w:p w:rsidR="007B3512" w:rsidRDefault="00000000">
            <w:pPr>
              <w:rPr>
                <w:rStyle w:val="skip"/>
                <w:rFonts w:ascii="Tahoma" w:hAnsi="Tahoma" w:cs="Tahoma"/>
                <w:color w:val="999999"/>
                <w:shd w:val="clear" w:color="auto" w:fill="FFFFFF"/>
              </w:rPr>
            </w:pPr>
            <w:r>
              <w:t>YES</w:t>
            </w:r>
          </w:p>
        </w:tc>
        <w:tc>
          <w:tcPr>
            <w:tcW w:w="1071" w:type="dxa"/>
          </w:tcPr>
          <w:p w:rsidR="007B3512" w:rsidRDefault="00000000">
            <w:pPr>
              <w:rPr>
                <w:rStyle w:val="skip"/>
                <w:rFonts w:ascii="Tahoma" w:hAnsi="Tahoma" w:cs="Tahoma"/>
                <w:color w:val="999999"/>
                <w:shd w:val="clear" w:color="auto" w:fill="FFFFFF"/>
              </w:rPr>
            </w:pPr>
            <w:r>
              <w:t>表名称</w:t>
            </w:r>
          </w:p>
        </w:tc>
      </w:tr>
      <w:tr w:rsidR="007B3512">
        <w:tc>
          <w:tcPr>
            <w:tcW w:w="1913" w:type="dxa"/>
          </w:tcPr>
          <w:p w:rsidR="007B3512" w:rsidRDefault="00000000">
            <w:pPr>
              <w:rPr>
                <w:rStyle w:val="skip"/>
                <w:rFonts w:ascii="Tahoma" w:hAnsi="Tahoma" w:cs="Tahoma"/>
                <w:color w:val="999999"/>
                <w:shd w:val="clear" w:color="auto" w:fill="FFFFFF"/>
              </w:rPr>
            </w:pPr>
            <w:proofErr w:type="spellStart"/>
            <w:r>
              <w:t>table_comment</w:t>
            </w:r>
            <w:proofErr w:type="spellEnd"/>
          </w:p>
        </w:tc>
        <w:tc>
          <w:tcPr>
            <w:tcW w:w="1443" w:type="dxa"/>
          </w:tcPr>
          <w:p w:rsidR="007B3512" w:rsidRDefault="00000000">
            <w:pPr>
              <w:rPr>
                <w:rStyle w:val="skip"/>
                <w:rFonts w:ascii="Tahoma" w:hAnsi="Tahoma" w:cs="Tahoma"/>
                <w:color w:val="999999"/>
                <w:shd w:val="clear" w:color="auto" w:fill="FFFFFF"/>
              </w:rPr>
            </w:pPr>
            <w:proofErr w:type="gramStart"/>
            <w:r>
              <w:t>varchar(</w:t>
            </w:r>
            <w:proofErr w:type="gramEnd"/>
            <w:r>
              <w:t>500)</w:t>
            </w:r>
          </w:p>
        </w:tc>
        <w:tc>
          <w:tcPr>
            <w:tcW w:w="1015" w:type="dxa"/>
          </w:tcPr>
          <w:p w:rsidR="007B3512" w:rsidRDefault="00000000">
            <w:pPr>
              <w:rPr>
                <w:rStyle w:val="skip"/>
                <w:rFonts w:ascii="Tahoma" w:hAnsi="Tahoma" w:cs="Tahoma"/>
                <w:color w:val="999999"/>
                <w:shd w:val="clear" w:color="auto" w:fill="FFFFFF"/>
              </w:rPr>
            </w:pPr>
            <w:r>
              <w:t>500</w:t>
            </w:r>
          </w:p>
        </w:tc>
        <w:tc>
          <w:tcPr>
            <w:tcW w:w="909" w:type="dxa"/>
          </w:tcPr>
          <w:p w:rsidR="007B3512" w:rsidRDefault="007B3512">
            <w:pPr>
              <w:rPr>
                <w:rStyle w:val="skip"/>
                <w:rFonts w:ascii="Tahoma" w:hAnsi="Tahoma" w:cs="Tahoma"/>
                <w:color w:val="999999"/>
                <w:shd w:val="clear" w:color="auto" w:fill="FFFFFF"/>
              </w:rPr>
            </w:pPr>
          </w:p>
        </w:tc>
        <w:tc>
          <w:tcPr>
            <w:tcW w:w="966" w:type="dxa"/>
          </w:tcPr>
          <w:p w:rsidR="007B3512" w:rsidRDefault="007B3512">
            <w:pPr>
              <w:rPr>
                <w:rStyle w:val="skip"/>
                <w:rFonts w:ascii="Tahoma" w:hAnsi="Tahoma" w:cs="Tahoma"/>
                <w:color w:val="999999"/>
                <w:shd w:val="clear" w:color="auto" w:fill="FFFFFF"/>
              </w:rPr>
            </w:pPr>
          </w:p>
        </w:tc>
        <w:tc>
          <w:tcPr>
            <w:tcW w:w="979" w:type="dxa"/>
          </w:tcPr>
          <w:p w:rsidR="007B3512" w:rsidRDefault="00000000">
            <w:pPr>
              <w:rPr>
                <w:rStyle w:val="skip"/>
                <w:rFonts w:ascii="Tahoma" w:hAnsi="Tahoma" w:cs="Tahoma"/>
                <w:color w:val="999999"/>
                <w:shd w:val="clear" w:color="auto" w:fill="FFFFFF"/>
              </w:rPr>
            </w:pPr>
            <w:r>
              <w:t>YES</w:t>
            </w:r>
          </w:p>
        </w:tc>
        <w:tc>
          <w:tcPr>
            <w:tcW w:w="1071" w:type="dxa"/>
          </w:tcPr>
          <w:p w:rsidR="007B3512" w:rsidRDefault="00000000">
            <w:pPr>
              <w:rPr>
                <w:rStyle w:val="skip"/>
                <w:rFonts w:ascii="Tahoma" w:hAnsi="Tahoma" w:cs="Tahoma"/>
                <w:color w:val="999999"/>
                <w:shd w:val="clear" w:color="auto" w:fill="FFFFFF"/>
              </w:rPr>
            </w:pPr>
            <w:r>
              <w:t>表描述</w:t>
            </w:r>
          </w:p>
        </w:tc>
      </w:tr>
      <w:tr w:rsidR="007B3512">
        <w:tc>
          <w:tcPr>
            <w:tcW w:w="1913" w:type="dxa"/>
          </w:tcPr>
          <w:p w:rsidR="007B3512" w:rsidRDefault="00000000">
            <w:pPr>
              <w:rPr>
                <w:rStyle w:val="skip"/>
                <w:rFonts w:ascii="Tahoma" w:hAnsi="Tahoma" w:cs="Tahoma"/>
                <w:color w:val="999999"/>
                <w:shd w:val="clear" w:color="auto" w:fill="FFFFFF"/>
              </w:rPr>
            </w:pPr>
            <w:proofErr w:type="spellStart"/>
            <w:r>
              <w:t>sub_table_name</w:t>
            </w:r>
            <w:proofErr w:type="spellEnd"/>
          </w:p>
        </w:tc>
        <w:tc>
          <w:tcPr>
            <w:tcW w:w="1443"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015" w:type="dxa"/>
          </w:tcPr>
          <w:p w:rsidR="007B3512" w:rsidRDefault="00000000">
            <w:pPr>
              <w:rPr>
                <w:rStyle w:val="skip"/>
                <w:rFonts w:ascii="Tahoma" w:hAnsi="Tahoma" w:cs="Tahoma"/>
                <w:color w:val="999999"/>
                <w:shd w:val="clear" w:color="auto" w:fill="FFFFFF"/>
              </w:rPr>
            </w:pPr>
            <w:r>
              <w:t>64</w:t>
            </w:r>
          </w:p>
        </w:tc>
        <w:tc>
          <w:tcPr>
            <w:tcW w:w="909" w:type="dxa"/>
          </w:tcPr>
          <w:p w:rsidR="007B3512" w:rsidRDefault="007B3512">
            <w:pPr>
              <w:rPr>
                <w:rStyle w:val="skip"/>
                <w:rFonts w:ascii="Tahoma" w:hAnsi="Tahoma" w:cs="Tahoma"/>
                <w:color w:val="999999"/>
                <w:shd w:val="clear" w:color="auto" w:fill="FFFFFF"/>
              </w:rPr>
            </w:pPr>
          </w:p>
        </w:tc>
        <w:tc>
          <w:tcPr>
            <w:tcW w:w="966" w:type="dxa"/>
          </w:tcPr>
          <w:p w:rsidR="007B3512" w:rsidRDefault="007B3512">
            <w:pPr>
              <w:rPr>
                <w:rStyle w:val="skip"/>
                <w:rFonts w:ascii="Tahoma" w:hAnsi="Tahoma" w:cs="Tahoma"/>
                <w:color w:val="999999"/>
                <w:shd w:val="clear" w:color="auto" w:fill="FFFFFF"/>
              </w:rPr>
            </w:pPr>
          </w:p>
        </w:tc>
        <w:tc>
          <w:tcPr>
            <w:tcW w:w="979" w:type="dxa"/>
          </w:tcPr>
          <w:p w:rsidR="007B3512" w:rsidRDefault="00000000">
            <w:pPr>
              <w:rPr>
                <w:rStyle w:val="skip"/>
                <w:rFonts w:ascii="Tahoma" w:hAnsi="Tahoma" w:cs="Tahoma"/>
                <w:color w:val="999999"/>
                <w:shd w:val="clear" w:color="auto" w:fill="FFFFFF"/>
              </w:rPr>
            </w:pPr>
            <w:r>
              <w:t>YES</w:t>
            </w:r>
          </w:p>
        </w:tc>
        <w:tc>
          <w:tcPr>
            <w:tcW w:w="1071" w:type="dxa"/>
          </w:tcPr>
          <w:p w:rsidR="007B3512" w:rsidRDefault="00000000">
            <w:pPr>
              <w:rPr>
                <w:rStyle w:val="skip"/>
                <w:rFonts w:ascii="Tahoma" w:hAnsi="Tahoma" w:cs="Tahoma"/>
                <w:color w:val="999999"/>
                <w:shd w:val="clear" w:color="auto" w:fill="FFFFFF"/>
              </w:rPr>
            </w:pPr>
            <w:proofErr w:type="gramStart"/>
            <w:r>
              <w:t>关联子表的</w:t>
            </w:r>
            <w:proofErr w:type="gramEnd"/>
            <w:r>
              <w:t>表名</w:t>
            </w:r>
          </w:p>
        </w:tc>
      </w:tr>
      <w:tr w:rsidR="007B3512">
        <w:tc>
          <w:tcPr>
            <w:tcW w:w="1913" w:type="dxa"/>
          </w:tcPr>
          <w:p w:rsidR="007B3512" w:rsidRDefault="00000000">
            <w:pPr>
              <w:rPr>
                <w:rStyle w:val="skip"/>
                <w:rFonts w:ascii="Tahoma" w:hAnsi="Tahoma" w:cs="Tahoma"/>
                <w:color w:val="999999"/>
                <w:shd w:val="clear" w:color="auto" w:fill="FFFFFF"/>
              </w:rPr>
            </w:pPr>
            <w:proofErr w:type="spellStart"/>
            <w:r>
              <w:t>sub_table_fk_name</w:t>
            </w:r>
            <w:proofErr w:type="spellEnd"/>
          </w:p>
        </w:tc>
        <w:tc>
          <w:tcPr>
            <w:tcW w:w="1443"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015" w:type="dxa"/>
          </w:tcPr>
          <w:p w:rsidR="007B3512" w:rsidRDefault="00000000">
            <w:pPr>
              <w:rPr>
                <w:rStyle w:val="skip"/>
                <w:rFonts w:ascii="Tahoma" w:hAnsi="Tahoma" w:cs="Tahoma"/>
                <w:color w:val="999999"/>
                <w:shd w:val="clear" w:color="auto" w:fill="FFFFFF"/>
              </w:rPr>
            </w:pPr>
            <w:r>
              <w:t>64</w:t>
            </w:r>
          </w:p>
        </w:tc>
        <w:tc>
          <w:tcPr>
            <w:tcW w:w="909" w:type="dxa"/>
          </w:tcPr>
          <w:p w:rsidR="007B3512" w:rsidRDefault="007B3512">
            <w:pPr>
              <w:rPr>
                <w:rStyle w:val="skip"/>
                <w:rFonts w:ascii="Tahoma" w:hAnsi="Tahoma" w:cs="Tahoma"/>
                <w:color w:val="999999"/>
                <w:shd w:val="clear" w:color="auto" w:fill="FFFFFF"/>
              </w:rPr>
            </w:pPr>
          </w:p>
        </w:tc>
        <w:tc>
          <w:tcPr>
            <w:tcW w:w="966" w:type="dxa"/>
          </w:tcPr>
          <w:p w:rsidR="007B3512" w:rsidRDefault="007B3512">
            <w:pPr>
              <w:rPr>
                <w:rStyle w:val="skip"/>
                <w:rFonts w:ascii="Tahoma" w:hAnsi="Tahoma" w:cs="Tahoma"/>
                <w:color w:val="999999"/>
                <w:shd w:val="clear" w:color="auto" w:fill="FFFFFF"/>
              </w:rPr>
            </w:pPr>
          </w:p>
        </w:tc>
        <w:tc>
          <w:tcPr>
            <w:tcW w:w="979" w:type="dxa"/>
          </w:tcPr>
          <w:p w:rsidR="007B3512" w:rsidRDefault="00000000">
            <w:pPr>
              <w:rPr>
                <w:rStyle w:val="skip"/>
                <w:rFonts w:ascii="Tahoma" w:hAnsi="Tahoma" w:cs="Tahoma"/>
                <w:color w:val="999999"/>
                <w:shd w:val="clear" w:color="auto" w:fill="FFFFFF"/>
              </w:rPr>
            </w:pPr>
            <w:r>
              <w:t>YES</w:t>
            </w:r>
          </w:p>
        </w:tc>
        <w:tc>
          <w:tcPr>
            <w:tcW w:w="1071" w:type="dxa"/>
          </w:tcPr>
          <w:p w:rsidR="007B3512" w:rsidRDefault="00000000">
            <w:pPr>
              <w:rPr>
                <w:rStyle w:val="skip"/>
                <w:rFonts w:ascii="Tahoma" w:hAnsi="Tahoma" w:cs="Tahoma"/>
                <w:color w:val="999999"/>
                <w:shd w:val="clear" w:color="auto" w:fill="FFFFFF"/>
              </w:rPr>
            </w:pPr>
            <w:proofErr w:type="gramStart"/>
            <w:r>
              <w:t>子表关联的外键名</w:t>
            </w:r>
            <w:proofErr w:type="gramEnd"/>
          </w:p>
        </w:tc>
      </w:tr>
      <w:tr w:rsidR="007B3512">
        <w:tc>
          <w:tcPr>
            <w:tcW w:w="1913" w:type="dxa"/>
          </w:tcPr>
          <w:p w:rsidR="007B3512" w:rsidRDefault="00000000">
            <w:pPr>
              <w:rPr>
                <w:rStyle w:val="skip"/>
                <w:rFonts w:ascii="Tahoma" w:hAnsi="Tahoma" w:cs="Tahoma"/>
                <w:color w:val="999999"/>
                <w:shd w:val="clear" w:color="auto" w:fill="FFFFFF"/>
              </w:rPr>
            </w:pPr>
            <w:proofErr w:type="spellStart"/>
            <w:r>
              <w:t>class_name</w:t>
            </w:r>
            <w:proofErr w:type="spellEnd"/>
          </w:p>
        </w:tc>
        <w:tc>
          <w:tcPr>
            <w:tcW w:w="1443" w:type="dxa"/>
          </w:tcPr>
          <w:p w:rsidR="007B3512" w:rsidRDefault="00000000">
            <w:pPr>
              <w:rPr>
                <w:rStyle w:val="skip"/>
                <w:rFonts w:ascii="Tahoma" w:hAnsi="Tahoma" w:cs="Tahoma"/>
                <w:color w:val="999999"/>
                <w:shd w:val="clear" w:color="auto" w:fill="FFFFFF"/>
              </w:rPr>
            </w:pPr>
            <w:proofErr w:type="gramStart"/>
            <w:r>
              <w:t>varchar(</w:t>
            </w:r>
            <w:proofErr w:type="gramEnd"/>
            <w:r>
              <w:t>100)</w:t>
            </w:r>
          </w:p>
        </w:tc>
        <w:tc>
          <w:tcPr>
            <w:tcW w:w="1015" w:type="dxa"/>
          </w:tcPr>
          <w:p w:rsidR="007B3512" w:rsidRDefault="00000000">
            <w:pPr>
              <w:rPr>
                <w:rStyle w:val="skip"/>
                <w:rFonts w:ascii="Tahoma" w:hAnsi="Tahoma" w:cs="Tahoma"/>
                <w:color w:val="999999"/>
                <w:shd w:val="clear" w:color="auto" w:fill="FFFFFF"/>
              </w:rPr>
            </w:pPr>
            <w:r>
              <w:t>100</w:t>
            </w:r>
          </w:p>
        </w:tc>
        <w:tc>
          <w:tcPr>
            <w:tcW w:w="909" w:type="dxa"/>
          </w:tcPr>
          <w:p w:rsidR="007B3512" w:rsidRDefault="007B3512">
            <w:pPr>
              <w:rPr>
                <w:rStyle w:val="skip"/>
                <w:rFonts w:ascii="Tahoma" w:hAnsi="Tahoma" w:cs="Tahoma"/>
                <w:color w:val="999999"/>
                <w:shd w:val="clear" w:color="auto" w:fill="FFFFFF"/>
              </w:rPr>
            </w:pPr>
          </w:p>
        </w:tc>
        <w:tc>
          <w:tcPr>
            <w:tcW w:w="966" w:type="dxa"/>
          </w:tcPr>
          <w:p w:rsidR="007B3512" w:rsidRDefault="007B3512">
            <w:pPr>
              <w:rPr>
                <w:rStyle w:val="skip"/>
                <w:rFonts w:ascii="Tahoma" w:hAnsi="Tahoma" w:cs="Tahoma"/>
                <w:color w:val="999999"/>
                <w:shd w:val="clear" w:color="auto" w:fill="FFFFFF"/>
              </w:rPr>
            </w:pPr>
          </w:p>
        </w:tc>
        <w:tc>
          <w:tcPr>
            <w:tcW w:w="979" w:type="dxa"/>
          </w:tcPr>
          <w:p w:rsidR="007B3512" w:rsidRDefault="00000000">
            <w:pPr>
              <w:rPr>
                <w:rStyle w:val="skip"/>
                <w:rFonts w:ascii="Tahoma" w:hAnsi="Tahoma" w:cs="Tahoma"/>
                <w:color w:val="999999"/>
                <w:shd w:val="clear" w:color="auto" w:fill="FFFFFF"/>
              </w:rPr>
            </w:pPr>
            <w:r>
              <w:t>YES</w:t>
            </w:r>
          </w:p>
        </w:tc>
        <w:tc>
          <w:tcPr>
            <w:tcW w:w="1071" w:type="dxa"/>
          </w:tcPr>
          <w:p w:rsidR="007B3512" w:rsidRDefault="00000000">
            <w:pPr>
              <w:rPr>
                <w:rStyle w:val="skip"/>
                <w:rFonts w:ascii="Tahoma" w:hAnsi="Tahoma" w:cs="Tahoma"/>
                <w:color w:val="999999"/>
                <w:shd w:val="clear" w:color="auto" w:fill="FFFFFF"/>
              </w:rPr>
            </w:pPr>
            <w:r>
              <w:t>实体类名称</w:t>
            </w:r>
          </w:p>
        </w:tc>
      </w:tr>
      <w:tr w:rsidR="007B3512">
        <w:tc>
          <w:tcPr>
            <w:tcW w:w="1913" w:type="dxa"/>
          </w:tcPr>
          <w:p w:rsidR="007B3512" w:rsidRDefault="00000000">
            <w:pPr>
              <w:rPr>
                <w:rStyle w:val="skip"/>
                <w:rFonts w:ascii="Tahoma" w:hAnsi="Tahoma" w:cs="Tahoma"/>
                <w:color w:val="999999"/>
                <w:shd w:val="clear" w:color="auto" w:fill="FFFFFF"/>
              </w:rPr>
            </w:pPr>
            <w:proofErr w:type="spellStart"/>
            <w:r>
              <w:t>tpl_category</w:t>
            </w:r>
            <w:proofErr w:type="spellEnd"/>
          </w:p>
        </w:tc>
        <w:tc>
          <w:tcPr>
            <w:tcW w:w="1443" w:type="dxa"/>
          </w:tcPr>
          <w:p w:rsidR="007B3512" w:rsidRDefault="00000000">
            <w:pPr>
              <w:rPr>
                <w:rStyle w:val="skip"/>
                <w:rFonts w:ascii="Tahoma" w:hAnsi="Tahoma" w:cs="Tahoma"/>
                <w:color w:val="999999"/>
                <w:shd w:val="clear" w:color="auto" w:fill="FFFFFF"/>
              </w:rPr>
            </w:pPr>
            <w:proofErr w:type="gramStart"/>
            <w:r>
              <w:t>varchar(</w:t>
            </w:r>
            <w:proofErr w:type="gramEnd"/>
            <w:r>
              <w:t>200)</w:t>
            </w:r>
          </w:p>
        </w:tc>
        <w:tc>
          <w:tcPr>
            <w:tcW w:w="1015" w:type="dxa"/>
          </w:tcPr>
          <w:p w:rsidR="007B3512" w:rsidRDefault="00000000">
            <w:pPr>
              <w:rPr>
                <w:rStyle w:val="skip"/>
                <w:rFonts w:ascii="Tahoma" w:hAnsi="Tahoma" w:cs="Tahoma"/>
                <w:color w:val="999999"/>
                <w:shd w:val="clear" w:color="auto" w:fill="FFFFFF"/>
              </w:rPr>
            </w:pPr>
            <w:r>
              <w:t>200</w:t>
            </w:r>
          </w:p>
        </w:tc>
        <w:tc>
          <w:tcPr>
            <w:tcW w:w="909" w:type="dxa"/>
          </w:tcPr>
          <w:p w:rsidR="007B3512" w:rsidRDefault="007B3512">
            <w:pPr>
              <w:rPr>
                <w:rStyle w:val="skip"/>
                <w:rFonts w:ascii="Tahoma" w:hAnsi="Tahoma" w:cs="Tahoma"/>
                <w:color w:val="999999"/>
                <w:shd w:val="clear" w:color="auto" w:fill="FFFFFF"/>
              </w:rPr>
            </w:pPr>
          </w:p>
        </w:tc>
        <w:tc>
          <w:tcPr>
            <w:tcW w:w="966" w:type="dxa"/>
          </w:tcPr>
          <w:p w:rsidR="007B3512" w:rsidRDefault="007B3512">
            <w:pPr>
              <w:rPr>
                <w:rStyle w:val="skip"/>
                <w:rFonts w:ascii="Tahoma" w:hAnsi="Tahoma" w:cs="Tahoma"/>
                <w:color w:val="999999"/>
                <w:shd w:val="clear" w:color="auto" w:fill="FFFFFF"/>
              </w:rPr>
            </w:pPr>
          </w:p>
        </w:tc>
        <w:tc>
          <w:tcPr>
            <w:tcW w:w="979" w:type="dxa"/>
          </w:tcPr>
          <w:p w:rsidR="007B3512" w:rsidRDefault="00000000">
            <w:pPr>
              <w:rPr>
                <w:rStyle w:val="skip"/>
                <w:rFonts w:ascii="Tahoma" w:hAnsi="Tahoma" w:cs="Tahoma"/>
                <w:color w:val="999999"/>
                <w:shd w:val="clear" w:color="auto" w:fill="FFFFFF"/>
              </w:rPr>
            </w:pPr>
            <w:r>
              <w:t>YES</w:t>
            </w:r>
          </w:p>
        </w:tc>
        <w:tc>
          <w:tcPr>
            <w:tcW w:w="1071" w:type="dxa"/>
          </w:tcPr>
          <w:p w:rsidR="007B3512" w:rsidRDefault="00000000">
            <w:pPr>
              <w:rPr>
                <w:rStyle w:val="skip"/>
                <w:rFonts w:ascii="Tahoma" w:hAnsi="Tahoma" w:cs="Tahoma"/>
                <w:color w:val="999999"/>
                <w:shd w:val="clear" w:color="auto" w:fill="FFFFFF"/>
              </w:rPr>
            </w:pPr>
            <w:r>
              <w:t>使用的模板（</w:t>
            </w:r>
            <w:r>
              <w:t>crud</w:t>
            </w:r>
            <w:r>
              <w:t>单</w:t>
            </w:r>
            <w:proofErr w:type="gramStart"/>
            <w:r>
              <w:t>表操作</w:t>
            </w:r>
            <w:proofErr w:type="gramEnd"/>
            <w:r>
              <w:t xml:space="preserve"> tree</w:t>
            </w:r>
            <w:proofErr w:type="gramStart"/>
            <w:r>
              <w:t>树表操作</w:t>
            </w:r>
            <w:proofErr w:type="gramEnd"/>
            <w:r>
              <w:t>）</w:t>
            </w:r>
          </w:p>
        </w:tc>
      </w:tr>
      <w:tr w:rsidR="007B3512">
        <w:tc>
          <w:tcPr>
            <w:tcW w:w="1913" w:type="dxa"/>
          </w:tcPr>
          <w:p w:rsidR="007B3512" w:rsidRDefault="00000000">
            <w:pPr>
              <w:rPr>
                <w:rStyle w:val="skip"/>
                <w:rFonts w:ascii="Tahoma" w:hAnsi="Tahoma" w:cs="Tahoma"/>
                <w:color w:val="999999"/>
                <w:shd w:val="clear" w:color="auto" w:fill="FFFFFF"/>
              </w:rPr>
            </w:pPr>
            <w:proofErr w:type="spellStart"/>
            <w:r>
              <w:t>package_name</w:t>
            </w:r>
            <w:proofErr w:type="spellEnd"/>
          </w:p>
        </w:tc>
        <w:tc>
          <w:tcPr>
            <w:tcW w:w="1443" w:type="dxa"/>
          </w:tcPr>
          <w:p w:rsidR="007B3512" w:rsidRDefault="00000000">
            <w:pPr>
              <w:rPr>
                <w:rStyle w:val="skip"/>
                <w:rFonts w:ascii="Tahoma" w:hAnsi="Tahoma" w:cs="Tahoma"/>
                <w:color w:val="999999"/>
                <w:shd w:val="clear" w:color="auto" w:fill="FFFFFF"/>
              </w:rPr>
            </w:pPr>
            <w:proofErr w:type="gramStart"/>
            <w:r>
              <w:t>varchar(</w:t>
            </w:r>
            <w:proofErr w:type="gramEnd"/>
            <w:r>
              <w:t>100)</w:t>
            </w:r>
          </w:p>
        </w:tc>
        <w:tc>
          <w:tcPr>
            <w:tcW w:w="1015" w:type="dxa"/>
          </w:tcPr>
          <w:p w:rsidR="007B3512" w:rsidRDefault="00000000">
            <w:pPr>
              <w:rPr>
                <w:rStyle w:val="skip"/>
                <w:rFonts w:ascii="Tahoma" w:hAnsi="Tahoma" w:cs="Tahoma"/>
                <w:color w:val="999999"/>
                <w:shd w:val="clear" w:color="auto" w:fill="FFFFFF"/>
              </w:rPr>
            </w:pPr>
            <w:r>
              <w:t>100</w:t>
            </w:r>
          </w:p>
        </w:tc>
        <w:tc>
          <w:tcPr>
            <w:tcW w:w="909" w:type="dxa"/>
          </w:tcPr>
          <w:p w:rsidR="007B3512" w:rsidRDefault="007B3512">
            <w:pPr>
              <w:rPr>
                <w:rStyle w:val="skip"/>
                <w:rFonts w:ascii="Tahoma" w:hAnsi="Tahoma" w:cs="Tahoma"/>
                <w:color w:val="999999"/>
                <w:shd w:val="clear" w:color="auto" w:fill="FFFFFF"/>
              </w:rPr>
            </w:pPr>
          </w:p>
        </w:tc>
        <w:tc>
          <w:tcPr>
            <w:tcW w:w="966" w:type="dxa"/>
          </w:tcPr>
          <w:p w:rsidR="007B3512" w:rsidRDefault="007B3512">
            <w:pPr>
              <w:rPr>
                <w:rStyle w:val="skip"/>
                <w:rFonts w:ascii="Tahoma" w:hAnsi="Tahoma" w:cs="Tahoma"/>
                <w:color w:val="999999"/>
                <w:shd w:val="clear" w:color="auto" w:fill="FFFFFF"/>
              </w:rPr>
            </w:pPr>
          </w:p>
        </w:tc>
        <w:tc>
          <w:tcPr>
            <w:tcW w:w="979" w:type="dxa"/>
          </w:tcPr>
          <w:p w:rsidR="007B3512" w:rsidRDefault="00000000">
            <w:pPr>
              <w:rPr>
                <w:rStyle w:val="skip"/>
                <w:rFonts w:ascii="Tahoma" w:hAnsi="Tahoma" w:cs="Tahoma"/>
                <w:color w:val="999999"/>
                <w:shd w:val="clear" w:color="auto" w:fill="FFFFFF"/>
              </w:rPr>
            </w:pPr>
            <w:r>
              <w:t>YES</w:t>
            </w:r>
          </w:p>
        </w:tc>
        <w:tc>
          <w:tcPr>
            <w:tcW w:w="1071" w:type="dxa"/>
          </w:tcPr>
          <w:p w:rsidR="007B3512" w:rsidRDefault="00000000">
            <w:pPr>
              <w:rPr>
                <w:rStyle w:val="skip"/>
                <w:rFonts w:ascii="Tahoma" w:hAnsi="Tahoma" w:cs="Tahoma"/>
                <w:color w:val="999999"/>
                <w:shd w:val="clear" w:color="auto" w:fill="FFFFFF"/>
              </w:rPr>
            </w:pPr>
            <w:r>
              <w:t>生成包路径</w:t>
            </w:r>
          </w:p>
        </w:tc>
      </w:tr>
      <w:tr w:rsidR="007B3512">
        <w:tc>
          <w:tcPr>
            <w:tcW w:w="1913" w:type="dxa"/>
          </w:tcPr>
          <w:p w:rsidR="007B3512" w:rsidRDefault="00000000">
            <w:pPr>
              <w:rPr>
                <w:rStyle w:val="skip"/>
                <w:rFonts w:ascii="Tahoma" w:hAnsi="Tahoma" w:cs="Tahoma"/>
                <w:color w:val="999999"/>
                <w:shd w:val="clear" w:color="auto" w:fill="FFFFFF"/>
              </w:rPr>
            </w:pPr>
            <w:proofErr w:type="spellStart"/>
            <w:r>
              <w:t>module_name</w:t>
            </w:r>
            <w:proofErr w:type="spellEnd"/>
          </w:p>
        </w:tc>
        <w:tc>
          <w:tcPr>
            <w:tcW w:w="1443" w:type="dxa"/>
          </w:tcPr>
          <w:p w:rsidR="007B3512" w:rsidRDefault="00000000">
            <w:pPr>
              <w:rPr>
                <w:rStyle w:val="skip"/>
                <w:rFonts w:ascii="Tahoma" w:hAnsi="Tahoma" w:cs="Tahoma"/>
                <w:color w:val="999999"/>
                <w:shd w:val="clear" w:color="auto" w:fill="FFFFFF"/>
              </w:rPr>
            </w:pPr>
            <w:proofErr w:type="gramStart"/>
            <w:r>
              <w:t>varchar(</w:t>
            </w:r>
            <w:proofErr w:type="gramEnd"/>
            <w:r>
              <w:t>30)</w:t>
            </w:r>
          </w:p>
        </w:tc>
        <w:tc>
          <w:tcPr>
            <w:tcW w:w="1015" w:type="dxa"/>
          </w:tcPr>
          <w:p w:rsidR="007B3512" w:rsidRDefault="00000000">
            <w:pPr>
              <w:rPr>
                <w:rStyle w:val="skip"/>
                <w:rFonts w:ascii="Tahoma" w:hAnsi="Tahoma" w:cs="Tahoma"/>
                <w:color w:val="999999"/>
                <w:shd w:val="clear" w:color="auto" w:fill="FFFFFF"/>
              </w:rPr>
            </w:pPr>
            <w:r>
              <w:t>30</w:t>
            </w:r>
          </w:p>
        </w:tc>
        <w:tc>
          <w:tcPr>
            <w:tcW w:w="909" w:type="dxa"/>
          </w:tcPr>
          <w:p w:rsidR="007B3512" w:rsidRDefault="007B3512">
            <w:pPr>
              <w:rPr>
                <w:rStyle w:val="skip"/>
                <w:rFonts w:ascii="Tahoma" w:hAnsi="Tahoma" w:cs="Tahoma"/>
                <w:color w:val="999999"/>
                <w:shd w:val="clear" w:color="auto" w:fill="FFFFFF"/>
              </w:rPr>
            </w:pPr>
          </w:p>
        </w:tc>
        <w:tc>
          <w:tcPr>
            <w:tcW w:w="966" w:type="dxa"/>
          </w:tcPr>
          <w:p w:rsidR="007B3512" w:rsidRDefault="007B3512">
            <w:pPr>
              <w:rPr>
                <w:rStyle w:val="skip"/>
                <w:rFonts w:ascii="Tahoma" w:hAnsi="Tahoma" w:cs="Tahoma"/>
                <w:color w:val="999999"/>
                <w:shd w:val="clear" w:color="auto" w:fill="FFFFFF"/>
              </w:rPr>
            </w:pPr>
          </w:p>
        </w:tc>
        <w:tc>
          <w:tcPr>
            <w:tcW w:w="979" w:type="dxa"/>
          </w:tcPr>
          <w:p w:rsidR="007B3512" w:rsidRDefault="00000000">
            <w:pPr>
              <w:rPr>
                <w:rStyle w:val="skip"/>
                <w:rFonts w:ascii="Tahoma" w:hAnsi="Tahoma" w:cs="Tahoma"/>
                <w:color w:val="999999"/>
                <w:shd w:val="clear" w:color="auto" w:fill="FFFFFF"/>
              </w:rPr>
            </w:pPr>
            <w:r>
              <w:t>YES</w:t>
            </w:r>
          </w:p>
        </w:tc>
        <w:tc>
          <w:tcPr>
            <w:tcW w:w="1071" w:type="dxa"/>
          </w:tcPr>
          <w:p w:rsidR="007B3512" w:rsidRDefault="00000000">
            <w:pPr>
              <w:rPr>
                <w:rStyle w:val="skip"/>
                <w:rFonts w:ascii="Tahoma" w:hAnsi="Tahoma" w:cs="Tahoma"/>
                <w:color w:val="999999"/>
                <w:shd w:val="clear" w:color="auto" w:fill="FFFFFF"/>
              </w:rPr>
            </w:pPr>
            <w:r>
              <w:t>生成模块名</w:t>
            </w:r>
          </w:p>
        </w:tc>
      </w:tr>
      <w:tr w:rsidR="007B3512">
        <w:tc>
          <w:tcPr>
            <w:tcW w:w="1913" w:type="dxa"/>
          </w:tcPr>
          <w:p w:rsidR="007B3512" w:rsidRDefault="00000000">
            <w:pPr>
              <w:rPr>
                <w:rStyle w:val="skip"/>
                <w:rFonts w:ascii="Tahoma" w:hAnsi="Tahoma" w:cs="Tahoma"/>
                <w:color w:val="999999"/>
                <w:shd w:val="clear" w:color="auto" w:fill="FFFFFF"/>
              </w:rPr>
            </w:pPr>
            <w:proofErr w:type="spellStart"/>
            <w:r>
              <w:t>business_name</w:t>
            </w:r>
            <w:proofErr w:type="spellEnd"/>
          </w:p>
        </w:tc>
        <w:tc>
          <w:tcPr>
            <w:tcW w:w="1443" w:type="dxa"/>
          </w:tcPr>
          <w:p w:rsidR="007B3512" w:rsidRDefault="00000000">
            <w:pPr>
              <w:rPr>
                <w:rStyle w:val="skip"/>
                <w:rFonts w:ascii="Tahoma" w:hAnsi="Tahoma" w:cs="Tahoma"/>
                <w:color w:val="999999"/>
                <w:shd w:val="clear" w:color="auto" w:fill="FFFFFF"/>
              </w:rPr>
            </w:pPr>
            <w:proofErr w:type="gramStart"/>
            <w:r>
              <w:t>varchar(</w:t>
            </w:r>
            <w:proofErr w:type="gramEnd"/>
            <w:r>
              <w:t>30)</w:t>
            </w:r>
          </w:p>
        </w:tc>
        <w:tc>
          <w:tcPr>
            <w:tcW w:w="1015" w:type="dxa"/>
          </w:tcPr>
          <w:p w:rsidR="007B3512" w:rsidRDefault="00000000">
            <w:pPr>
              <w:rPr>
                <w:rStyle w:val="skip"/>
                <w:rFonts w:ascii="Tahoma" w:hAnsi="Tahoma" w:cs="Tahoma"/>
                <w:color w:val="999999"/>
                <w:shd w:val="clear" w:color="auto" w:fill="FFFFFF"/>
              </w:rPr>
            </w:pPr>
            <w:r>
              <w:t>30</w:t>
            </w:r>
          </w:p>
        </w:tc>
        <w:tc>
          <w:tcPr>
            <w:tcW w:w="909" w:type="dxa"/>
          </w:tcPr>
          <w:p w:rsidR="007B3512" w:rsidRDefault="007B3512">
            <w:pPr>
              <w:rPr>
                <w:rStyle w:val="skip"/>
                <w:rFonts w:ascii="Tahoma" w:hAnsi="Tahoma" w:cs="Tahoma"/>
                <w:color w:val="999999"/>
                <w:shd w:val="clear" w:color="auto" w:fill="FFFFFF"/>
              </w:rPr>
            </w:pPr>
          </w:p>
        </w:tc>
        <w:tc>
          <w:tcPr>
            <w:tcW w:w="966" w:type="dxa"/>
          </w:tcPr>
          <w:p w:rsidR="007B3512" w:rsidRDefault="007B3512">
            <w:pPr>
              <w:rPr>
                <w:rStyle w:val="skip"/>
                <w:rFonts w:ascii="Tahoma" w:hAnsi="Tahoma" w:cs="Tahoma"/>
                <w:color w:val="999999"/>
                <w:shd w:val="clear" w:color="auto" w:fill="FFFFFF"/>
              </w:rPr>
            </w:pPr>
          </w:p>
        </w:tc>
        <w:tc>
          <w:tcPr>
            <w:tcW w:w="979" w:type="dxa"/>
          </w:tcPr>
          <w:p w:rsidR="007B3512" w:rsidRDefault="00000000">
            <w:pPr>
              <w:rPr>
                <w:rStyle w:val="skip"/>
                <w:rFonts w:ascii="Tahoma" w:hAnsi="Tahoma" w:cs="Tahoma"/>
                <w:color w:val="999999"/>
                <w:shd w:val="clear" w:color="auto" w:fill="FFFFFF"/>
              </w:rPr>
            </w:pPr>
            <w:r>
              <w:t>YES</w:t>
            </w:r>
          </w:p>
        </w:tc>
        <w:tc>
          <w:tcPr>
            <w:tcW w:w="1071" w:type="dxa"/>
          </w:tcPr>
          <w:p w:rsidR="007B3512" w:rsidRDefault="00000000">
            <w:pPr>
              <w:rPr>
                <w:rStyle w:val="skip"/>
                <w:rFonts w:ascii="Tahoma" w:hAnsi="Tahoma" w:cs="Tahoma"/>
                <w:color w:val="999999"/>
                <w:shd w:val="clear" w:color="auto" w:fill="FFFFFF"/>
              </w:rPr>
            </w:pPr>
            <w:r>
              <w:t>生成业务名</w:t>
            </w:r>
          </w:p>
        </w:tc>
      </w:tr>
      <w:tr w:rsidR="007B3512">
        <w:tc>
          <w:tcPr>
            <w:tcW w:w="1913" w:type="dxa"/>
          </w:tcPr>
          <w:p w:rsidR="007B3512" w:rsidRDefault="00000000">
            <w:pPr>
              <w:rPr>
                <w:rStyle w:val="skip"/>
                <w:rFonts w:ascii="Tahoma" w:hAnsi="Tahoma" w:cs="Tahoma"/>
                <w:color w:val="999999"/>
                <w:shd w:val="clear" w:color="auto" w:fill="FFFFFF"/>
              </w:rPr>
            </w:pPr>
            <w:proofErr w:type="spellStart"/>
            <w:r>
              <w:lastRenderedPageBreak/>
              <w:t>function_name</w:t>
            </w:r>
            <w:proofErr w:type="spellEnd"/>
          </w:p>
        </w:tc>
        <w:tc>
          <w:tcPr>
            <w:tcW w:w="1443" w:type="dxa"/>
          </w:tcPr>
          <w:p w:rsidR="007B3512" w:rsidRDefault="00000000">
            <w:pPr>
              <w:rPr>
                <w:rStyle w:val="skip"/>
                <w:rFonts w:ascii="Tahoma" w:hAnsi="Tahoma" w:cs="Tahoma"/>
                <w:color w:val="999999"/>
                <w:shd w:val="clear" w:color="auto" w:fill="FFFFFF"/>
              </w:rPr>
            </w:pPr>
            <w:proofErr w:type="gramStart"/>
            <w:r>
              <w:t>varchar(</w:t>
            </w:r>
            <w:proofErr w:type="gramEnd"/>
            <w:r>
              <w:t>50)</w:t>
            </w:r>
          </w:p>
        </w:tc>
        <w:tc>
          <w:tcPr>
            <w:tcW w:w="1015" w:type="dxa"/>
          </w:tcPr>
          <w:p w:rsidR="007B3512" w:rsidRDefault="00000000">
            <w:pPr>
              <w:rPr>
                <w:rStyle w:val="skip"/>
                <w:rFonts w:ascii="Tahoma" w:hAnsi="Tahoma" w:cs="Tahoma"/>
                <w:color w:val="999999"/>
                <w:shd w:val="clear" w:color="auto" w:fill="FFFFFF"/>
              </w:rPr>
            </w:pPr>
            <w:r>
              <w:t>50</w:t>
            </w:r>
          </w:p>
        </w:tc>
        <w:tc>
          <w:tcPr>
            <w:tcW w:w="909" w:type="dxa"/>
          </w:tcPr>
          <w:p w:rsidR="007B3512" w:rsidRDefault="007B3512">
            <w:pPr>
              <w:rPr>
                <w:rStyle w:val="skip"/>
                <w:rFonts w:ascii="Tahoma" w:hAnsi="Tahoma" w:cs="Tahoma"/>
                <w:color w:val="999999"/>
                <w:shd w:val="clear" w:color="auto" w:fill="FFFFFF"/>
              </w:rPr>
            </w:pPr>
          </w:p>
        </w:tc>
        <w:tc>
          <w:tcPr>
            <w:tcW w:w="966" w:type="dxa"/>
          </w:tcPr>
          <w:p w:rsidR="007B3512" w:rsidRDefault="007B3512">
            <w:pPr>
              <w:rPr>
                <w:rStyle w:val="skip"/>
                <w:rFonts w:ascii="Tahoma" w:hAnsi="Tahoma" w:cs="Tahoma"/>
                <w:color w:val="999999"/>
                <w:shd w:val="clear" w:color="auto" w:fill="FFFFFF"/>
              </w:rPr>
            </w:pPr>
          </w:p>
        </w:tc>
        <w:tc>
          <w:tcPr>
            <w:tcW w:w="979" w:type="dxa"/>
          </w:tcPr>
          <w:p w:rsidR="007B3512" w:rsidRDefault="00000000">
            <w:pPr>
              <w:rPr>
                <w:rStyle w:val="skip"/>
                <w:rFonts w:ascii="Tahoma" w:hAnsi="Tahoma" w:cs="Tahoma"/>
                <w:color w:val="999999"/>
                <w:shd w:val="clear" w:color="auto" w:fill="FFFFFF"/>
              </w:rPr>
            </w:pPr>
            <w:r>
              <w:t>YES</w:t>
            </w:r>
          </w:p>
        </w:tc>
        <w:tc>
          <w:tcPr>
            <w:tcW w:w="1071" w:type="dxa"/>
          </w:tcPr>
          <w:p w:rsidR="007B3512" w:rsidRDefault="00000000">
            <w:pPr>
              <w:rPr>
                <w:rStyle w:val="skip"/>
                <w:rFonts w:ascii="Tahoma" w:hAnsi="Tahoma" w:cs="Tahoma"/>
                <w:color w:val="999999"/>
                <w:shd w:val="clear" w:color="auto" w:fill="FFFFFF"/>
              </w:rPr>
            </w:pPr>
            <w:r>
              <w:t>生成功能名</w:t>
            </w:r>
          </w:p>
        </w:tc>
      </w:tr>
      <w:tr w:rsidR="007B3512">
        <w:tc>
          <w:tcPr>
            <w:tcW w:w="1913" w:type="dxa"/>
          </w:tcPr>
          <w:p w:rsidR="007B3512" w:rsidRDefault="00000000">
            <w:pPr>
              <w:rPr>
                <w:rStyle w:val="skip"/>
                <w:rFonts w:ascii="Tahoma" w:hAnsi="Tahoma" w:cs="Tahoma"/>
                <w:color w:val="999999"/>
                <w:shd w:val="clear" w:color="auto" w:fill="FFFFFF"/>
              </w:rPr>
            </w:pPr>
            <w:proofErr w:type="spellStart"/>
            <w:r>
              <w:t>function_author</w:t>
            </w:r>
            <w:proofErr w:type="spellEnd"/>
          </w:p>
        </w:tc>
        <w:tc>
          <w:tcPr>
            <w:tcW w:w="1443" w:type="dxa"/>
          </w:tcPr>
          <w:p w:rsidR="007B3512" w:rsidRDefault="00000000">
            <w:pPr>
              <w:rPr>
                <w:rStyle w:val="skip"/>
                <w:rFonts w:ascii="Tahoma" w:hAnsi="Tahoma" w:cs="Tahoma"/>
                <w:color w:val="999999"/>
                <w:shd w:val="clear" w:color="auto" w:fill="FFFFFF"/>
              </w:rPr>
            </w:pPr>
            <w:proofErr w:type="gramStart"/>
            <w:r>
              <w:t>varchar(</w:t>
            </w:r>
            <w:proofErr w:type="gramEnd"/>
            <w:r>
              <w:t>50)</w:t>
            </w:r>
          </w:p>
        </w:tc>
        <w:tc>
          <w:tcPr>
            <w:tcW w:w="1015" w:type="dxa"/>
          </w:tcPr>
          <w:p w:rsidR="007B3512" w:rsidRDefault="00000000">
            <w:pPr>
              <w:rPr>
                <w:rStyle w:val="skip"/>
                <w:rFonts w:ascii="Tahoma" w:hAnsi="Tahoma" w:cs="Tahoma"/>
                <w:color w:val="999999"/>
                <w:shd w:val="clear" w:color="auto" w:fill="FFFFFF"/>
              </w:rPr>
            </w:pPr>
            <w:r>
              <w:t>50</w:t>
            </w:r>
          </w:p>
        </w:tc>
        <w:tc>
          <w:tcPr>
            <w:tcW w:w="909" w:type="dxa"/>
          </w:tcPr>
          <w:p w:rsidR="007B3512" w:rsidRDefault="007B3512">
            <w:pPr>
              <w:rPr>
                <w:rStyle w:val="skip"/>
                <w:rFonts w:ascii="Tahoma" w:hAnsi="Tahoma" w:cs="Tahoma"/>
                <w:color w:val="999999"/>
                <w:shd w:val="clear" w:color="auto" w:fill="FFFFFF"/>
              </w:rPr>
            </w:pPr>
          </w:p>
        </w:tc>
        <w:tc>
          <w:tcPr>
            <w:tcW w:w="966" w:type="dxa"/>
          </w:tcPr>
          <w:p w:rsidR="007B3512" w:rsidRDefault="007B3512">
            <w:pPr>
              <w:rPr>
                <w:rStyle w:val="skip"/>
                <w:rFonts w:ascii="Tahoma" w:hAnsi="Tahoma" w:cs="Tahoma"/>
                <w:color w:val="999999"/>
                <w:shd w:val="clear" w:color="auto" w:fill="FFFFFF"/>
              </w:rPr>
            </w:pPr>
          </w:p>
        </w:tc>
        <w:tc>
          <w:tcPr>
            <w:tcW w:w="979" w:type="dxa"/>
          </w:tcPr>
          <w:p w:rsidR="007B3512" w:rsidRDefault="00000000">
            <w:pPr>
              <w:rPr>
                <w:rStyle w:val="skip"/>
                <w:rFonts w:ascii="Tahoma" w:hAnsi="Tahoma" w:cs="Tahoma"/>
                <w:color w:val="999999"/>
                <w:shd w:val="clear" w:color="auto" w:fill="FFFFFF"/>
              </w:rPr>
            </w:pPr>
            <w:r>
              <w:t>YES</w:t>
            </w:r>
          </w:p>
        </w:tc>
        <w:tc>
          <w:tcPr>
            <w:tcW w:w="1071" w:type="dxa"/>
          </w:tcPr>
          <w:p w:rsidR="007B3512" w:rsidRDefault="00000000">
            <w:pPr>
              <w:rPr>
                <w:rStyle w:val="skip"/>
                <w:rFonts w:ascii="Tahoma" w:hAnsi="Tahoma" w:cs="Tahoma"/>
                <w:color w:val="999999"/>
                <w:shd w:val="clear" w:color="auto" w:fill="FFFFFF"/>
              </w:rPr>
            </w:pPr>
            <w:r>
              <w:t>生成功能作者</w:t>
            </w:r>
          </w:p>
        </w:tc>
      </w:tr>
      <w:tr w:rsidR="007B3512">
        <w:tc>
          <w:tcPr>
            <w:tcW w:w="1913" w:type="dxa"/>
          </w:tcPr>
          <w:p w:rsidR="007B3512" w:rsidRDefault="00000000">
            <w:pPr>
              <w:rPr>
                <w:rStyle w:val="skip"/>
                <w:rFonts w:ascii="Tahoma" w:hAnsi="Tahoma" w:cs="Tahoma"/>
                <w:color w:val="999999"/>
                <w:shd w:val="clear" w:color="auto" w:fill="FFFFFF"/>
              </w:rPr>
            </w:pPr>
            <w:proofErr w:type="spellStart"/>
            <w:r>
              <w:t>gen_type</w:t>
            </w:r>
            <w:proofErr w:type="spellEnd"/>
          </w:p>
        </w:tc>
        <w:tc>
          <w:tcPr>
            <w:tcW w:w="1443"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015" w:type="dxa"/>
          </w:tcPr>
          <w:p w:rsidR="007B3512" w:rsidRDefault="00000000">
            <w:pPr>
              <w:rPr>
                <w:rStyle w:val="skip"/>
                <w:rFonts w:ascii="Tahoma" w:hAnsi="Tahoma" w:cs="Tahoma"/>
                <w:color w:val="999999"/>
                <w:shd w:val="clear" w:color="auto" w:fill="FFFFFF"/>
              </w:rPr>
            </w:pPr>
            <w:r>
              <w:t>1</w:t>
            </w:r>
          </w:p>
        </w:tc>
        <w:tc>
          <w:tcPr>
            <w:tcW w:w="909" w:type="dxa"/>
          </w:tcPr>
          <w:p w:rsidR="007B3512" w:rsidRDefault="007B3512">
            <w:pPr>
              <w:rPr>
                <w:rStyle w:val="skip"/>
                <w:rFonts w:ascii="Tahoma" w:hAnsi="Tahoma" w:cs="Tahoma"/>
                <w:color w:val="999999"/>
                <w:shd w:val="clear" w:color="auto" w:fill="FFFFFF"/>
              </w:rPr>
            </w:pPr>
          </w:p>
        </w:tc>
        <w:tc>
          <w:tcPr>
            <w:tcW w:w="966" w:type="dxa"/>
          </w:tcPr>
          <w:p w:rsidR="007B3512" w:rsidRDefault="007B3512">
            <w:pPr>
              <w:rPr>
                <w:rStyle w:val="skip"/>
                <w:rFonts w:ascii="Tahoma" w:hAnsi="Tahoma" w:cs="Tahoma"/>
                <w:color w:val="999999"/>
                <w:shd w:val="clear" w:color="auto" w:fill="FFFFFF"/>
              </w:rPr>
            </w:pPr>
          </w:p>
        </w:tc>
        <w:tc>
          <w:tcPr>
            <w:tcW w:w="979" w:type="dxa"/>
          </w:tcPr>
          <w:p w:rsidR="007B3512" w:rsidRDefault="00000000">
            <w:pPr>
              <w:rPr>
                <w:rStyle w:val="skip"/>
                <w:rFonts w:ascii="Tahoma" w:hAnsi="Tahoma" w:cs="Tahoma"/>
                <w:color w:val="999999"/>
                <w:shd w:val="clear" w:color="auto" w:fill="FFFFFF"/>
              </w:rPr>
            </w:pPr>
            <w:r>
              <w:t>YES</w:t>
            </w:r>
          </w:p>
        </w:tc>
        <w:tc>
          <w:tcPr>
            <w:tcW w:w="1071" w:type="dxa"/>
          </w:tcPr>
          <w:p w:rsidR="007B3512" w:rsidRDefault="00000000">
            <w:pPr>
              <w:rPr>
                <w:rStyle w:val="skip"/>
                <w:rFonts w:ascii="Tahoma" w:hAnsi="Tahoma" w:cs="Tahoma"/>
                <w:color w:val="999999"/>
                <w:shd w:val="clear" w:color="auto" w:fill="FFFFFF"/>
              </w:rPr>
            </w:pPr>
            <w:r>
              <w:t>生成代码方式（</w:t>
            </w:r>
            <w:r>
              <w:t>0zip</w:t>
            </w:r>
            <w:r>
              <w:t>压缩包</w:t>
            </w:r>
            <w:r>
              <w:t xml:space="preserve"> 1</w:t>
            </w:r>
            <w:r>
              <w:t>自定义路径）</w:t>
            </w:r>
          </w:p>
        </w:tc>
      </w:tr>
      <w:tr w:rsidR="007B3512">
        <w:tc>
          <w:tcPr>
            <w:tcW w:w="1913" w:type="dxa"/>
          </w:tcPr>
          <w:p w:rsidR="007B3512" w:rsidRDefault="00000000">
            <w:pPr>
              <w:rPr>
                <w:rStyle w:val="skip"/>
                <w:rFonts w:ascii="Tahoma" w:hAnsi="Tahoma" w:cs="Tahoma"/>
                <w:color w:val="999999"/>
                <w:shd w:val="clear" w:color="auto" w:fill="FFFFFF"/>
              </w:rPr>
            </w:pPr>
            <w:proofErr w:type="spellStart"/>
            <w:r>
              <w:t>gen_path</w:t>
            </w:r>
            <w:proofErr w:type="spellEnd"/>
          </w:p>
        </w:tc>
        <w:tc>
          <w:tcPr>
            <w:tcW w:w="1443" w:type="dxa"/>
          </w:tcPr>
          <w:p w:rsidR="007B3512" w:rsidRDefault="00000000">
            <w:pPr>
              <w:rPr>
                <w:rStyle w:val="skip"/>
                <w:rFonts w:ascii="Tahoma" w:hAnsi="Tahoma" w:cs="Tahoma"/>
                <w:color w:val="999999"/>
                <w:shd w:val="clear" w:color="auto" w:fill="FFFFFF"/>
              </w:rPr>
            </w:pPr>
            <w:proofErr w:type="gramStart"/>
            <w:r>
              <w:t>varchar(</w:t>
            </w:r>
            <w:proofErr w:type="gramEnd"/>
            <w:r>
              <w:t>200)</w:t>
            </w:r>
          </w:p>
        </w:tc>
        <w:tc>
          <w:tcPr>
            <w:tcW w:w="1015" w:type="dxa"/>
          </w:tcPr>
          <w:p w:rsidR="007B3512" w:rsidRDefault="00000000">
            <w:pPr>
              <w:rPr>
                <w:rStyle w:val="skip"/>
                <w:rFonts w:ascii="Tahoma" w:hAnsi="Tahoma" w:cs="Tahoma"/>
                <w:color w:val="999999"/>
                <w:shd w:val="clear" w:color="auto" w:fill="FFFFFF"/>
              </w:rPr>
            </w:pPr>
            <w:r>
              <w:t>200</w:t>
            </w:r>
          </w:p>
        </w:tc>
        <w:tc>
          <w:tcPr>
            <w:tcW w:w="909" w:type="dxa"/>
          </w:tcPr>
          <w:p w:rsidR="007B3512" w:rsidRDefault="007B3512">
            <w:pPr>
              <w:rPr>
                <w:rStyle w:val="skip"/>
                <w:rFonts w:ascii="Tahoma" w:hAnsi="Tahoma" w:cs="Tahoma"/>
                <w:color w:val="999999"/>
                <w:shd w:val="clear" w:color="auto" w:fill="FFFFFF"/>
              </w:rPr>
            </w:pPr>
          </w:p>
        </w:tc>
        <w:tc>
          <w:tcPr>
            <w:tcW w:w="966" w:type="dxa"/>
          </w:tcPr>
          <w:p w:rsidR="007B3512" w:rsidRDefault="007B3512">
            <w:pPr>
              <w:rPr>
                <w:rStyle w:val="skip"/>
                <w:rFonts w:ascii="Tahoma" w:hAnsi="Tahoma" w:cs="Tahoma"/>
                <w:color w:val="999999"/>
                <w:shd w:val="clear" w:color="auto" w:fill="FFFFFF"/>
              </w:rPr>
            </w:pPr>
          </w:p>
        </w:tc>
        <w:tc>
          <w:tcPr>
            <w:tcW w:w="979" w:type="dxa"/>
          </w:tcPr>
          <w:p w:rsidR="007B3512" w:rsidRDefault="00000000">
            <w:pPr>
              <w:rPr>
                <w:rStyle w:val="skip"/>
                <w:rFonts w:ascii="Tahoma" w:hAnsi="Tahoma" w:cs="Tahoma"/>
                <w:color w:val="999999"/>
                <w:shd w:val="clear" w:color="auto" w:fill="FFFFFF"/>
              </w:rPr>
            </w:pPr>
            <w:r>
              <w:t>YES</w:t>
            </w:r>
          </w:p>
        </w:tc>
        <w:tc>
          <w:tcPr>
            <w:tcW w:w="1071" w:type="dxa"/>
          </w:tcPr>
          <w:p w:rsidR="007B3512" w:rsidRDefault="00000000">
            <w:pPr>
              <w:rPr>
                <w:rStyle w:val="skip"/>
                <w:rFonts w:ascii="Tahoma" w:hAnsi="Tahoma" w:cs="Tahoma"/>
                <w:color w:val="999999"/>
                <w:shd w:val="clear" w:color="auto" w:fill="FFFFFF"/>
              </w:rPr>
            </w:pPr>
            <w:r>
              <w:t>生成路径（不填默认项目路径）</w:t>
            </w:r>
          </w:p>
        </w:tc>
      </w:tr>
      <w:tr w:rsidR="007B3512">
        <w:tc>
          <w:tcPr>
            <w:tcW w:w="1913" w:type="dxa"/>
          </w:tcPr>
          <w:p w:rsidR="007B3512" w:rsidRDefault="00000000">
            <w:pPr>
              <w:rPr>
                <w:rStyle w:val="skip"/>
                <w:rFonts w:ascii="Tahoma" w:hAnsi="Tahoma" w:cs="Tahoma"/>
                <w:color w:val="999999"/>
                <w:shd w:val="clear" w:color="auto" w:fill="FFFFFF"/>
              </w:rPr>
            </w:pPr>
            <w:r>
              <w:t>options</w:t>
            </w:r>
          </w:p>
        </w:tc>
        <w:tc>
          <w:tcPr>
            <w:tcW w:w="1443" w:type="dxa"/>
          </w:tcPr>
          <w:p w:rsidR="007B3512" w:rsidRDefault="00000000">
            <w:pPr>
              <w:rPr>
                <w:rStyle w:val="skip"/>
                <w:rFonts w:ascii="Tahoma" w:hAnsi="Tahoma" w:cs="Tahoma"/>
                <w:color w:val="999999"/>
                <w:shd w:val="clear" w:color="auto" w:fill="FFFFFF"/>
              </w:rPr>
            </w:pPr>
            <w:proofErr w:type="gramStart"/>
            <w:r>
              <w:t>varchar(</w:t>
            </w:r>
            <w:proofErr w:type="gramEnd"/>
            <w:r>
              <w:t>1000)</w:t>
            </w:r>
          </w:p>
        </w:tc>
        <w:tc>
          <w:tcPr>
            <w:tcW w:w="1015" w:type="dxa"/>
          </w:tcPr>
          <w:p w:rsidR="007B3512" w:rsidRDefault="00000000">
            <w:pPr>
              <w:rPr>
                <w:rStyle w:val="skip"/>
                <w:rFonts w:ascii="Tahoma" w:hAnsi="Tahoma" w:cs="Tahoma"/>
                <w:color w:val="999999"/>
                <w:shd w:val="clear" w:color="auto" w:fill="FFFFFF"/>
              </w:rPr>
            </w:pPr>
            <w:r>
              <w:t>1000</w:t>
            </w:r>
          </w:p>
        </w:tc>
        <w:tc>
          <w:tcPr>
            <w:tcW w:w="909" w:type="dxa"/>
          </w:tcPr>
          <w:p w:rsidR="007B3512" w:rsidRDefault="007B3512">
            <w:pPr>
              <w:rPr>
                <w:rStyle w:val="skip"/>
                <w:rFonts w:ascii="Tahoma" w:hAnsi="Tahoma" w:cs="Tahoma"/>
                <w:color w:val="999999"/>
                <w:shd w:val="clear" w:color="auto" w:fill="FFFFFF"/>
              </w:rPr>
            </w:pPr>
          </w:p>
        </w:tc>
        <w:tc>
          <w:tcPr>
            <w:tcW w:w="966" w:type="dxa"/>
          </w:tcPr>
          <w:p w:rsidR="007B3512" w:rsidRDefault="007B3512">
            <w:pPr>
              <w:rPr>
                <w:rStyle w:val="skip"/>
                <w:rFonts w:ascii="Tahoma" w:hAnsi="Tahoma" w:cs="Tahoma"/>
                <w:color w:val="999999"/>
                <w:shd w:val="clear" w:color="auto" w:fill="FFFFFF"/>
              </w:rPr>
            </w:pPr>
          </w:p>
        </w:tc>
        <w:tc>
          <w:tcPr>
            <w:tcW w:w="979" w:type="dxa"/>
          </w:tcPr>
          <w:p w:rsidR="007B3512" w:rsidRDefault="00000000">
            <w:pPr>
              <w:rPr>
                <w:rStyle w:val="skip"/>
                <w:rFonts w:ascii="Tahoma" w:hAnsi="Tahoma" w:cs="Tahoma"/>
                <w:color w:val="999999"/>
                <w:shd w:val="clear" w:color="auto" w:fill="FFFFFF"/>
              </w:rPr>
            </w:pPr>
            <w:r>
              <w:t>YES</w:t>
            </w:r>
          </w:p>
        </w:tc>
        <w:tc>
          <w:tcPr>
            <w:tcW w:w="1071" w:type="dxa"/>
          </w:tcPr>
          <w:p w:rsidR="007B3512" w:rsidRDefault="00000000">
            <w:pPr>
              <w:rPr>
                <w:rStyle w:val="skip"/>
                <w:rFonts w:ascii="Tahoma" w:hAnsi="Tahoma" w:cs="Tahoma"/>
                <w:color w:val="999999"/>
                <w:shd w:val="clear" w:color="auto" w:fill="FFFFFF"/>
              </w:rPr>
            </w:pPr>
            <w:r>
              <w:t>其它生成选项</w:t>
            </w:r>
          </w:p>
        </w:tc>
      </w:tr>
      <w:tr w:rsidR="007B3512">
        <w:tc>
          <w:tcPr>
            <w:tcW w:w="1913" w:type="dxa"/>
          </w:tcPr>
          <w:p w:rsidR="007B3512" w:rsidRDefault="00000000">
            <w:pPr>
              <w:rPr>
                <w:rStyle w:val="skip"/>
                <w:rFonts w:ascii="Tahoma" w:hAnsi="Tahoma" w:cs="Tahoma"/>
                <w:color w:val="999999"/>
                <w:shd w:val="clear" w:color="auto" w:fill="FFFFFF"/>
              </w:rPr>
            </w:pPr>
            <w:proofErr w:type="spellStart"/>
            <w:r>
              <w:t>create_by</w:t>
            </w:r>
            <w:proofErr w:type="spellEnd"/>
          </w:p>
        </w:tc>
        <w:tc>
          <w:tcPr>
            <w:tcW w:w="1443"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015" w:type="dxa"/>
          </w:tcPr>
          <w:p w:rsidR="007B3512" w:rsidRDefault="00000000">
            <w:pPr>
              <w:rPr>
                <w:rStyle w:val="skip"/>
                <w:rFonts w:ascii="Tahoma" w:hAnsi="Tahoma" w:cs="Tahoma"/>
                <w:color w:val="999999"/>
                <w:shd w:val="clear" w:color="auto" w:fill="FFFFFF"/>
              </w:rPr>
            </w:pPr>
            <w:r>
              <w:t>64</w:t>
            </w:r>
          </w:p>
        </w:tc>
        <w:tc>
          <w:tcPr>
            <w:tcW w:w="909" w:type="dxa"/>
          </w:tcPr>
          <w:p w:rsidR="007B3512" w:rsidRDefault="007B3512">
            <w:pPr>
              <w:rPr>
                <w:rStyle w:val="skip"/>
                <w:rFonts w:ascii="Tahoma" w:hAnsi="Tahoma" w:cs="Tahoma"/>
                <w:color w:val="999999"/>
                <w:shd w:val="clear" w:color="auto" w:fill="FFFFFF"/>
              </w:rPr>
            </w:pPr>
          </w:p>
        </w:tc>
        <w:tc>
          <w:tcPr>
            <w:tcW w:w="966" w:type="dxa"/>
          </w:tcPr>
          <w:p w:rsidR="007B3512" w:rsidRDefault="007B3512">
            <w:pPr>
              <w:rPr>
                <w:rStyle w:val="skip"/>
                <w:rFonts w:ascii="Tahoma" w:hAnsi="Tahoma" w:cs="Tahoma"/>
                <w:color w:val="999999"/>
                <w:shd w:val="clear" w:color="auto" w:fill="FFFFFF"/>
              </w:rPr>
            </w:pPr>
          </w:p>
        </w:tc>
        <w:tc>
          <w:tcPr>
            <w:tcW w:w="979" w:type="dxa"/>
          </w:tcPr>
          <w:p w:rsidR="007B3512" w:rsidRDefault="00000000">
            <w:pPr>
              <w:rPr>
                <w:rStyle w:val="skip"/>
                <w:rFonts w:ascii="Tahoma" w:hAnsi="Tahoma" w:cs="Tahoma"/>
                <w:color w:val="999999"/>
                <w:shd w:val="clear" w:color="auto" w:fill="FFFFFF"/>
              </w:rPr>
            </w:pPr>
            <w:r>
              <w:t>YES</w:t>
            </w:r>
          </w:p>
        </w:tc>
        <w:tc>
          <w:tcPr>
            <w:tcW w:w="1071" w:type="dxa"/>
          </w:tcPr>
          <w:p w:rsidR="007B3512" w:rsidRDefault="00000000">
            <w:pPr>
              <w:rPr>
                <w:rStyle w:val="skip"/>
                <w:rFonts w:ascii="Tahoma" w:hAnsi="Tahoma" w:cs="Tahoma"/>
                <w:color w:val="999999"/>
                <w:shd w:val="clear" w:color="auto" w:fill="FFFFFF"/>
              </w:rPr>
            </w:pPr>
            <w:r>
              <w:t>创建者</w:t>
            </w:r>
          </w:p>
        </w:tc>
      </w:tr>
      <w:tr w:rsidR="007B3512">
        <w:tc>
          <w:tcPr>
            <w:tcW w:w="1913" w:type="dxa"/>
          </w:tcPr>
          <w:p w:rsidR="007B3512" w:rsidRDefault="00000000">
            <w:pPr>
              <w:rPr>
                <w:rStyle w:val="skip"/>
                <w:rFonts w:ascii="Tahoma" w:hAnsi="Tahoma" w:cs="Tahoma"/>
                <w:color w:val="999999"/>
                <w:shd w:val="clear" w:color="auto" w:fill="FFFFFF"/>
              </w:rPr>
            </w:pPr>
            <w:proofErr w:type="spellStart"/>
            <w:r>
              <w:t>create_time</w:t>
            </w:r>
            <w:proofErr w:type="spellEnd"/>
          </w:p>
        </w:tc>
        <w:tc>
          <w:tcPr>
            <w:tcW w:w="1443" w:type="dxa"/>
          </w:tcPr>
          <w:p w:rsidR="007B3512" w:rsidRDefault="00000000">
            <w:pPr>
              <w:rPr>
                <w:rStyle w:val="skip"/>
                <w:rFonts w:ascii="Tahoma" w:hAnsi="Tahoma" w:cs="Tahoma"/>
                <w:color w:val="999999"/>
                <w:shd w:val="clear" w:color="auto" w:fill="FFFFFF"/>
              </w:rPr>
            </w:pPr>
            <w:r>
              <w:t>datetime</w:t>
            </w:r>
          </w:p>
        </w:tc>
        <w:tc>
          <w:tcPr>
            <w:tcW w:w="1015" w:type="dxa"/>
          </w:tcPr>
          <w:p w:rsidR="007B3512" w:rsidRDefault="007B3512">
            <w:pPr>
              <w:rPr>
                <w:rStyle w:val="skip"/>
                <w:rFonts w:ascii="Tahoma" w:hAnsi="Tahoma" w:cs="Tahoma"/>
                <w:color w:val="999999"/>
                <w:shd w:val="clear" w:color="auto" w:fill="FFFFFF"/>
              </w:rPr>
            </w:pPr>
          </w:p>
        </w:tc>
        <w:tc>
          <w:tcPr>
            <w:tcW w:w="909" w:type="dxa"/>
          </w:tcPr>
          <w:p w:rsidR="007B3512" w:rsidRDefault="007B3512">
            <w:pPr>
              <w:rPr>
                <w:rStyle w:val="skip"/>
                <w:rFonts w:ascii="Tahoma" w:hAnsi="Tahoma" w:cs="Tahoma"/>
                <w:color w:val="999999"/>
                <w:shd w:val="clear" w:color="auto" w:fill="FFFFFF"/>
              </w:rPr>
            </w:pPr>
          </w:p>
        </w:tc>
        <w:tc>
          <w:tcPr>
            <w:tcW w:w="966" w:type="dxa"/>
          </w:tcPr>
          <w:p w:rsidR="007B3512" w:rsidRDefault="007B3512">
            <w:pPr>
              <w:rPr>
                <w:rStyle w:val="skip"/>
                <w:rFonts w:ascii="Tahoma" w:hAnsi="Tahoma" w:cs="Tahoma"/>
                <w:color w:val="999999"/>
                <w:shd w:val="clear" w:color="auto" w:fill="FFFFFF"/>
              </w:rPr>
            </w:pPr>
          </w:p>
        </w:tc>
        <w:tc>
          <w:tcPr>
            <w:tcW w:w="979" w:type="dxa"/>
          </w:tcPr>
          <w:p w:rsidR="007B3512" w:rsidRDefault="00000000">
            <w:pPr>
              <w:rPr>
                <w:rStyle w:val="skip"/>
                <w:rFonts w:ascii="Tahoma" w:hAnsi="Tahoma" w:cs="Tahoma"/>
                <w:color w:val="999999"/>
                <w:shd w:val="clear" w:color="auto" w:fill="FFFFFF"/>
              </w:rPr>
            </w:pPr>
            <w:r>
              <w:t>YES</w:t>
            </w:r>
          </w:p>
        </w:tc>
        <w:tc>
          <w:tcPr>
            <w:tcW w:w="1071" w:type="dxa"/>
          </w:tcPr>
          <w:p w:rsidR="007B3512" w:rsidRDefault="00000000">
            <w:pPr>
              <w:rPr>
                <w:rStyle w:val="skip"/>
                <w:rFonts w:ascii="Tahoma" w:hAnsi="Tahoma" w:cs="Tahoma"/>
                <w:color w:val="999999"/>
                <w:shd w:val="clear" w:color="auto" w:fill="FFFFFF"/>
              </w:rPr>
            </w:pPr>
            <w:r>
              <w:t>创建时间</w:t>
            </w:r>
          </w:p>
        </w:tc>
      </w:tr>
      <w:tr w:rsidR="007B3512">
        <w:tc>
          <w:tcPr>
            <w:tcW w:w="1913" w:type="dxa"/>
          </w:tcPr>
          <w:p w:rsidR="007B3512" w:rsidRDefault="00000000">
            <w:pPr>
              <w:rPr>
                <w:rStyle w:val="skip"/>
                <w:rFonts w:ascii="Tahoma" w:hAnsi="Tahoma" w:cs="Tahoma"/>
                <w:color w:val="999999"/>
                <w:shd w:val="clear" w:color="auto" w:fill="FFFFFF"/>
              </w:rPr>
            </w:pPr>
            <w:proofErr w:type="spellStart"/>
            <w:r>
              <w:t>update_by</w:t>
            </w:r>
            <w:proofErr w:type="spellEnd"/>
          </w:p>
        </w:tc>
        <w:tc>
          <w:tcPr>
            <w:tcW w:w="1443"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015" w:type="dxa"/>
          </w:tcPr>
          <w:p w:rsidR="007B3512" w:rsidRDefault="00000000">
            <w:pPr>
              <w:rPr>
                <w:rStyle w:val="skip"/>
                <w:rFonts w:ascii="Tahoma" w:hAnsi="Tahoma" w:cs="Tahoma"/>
                <w:color w:val="999999"/>
                <w:shd w:val="clear" w:color="auto" w:fill="FFFFFF"/>
              </w:rPr>
            </w:pPr>
            <w:r>
              <w:t>64</w:t>
            </w:r>
          </w:p>
        </w:tc>
        <w:tc>
          <w:tcPr>
            <w:tcW w:w="909" w:type="dxa"/>
          </w:tcPr>
          <w:p w:rsidR="007B3512" w:rsidRDefault="007B3512">
            <w:pPr>
              <w:rPr>
                <w:rStyle w:val="skip"/>
                <w:rFonts w:ascii="Tahoma" w:hAnsi="Tahoma" w:cs="Tahoma"/>
                <w:color w:val="999999"/>
                <w:shd w:val="clear" w:color="auto" w:fill="FFFFFF"/>
              </w:rPr>
            </w:pPr>
          </w:p>
        </w:tc>
        <w:tc>
          <w:tcPr>
            <w:tcW w:w="966" w:type="dxa"/>
          </w:tcPr>
          <w:p w:rsidR="007B3512" w:rsidRDefault="007B3512">
            <w:pPr>
              <w:rPr>
                <w:rStyle w:val="skip"/>
                <w:rFonts w:ascii="Tahoma" w:hAnsi="Tahoma" w:cs="Tahoma"/>
                <w:color w:val="999999"/>
                <w:shd w:val="clear" w:color="auto" w:fill="FFFFFF"/>
              </w:rPr>
            </w:pPr>
          </w:p>
        </w:tc>
        <w:tc>
          <w:tcPr>
            <w:tcW w:w="979" w:type="dxa"/>
          </w:tcPr>
          <w:p w:rsidR="007B3512" w:rsidRDefault="00000000">
            <w:pPr>
              <w:rPr>
                <w:rStyle w:val="skip"/>
                <w:rFonts w:ascii="Tahoma" w:hAnsi="Tahoma" w:cs="Tahoma"/>
                <w:color w:val="999999"/>
                <w:shd w:val="clear" w:color="auto" w:fill="FFFFFF"/>
              </w:rPr>
            </w:pPr>
            <w:r>
              <w:t>YES</w:t>
            </w:r>
          </w:p>
        </w:tc>
        <w:tc>
          <w:tcPr>
            <w:tcW w:w="1071" w:type="dxa"/>
          </w:tcPr>
          <w:p w:rsidR="007B3512" w:rsidRDefault="00000000">
            <w:pPr>
              <w:rPr>
                <w:rStyle w:val="skip"/>
                <w:rFonts w:ascii="Tahoma" w:hAnsi="Tahoma" w:cs="Tahoma"/>
                <w:color w:val="999999"/>
                <w:shd w:val="clear" w:color="auto" w:fill="FFFFFF"/>
              </w:rPr>
            </w:pPr>
            <w:r>
              <w:t>更新者</w:t>
            </w:r>
          </w:p>
        </w:tc>
      </w:tr>
      <w:tr w:rsidR="007B3512">
        <w:tc>
          <w:tcPr>
            <w:tcW w:w="1913" w:type="dxa"/>
          </w:tcPr>
          <w:p w:rsidR="007B3512" w:rsidRDefault="00000000">
            <w:pPr>
              <w:rPr>
                <w:rStyle w:val="skip"/>
                <w:rFonts w:ascii="Tahoma" w:hAnsi="Tahoma" w:cs="Tahoma"/>
                <w:color w:val="999999"/>
                <w:shd w:val="clear" w:color="auto" w:fill="FFFFFF"/>
              </w:rPr>
            </w:pPr>
            <w:proofErr w:type="spellStart"/>
            <w:r>
              <w:t>update_time</w:t>
            </w:r>
            <w:proofErr w:type="spellEnd"/>
          </w:p>
        </w:tc>
        <w:tc>
          <w:tcPr>
            <w:tcW w:w="1443" w:type="dxa"/>
          </w:tcPr>
          <w:p w:rsidR="007B3512" w:rsidRDefault="00000000">
            <w:pPr>
              <w:rPr>
                <w:rStyle w:val="skip"/>
                <w:rFonts w:ascii="Tahoma" w:hAnsi="Tahoma" w:cs="Tahoma"/>
                <w:color w:val="999999"/>
                <w:shd w:val="clear" w:color="auto" w:fill="FFFFFF"/>
              </w:rPr>
            </w:pPr>
            <w:r>
              <w:t>datetime</w:t>
            </w:r>
          </w:p>
        </w:tc>
        <w:tc>
          <w:tcPr>
            <w:tcW w:w="1015" w:type="dxa"/>
          </w:tcPr>
          <w:p w:rsidR="007B3512" w:rsidRDefault="007B3512">
            <w:pPr>
              <w:rPr>
                <w:rStyle w:val="skip"/>
                <w:rFonts w:ascii="Tahoma" w:hAnsi="Tahoma" w:cs="Tahoma"/>
                <w:color w:val="999999"/>
                <w:shd w:val="clear" w:color="auto" w:fill="FFFFFF"/>
              </w:rPr>
            </w:pPr>
          </w:p>
        </w:tc>
        <w:tc>
          <w:tcPr>
            <w:tcW w:w="909" w:type="dxa"/>
          </w:tcPr>
          <w:p w:rsidR="007B3512" w:rsidRDefault="007B3512">
            <w:pPr>
              <w:rPr>
                <w:rStyle w:val="skip"/>
                <w:rFonts w:ascii="Tahoma" w:hAnsi="Tahoma" w:cs="Tahoma"/>
                <w:color w:val="999999"/>
                <w:shd w:val="clear" w:color="auto" w:fill="FFFFFF"/>
              </w:rPr>
            </w:pPr>
          </w:p>
        </w:tc>
        <w:tc>
          <w:tcPr>
            <w:tcW w:w="966" w:type="dxa"/>
          </w:tcPr>
          <w:p w:rsidR="007B3512" w:rsidRDefault="007B3512">
            <w:pPr>
              <w:rPr>
                <w:rStyle w:val="skip"/>
                <w:rFonts w:ascii="Tahoma" w:hAnsi="Tahoma" w:cs="Tahoma"/>
                <w:color w:val="999999"/>
                <w:shd w:val="clear" w:color="auto" w:fill="FFFFFF"/>
              </w:rPr>
            </w:pPr>
          </w:p>
        </w:tc>
        <w:tc>
          <w:tcPr>
            <w:tcW w:w="979" w:type="dxa"/>
          </w:tcPr>
          <w:p w:rsidR="007B3512" w:rsidRDefault="00000000">
            <w:pPr>
              <w:rPr>
                <w:rStyle w:val="skip"/>
                <w:rFonts w:ascii="Tahoma" w:hAnsi="Tahoma" w:cs="Tahoma"/>
                <w:color w:val="999999"/>
                <w:shd w:val="clear" w:color="auto" w:fill="FFFFFF"/>
              </w:rPr>
            </w:pPr>
            <w:r>
              <w:t>YES</w:t>
            </w:r>
          </w:p>
        </w:tc>
        <w:tc>
          <w:tcPr>
            <w:tcW w:w="1071" w:type="dxa"/>
          </w:tcPr>
          <w:p w:rsidR="007B3512" w:rsidRDefault="00000000">
            <w:pPr>
              <w:rPr>
                <w:rStyle w:val="skip"/>
                <w:rFonts w:ascii="Tahoma" w:hAnsi="Tahoma" w:cs="Tahoma"/>
                <w:color w:val="999999"/>
                <w:shd w:val="clear" w:color="auto" w:fill="FFFFFF"/>
              </w:rPr>
            </w:pPr>
            <w:r>
              <w:t>更新时间</w:t>
            </w:r>
          </w:p>
        </w:tc>
      </w:tr>
      <w:tr w:rsidR="007B3512">
        <w:tc>
          <w:tcPr>
            <w:tcW w:w="1913" w:type="dxa"/>
          </w:tcPr>
          <w:p w:rsidR="007B3512" w:rsidRDefault="00000000">
            <w:pPr>
              <w:rPr>
                <w:rStyle w:val="skip"/>
                <w:rFonts w:ascii="Tahoma" w:hAnsi="Tahoma" w:cs="Tahoma"/>
                <w:color w:val="999999"/>
                <w:shd w:val="clear" w:color="auto" w:fill="FFFFFF"/>
              </w:rPr>
            </w:pPr>
            <w:r>
              <w:t>remark</w:t>
            </w:r>
          </w:p>
        </w:tc>
        <w:tc>
          <w:tcPr>
            <w:tcW w:w="1443" w:type="dxa"/>
          </w:tcPr>
          <w:p w:rsidR="007B3512" w:rsidRDefault="00000000">
            <w:pPr>
              <w:rPr>
                <w:rStyle w:val="skip"/>
                <w:rFonts w:ascii="Tahoma" w:hAnsi="Tahoma" w:cs="Tahoma"/>
                <w:color w:val="999999"/>
                <w:shd w:val="clear" w:color="auto" w:fill="FFFFFF"/>
              </w:rPr>
            </w:pPr>
            <w:proofErr w:type="gramStart"/>
            <w:r>
              <w:t>varchar(</w:t>
            </w:r>
            <w:proofErr w:type="gramEnd"/>
            <w:r>
              <w:t>500)</w:t>
            </w:r>
          </w:p>
        </w:tc>
        <w:tc>
          <w:tcPr>
            <w:tcW w:w="1015" w:type="dxa"/>
          </w:tcPr>
          <w:p w:rsidR="007B3512" w:rsidRDefault="00000000">
            <w:pPr>
              <w:rPr>
                <w:rStyle w:val="skip"/>
                <w:rFonts w:ascii="Tahoma" w:hAnsi="Tahoma" w:cs="Tahoma"/>
                <w:color w:val="999999"/>
                <w:shd w:val="clear" w:color="auto" w:fill="FFFFFF"/>
              </w:rPr>
            </w:pPr>
            <w:r>
              <w:t>500</w:t>
            </w:r>
          </w:p>
        </w:tc>
        <w:tc>
          <w:tcPr>
            <w:tcW w:w="909" w:type="dxa"/>
          </w:tcPr>
          <w:p w:rsidR="007B3512" w:rsidRDefault="007B3512">
            <w:pPr>
              <w:rPr>
                <w:rStyle w:val="skip"/>
                <w:rFonts w:ascii="Tahoma" w:hAnsi="Tahoma" w:cs="Tahoma"/>
                <w:color w:val="999999"/>
                <w:shd w:val="clear" w:color="auto" w:fill="FFFFFF"/>
              </w:rPr>
            </w:pPr>
          </w:p>
        </w:tc>
        <w:tc>
          <w:tcPr>
            <w:tcW w:w="966" w:type="dxa"/>
          </w:tcPr>
          <w:p w:rsidR="007B3512" w:rsidRDefault="007B3512">
            <w:pPr>
              <w:rPr>
                <w:rStyle w:val="skip"/>
                <w:rFonts w:ascii="Tahoma" w:hAnsi="Tahoma" w:cs="Tahoma"/>
                <w:color w:val="999999"/>
                <w:shd w:val="clear" w:color="auto" w:fill="FFFFFF"/>
              </w:rPr>
            </w:pPr>
          </w:p>
        </w:tc>
        <w:tc>
          <w:tcPr>
            <w:tcW w:w="979" w:type="dxa"/>
          </w:tcPr>
          <w:p w:rsidR="007B3512" w:rsidRDefault="00000000">
            <w:pPr>
              <w:rPr>
                <w:rStyle w:val="skip"/>
                <w:rFonts w:ascii="Tahoma" w:hAnsi="Tahoma" w:cs="Tahoma"/>
                <w:color w:val="999999"/>
                <w:shd w:val="clear" w:color="auto" w:fill="FFFFFF"/>
              </w:rPr>
            </w:pPr>
            <w:r>
              <w:t>YES</w:t>
            </w:r>
          </w:p>
        </w:tc>
        <w:tc>
          <w:tcPr>
            <w:tcW w:w="1071" w:type="dxa"/>
          </w:tcPr>
          <w:p w:rsidR="007B3512" w:rsidRDefault="00000000">
            <w:pPr>
              <w:rPr>
                <w:rStyle w:val="skip"/>
                <w:rFonts w:ascii="Tahoma" w:hAnsi="Tahoma" w:cs="Tahoma"/>
                <w:color w:val="999999"/>
                <w:shd w:val="clear" w:color="auto" w:fill="FFFFFF"/>
              </w:rPr>
            </w:pPr>
            <w:r>
              <w:t>备注</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hint="eastAsia"/>
          <w:color w:val="000000" w:themeColor="text1"/>
          <w:shd w:val="clear" w:color="auto" w:fill="FFFFFF"/>
        </w:rPr>
        <w:t>gen</w:t>
      </w:r>
      <w:r>
        <w:rPr>
          <w:rStyle w:val="skip"/>
          <w:rFonts w:ascii="Tahoma" w:hAnsi="Tahoma" w:cs="Tahoma"/>
          <w:color w:val="000000" w:themeColor="text1"/>
          <w:shd w:val="clear" w:color="auto" w:fill="FFFFFF"/>
        </w:rPr>
        <w:t>_table_column</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代码生成业务表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833"/>
        <w:gridCol w:w="1332"/>
        <w:gridCol w:w="1032"/>
        <w:gridCol w:w="979"/>
        <w:gridCol w:w="1022"/>
        <w:gridCol w:w="1032"/>
        <w:gridCol w:w="1066"/>
      </w:tblGrid>
      <w:tr w:rsidR="007B3512">
        <w:tc>
          <w:tcPr>
            <w:tcW w:w="1833" w:type="dxa"/>
          </w:tcPr>
          <w:p w:rsidR="007B3512" w:rsidRDefault="00000000">
            <w:pPr>
              <w:rPr>
                <w:rStyle w:val="skip"/>
                <w:rFonts w:ascii="Tahoma" w:hAnsi="Tahoma" w:cs="Tahoma"/>
                <w:color w:val="999999"/>
                <w:shd w:val="clear" w:color="auto" w:fill="FFFFFF"/>
              </w:rPr>
            </w:pPr>
            <w:r>
              <w:rPr>
                <w:rFonts w:hint="eastAsia"/>
              </w:rPr>
              <w:t>列名</w:t>
            </w:r>
          </w:p>
        </w:tc>
        <w:tc>
          <w:tcPr>
            <w:tcW w:w="1332" w:type="dxa"/>
          </w:tcPr>
          <w:p w:rsidR="007B3512" w:rsidRDefault="00000000">
            <w:pPr>
              <w:rPr>
                <w:rStyle w:val="skip"/>
                <w:rFonts w:ascii="Tahoma" w:hAnsi="Tahoma" w:cs="Tahoma"/>
                <w:color w:val="999999"/>
                <w:shd w:val="clear" w:color="auto" w:fill="FFFFFF"/>
              </w:rPr>
            </w:pPr>
            <w:r>
              <w:t>数据类型</w:t>
            </w:r>
          </w:p>
        </w:tc>
        <w:tc>
          <w:tcPr>
            <w:tcW w:w="1032" w:type="dxa"/>
          </w:tcPr>
          <w:p w:rsidR="007B3512" w:rsidRDefault="00000000">
            <w:pPr>
              <w:rPr>
                <w:rStyle w:val="skip"/>
                <w:rFonts w:ascii="Tahoma" w:hAnsi="Tahoma" w:cs="Tahoma"/>
                <w:color w:val="999999"/>
                <w:shd w:val="clear" w:color="auto" w:fill="FFFFFF"/>
              </w:rPr>
            </w:pPr>
            <w:r>
              <w:t>长度</w:t>
            </w:r>
          </w:p>
        </w:tc>
        <w:tc>
          <w:tcPr>
            <w:tcW w:w="979" w:type="dxa"/>
          </w:tcPr>
          <w:p w:rsidR="007B3512" w:rsidRDefault="00000000">
            <w:pPr>
              <w:rPr>
                <w:rStyle w:val="skip"/>
                <w:rFonts w:ascii="Tahoma" w:hAnsi="Tahoma" w:cs="Tahoma"/>
                <w:color w:val="999999"/>
                <w:shd w:val="clear" w:color="auto" w:fill="FFFFFF"/>
              </w:rPr>
            </w:pPr>
            <w:r>
              <w:t>小数位数</w:t>
            </w:r>
          </w:p>
        </w:tc>
        <w:tc>
          <w:tcPr>
            <w:tcW w:w="1022" w:type="dxa"/>
          </w:tcPr>
          <w:p w:rsidR="007B3512" w:rsidRDefault="00000000">
            <w:pPr>
              <w:rPr>
                <w:rStyle w:val="skip"/>
                <w:rFonts w:ascii="Tahoma" w:hAnsi="Tahoma" w:cs="Tahoma"/>
                <w:color w:val="999999"/>
                <w:shd w:val="clear" w:color="auto" w:fill="FFFFFF"/>
              </w:rPr>
            </w:pPr>
            <w:r>
              <w:t>是否是主键</w:t>
            </w:r>
          </w:p>
        </w:tc>
        <w:tc>
          <w:tcPr>
            <w:tcW w:w="1032" w:type="dxa"/>
          </w:tcPr>
          <w:p w:rsidR="007B3512" w:rsidRDefault="00000000">
            <w:pPr>
              <w:rPr>
                <w:rStyle w:val="skip"/>
                <w:rFonts w:ascii="Tahoma" w:hAnsi="Tahoma" w:cs="Tahoma"/>
                <w:color w:val="999999"/>
                <w:shd w:val="clear" w:color="auto" w:fill="FFFFFF"/>
              </w:rPr>
            </w:pPr>
            <w:r>
              <w:t>是否为空</w:t>
            </w:r>
          </w:p>
        </w:tc>
        <w:tc>
          <w:tcPr>
            <w:tcW w:w="1066" w:type="dxa"/>
          </w:tcPr>
          <w:p w:rsidR="007B3512" w:rsidRDefault="00000000">
            <w:pPr>
              <w:rPr>
                <w:rStyle w:val="skip"/>
                <w:rFonts w:ascii="Tahoma" w:hAnsi="Tahoma" w:cs="Tahoma"/>
                <w:color w:val="999999"/>
                <w:shd w:val="clear" w:color="auto" w:fill="FFFFFF"/>
              </w:rPr>
            </w:pPr>
            <w:r>
              <w:t>备注</w:t>
            </w:r>
          </w:p>
        </w:tc>
      </w:tr>
      <w:tr w:rsidR="007B3512">
        <w:tc>
          <w:tcPr>
            <w:tcW w:w="1833" w:type="dxa"/>
          </w:tcPr>
          <w:p w:rsidR="007B3512" w:rsidRDefault="00000000">
            <w:pPr>
              <w:rPr>
                <w:rStyle w:val="skip"/>
                <w:rFonts w:ascii="Tahoma" w:hAnsi="Tahoma" w:cs="Tahoma"/>
                <w:color w:val="999999"/>
                <w:shd w:val="clear" w:color="auto" w:fill="FFFFFF"/>
              </w:rPr>
            </w:pPr>
            <w:proofErr w:type="spellStart"/>
            <w:r>
              <w:t>column_id</w:t>
            </w:r>
            <w:proofErr w:type="spellEnd"/>
          </w:p>
        </w:tc>
        <w:tc>
          <w:tcPr>
            <w:tcW w:w="1332"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032" w:type="dxa"/>
          </w:tcPr>
          <w:p w:rsidR="007B3512" w:rsidRDefault="007B3512">
            <w:pPr>
              <w:rPr>
                <w:rStyle w:val="skip"/>
                <w:rFonts w:ascii="Tahoma" w:hAnsi="Tahoma" w:cs="Tahoma"/>
                <w:color w:val="999999"/>
                <w:shd w:val="clear" w:color="auto" w:fill="FFFFFF"/>
              </w:rPr>
            </w:pPr>
          </w:p>
        </w:tc>
        <w:tc>
          <w:tcPr>
            <w:tcW w:w="979" w:type="dxa"/>
          </w:tcPr>
          <w:p w:rsidR="007B3512" w:rsidRDefault="00000000">
            <w:pPr>
              <w:rPr>
                <w:rStyle w:val="skip"/>
                <w:rFonts w:ascii="Tahoma" w:hAnsi="Tahoma" w:cs="Tahoma"/>
                <w:color w:val="999999"/>
                <w:shd w:val="clear" w:color="auto" w:fill="FFFFFF"/>
              </w:rPr>
            </w:pPr>
            <w:r>
              <w:t>0</w:t>
            </w:r>
          </w:p>
        </w:tc>
        <w:tc>
          <w:tcPr>
            <w:tcW w:w="1022" w:type="dxa"/>
          </w:tcPr>
          <w:p w:rsidR="007B3512" w:rsidRDefault="00000000">
            <w:pPr>
              <w:rPr>
                <w:rStyle w:val="skip"/>
                <w:rFonts w:ascii="Tahoma" w:hAnsi="Tahoma" w:cs="Tahoma"/>
                <w:color w:val="999999"/>
                <w:shd w:val="clear" w:color="auto" w:fill="FFFFFF"/>
              </w:rPr>
            </w:pPr>
            <w:r>
              <w:t>PRI</w:t>
            </w:r>
          </w:p>
        </w:tc>
        <w:tc>
          <w:tcPr>
            <w:tcW w:w="1032" w:type="dxa"/>
          </w:tcPr>
          <w:p w:rsidR="007B3512" w:rsidRDefault="00000000">
            <w:pPr>
              <w:rPr>
                <w:rStyle w:val="skip"/>
                <w:rFonts w:ascii="Tahoma" w:hAnsi="Tahoma" w:cs="Tahoma"/>
                <w:color w:val="999999"/>
                <w:shd w:val="clear" w:color="auto" w:fill="FFFFFF"/>
              </w:rPr>
            </w:pPr>
            <w:r>
              <w:t>NO</w:t>
            </w:r>
          </w:p>
        </w:tc>
        <w:tc>
          <w:tcPr>
            <w:tcW w:w="1066" w:type="dxa"/>
          </w:tcPr>
          <w:p w:rsidR="007B3512" w:rsidRDefault="00000000">
            <w:pPr>
              <w:rPr>
                <w:rStyle w:val="skip"/>
                <w:rFonts w:ascii="Tahoma" w:hAnsi="Tahoma" w:cs="Tahoma"/>
                <w:color w:val="999999"/>
                <w:shd w:val="clear" w:color="auto" w:fill="FFFFFF"/>
              </w:rPr>
            </w:pPr>
            <w:r>
              <w:t>编号</w:t>
            </w:r>
          </w:p>
        </w:tc>
      </w:tr>
      <w:tr w:rsidR="007B3512">
        <w:tc>
          <w:tcPr>
            <w:tcW w:w="1833" w:type="dxa"/>
          </w:tcPr>
          <w:p w:rsidR="007B3512" w:rsidRDefault="00000000">
            <w:pPr>
              <w:rPr>
                <w:rStyle w:val="skip"/>
                <w:rFonts w:ascii="Tahoma" w:hAnsi="Tahoma" w:cs="Tahoma"/>
                <w:color w:val="999999"/>
                <w:shd w:val="clear" w:color="auto" w:fill="FFFFFF"/>
              </w:rPr>
            </w:pPr>
            <w:proofErr w:type="spellStart"/>
            <w:r>
              <w:t>table_id</w:t>
            </w:r>
            <w:proofErr w:type="spellEnd"/>
          </w:p>
        </w:tc>
        <w:tc>
          <w:tcPr>
            <w:tcW w:w="1332"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032" w:type="dxa"/>
          </w:tcPr>
          <w:p w:rsidR="007B3512" w:rsidRDefault="00000000">
            <w:pPr>
              <w:rPr>
                <w:rStyle w:val="skip"/>
                <w:rFonts w:ascii="Tahoma" w:hAnsi="Tahoma" w:cs="Tahoma"/>
                <w:color w:val="999999"/>
                <w:shd w:val="clear" w:color="auto" w:fill="FFFFFF"/>
              </w:rPr>
            </w:pPr>
            <w:r>
              <w:t>64</w:t>
            </w:r>
          </w:p>
        </w:tc>
        <w:tc>
          <w:tcPr>
            <w:tcW w:w="979" w:type="dxa"/>
          </w:tcPr>
          <w:p w:rsidR="007B3512" w:rsidRDefault="007B3512">
            <w:pPr>
              <w:rPr>
                <w:rStyle w:val="skip"/>
                <w:rFonts w:ascii="Tahoma" w:hAnsi="Tahoma" w:cs="Tahoma"/>
                <w:color w:val="999999"/>
                <w:shd w:val="clear" w:color="auto" w:fill="FFFFFF"/>
              </w:rPr>
            </w:pPr>
          </w:p>
        </w:tc>
        <w:tc>
          <w:tcPr>
            <w:tcW w:w="1022" w:type="dxa"/>
          </w:tcPr>
          <w:p w:rsidR="007B3512" w:rsidRDefault="007B3512">
            <w:pPr>
              <w:rPr>
                <w:rStyle w:val="skip"/>
                <w:rFonts w:ascii="Tahoma" w:hAnsi="Tahoma" w:cs="Tahoma"/>
                <w:color w:val="999999"/>
                <w:shd w:val="clear" w:color="auto" w:fill="FFFFFF"/>
              </w:rPr>
            </w:pPr>
          </w:p>
        </w:tc>
        <w:tc>
          <w:tcPr>
            <w:tcW w:w="1032" w:type="dxa"/>
          </w:tcPr>
          <w:p w:rsidR="007B3512" w:rsidRDefault="00000000">
            <w:pPr>
              <w:rPr>
                <w:rStyle w:val="skip"/>
                <w:rFonts w:ascii="Tahoma" w:hAnsi="Tahoma" w:cs="Tahoma"/>
                <w:color w:val="999999"/>
                <w:shd w:val="clear" w:color="auto" w:fill="FFFFFF"/>
              </w:rPr>
            </w:pPr>
            <w:r>
              <w:t>YES</w:t>
            </w:r>
          </w:p>
        </w:tc>
        <w:tc>
          <w:tcPr>
            <w:tcW w:w="1066" w:type="dxa"/>
          </w:tcPr>
          <w:p w:rsidR="007B3512" w:rsidRDefault="00000000">
            <w:pPr>
              <w:rPr>
                <w:rStyle w:val="skip"/>
                <w:rFonts w:ascii="Tahoma" w:hAnsi="Tahoma" w:cs="Tahoma"/>
                <w:color w:val="999999"/>
                <w:shd w:val="clear" w:color="auto" w:fill="FFFFFF"/>
              </w:rPr>
            </w:pPr>
            <w:r>
              <w:t>归属表编号</w:t>
            </w:r>
          </w:p>
        </w:tc>
      </w:tr>
      <w:tr w:rsidR="007B3512">
        <w:tc>
          <w:tcPr>
            <w:tcW w:w="1833" w:type="dxa"/>
          </w:tcPr>
          <w:p w:rsidR="007B3512" w:rsidRDefault="00000000">
            <w:pPr>
              <w:rPr>
                <w:rStyle w:val="skip"/>
                <w:rFonts w:ascii="Tahoma" w:hAnsi="Tahoma" w:cs="Tahoma"/>
                <w:color w:val="999999"/>
                <w:shd w:val="clear" w:color="auto" w:fill="FFFFFF"/>
              </w:rPr>
            </w:pPr>
            <w:proofErr w:type="spellStart"/>
            <w:r>
              <w:t>column_name</w:t>
            </w:r>
            <w:proofErr w:type="spellEnd"/>
          </w:p>
        </w:tc>
        <w:tc>
          <w:tcPr>
            <w:tcW w:w="1332" w:type="dxa"/>
          </w:tcPr>
          <w:p w:rsidR="007B3512" w:rsidRDefault="00000000">
            <w:pPr>
              <w:rPr>
                <w:rStyle w:val="skip"/>
                <w:rFonts w:ascii="Tahoma" w:hAnsi="Tahoma" w:cs="Tahoma"/>
                <w:color w:val="999999"/>
                <w:shd w:val="clear" w:color="auto" w:fill="FFFFFF"/>
              </w:rPr>
            </w:pPr>
            <w:proofErr w:type="gramStart"/>
            <w:r>
              <w:t>varchar(</w:t>
            </w:r>
            <w:proofErr w:type="gramEnd"/>
            <w:r>
              <w:t>200)</w:t>
            </w:r>
          </w:p>
        </w:tc>
        <w:tc>
          <w:tcPr>
            <w:tcW w:w="1032" w:type="dxa"/>
          </w:tcPr>
          <w:p w:rsidR="007B3512" w:rsidRDefault="00000000">
            <w:pPr>
              <w:rPr>
                <w:rStyle w:val="skip"/>
                <w:rFonts w:ascii="Tahoma" w:hAnsi="Tahoma" w:cs="Tahoma"/>
                <w:color w:val="999999"/>
                <w:shd w:val="clear" w:color="auto" w:fill="FFFFFF"/>
              </w:rPr>
            </w:pPr>
            <w:r>
              <w:t>200</w:t>
            </w:r>
          </w:p>
        </w:tc>
        <w:tc>
          <w:tcPr>
            <w:tcW w:w="979" w:type="dxa"/>
          </w:tcPr>
          <w:p w:rsidR="007B3512" w:rsidRDefault="007B3512">
            <w:pPr>
              <w:rPr>
                <w:rStyle w:val="skip"/>
                <w:rFonts w:ascii="Tahoma" w:hAnsi="Tahoma" w:cs="Tahoma"/>
                <w:color w:val="999999"/>
                <w:shd w:val="clear" w:color="auto" w:fill="FFFFFF"/>
              </w:rPr>
            </w:pPr>
          </w:p>
        </w:tc>
        <w:tc>
          <w:tcPr>
            <w:tcW w:w="1022" w:type="dxa"/>
          </w:tcPr>
          <w:p w:rsidR="007B3512" w:rsidRDefault="007B3512">
            <w:pPr>
              <w:rPr>
                <w:rStyle w:val="skip"/>
                <w:rFonts w:ascii="Tahoma" w:hAnsi="Tahoma" w:cs="Tahoma"/>
                <w:color w:val="999999"/>
                <w:shd w:val="clear" w:color="auto" w:fill="FFFFFF"/>
              </w:rPr>
            </w:pPr>
          </w:p>
        </w:tc>
        <w:tc>
          <w:tcPr>
            <w:tcW w:w="1032" w:type="dxa"/>
          </w:tcPr>
          <w:p w:rsidR="007B3512" w:rsidRDefault="00000000">
            <w:pPr>
              <w:rPr>
                <w:rStyle w:val="skip"/>
                <w:rFonts w:ascii="Tahoma" w:hAnsi="Tahoma" w:cs="Tahoma"/>
                <w:color w:val="999999"/>
                <w:shd w:val="clear" w:color="auto" w:fill="FFFFFF"/>
              </w:rPr>
            </w:pPr>
            <w:r>
              <w:t>YES</w:t>
            </w:r>
          </w:p>
        </w:tc>
        <w:tc>
          <w:tcPr>
            <w:tcW w:w="1066" w:type="dxa"/>
          </w:tcPr>
          <w:p w:rsidR="007B3512" w:rsidRDefault="00000000">
            <w:pPr>
              <w:rPr>
                <w:rStyle w:val="skip"/>
                <w:rFonts w:ascii="Tahoma" w:hAnsi="Tahoma" w:cs="Tahoma"/>
                <w:color w:val="999999"/>
                <w:shd w:val="clear" w:color="auto" w:fill="FFFFFF"/>
              </w:rPr>
            </w:pPr>
            <w:r>
              <w:t>列名称</w:t>
            </w:r>
          </w:p>
        </w:tc>
      </w:tr>
      <w:tr w:rsidR="007B3512">
        <w:tc>
          <w:tcPr>
            <w:tcW w:w="1833" w:type="dxa"/>
          </w:tcPr>
          <w:p w:rsidR="007B3512" w:rsidRDefault="00000000">
            <w:pPr>
              <w:rPr>
                <w:rStyle w:val="skip"/>
                <w:rFonts w:ascii="Tahoma" w:hAnsi="Tahoma" w:cs="Tahoma"/>
                <w:color w:val="999999"/>
                <w:shd w:val="clear" w:color="auto" w:fill="FFFFFF"/>
              </w:rPr>
            </w:pPr>
            <w:proofErr w:type="spellStart"/>
            <w:r>
              <w:t>column_comment</w:t>
            </w:r>
            <w:proofErr w:type="spellEnd"/>
          </w:p>
        </w:tc>
        <w:tc>
          <w:tcPr>
            <w:tcW w:w="1332" w:type="dxa"/>
          </w:tcPr>
          <w:p w:rsidR="007B3512" w:rsidRDefault="00000000">
            <w:pPr>
              <w:rPr>
                <w:rStyle w:val="skip"/>
                <w:rFonts w:ascii="Tahoma" w:hAnsi="Tahoma" w:cs="Tahoma"/>
                <w:color w:val="999999"/>
                <w:shd w:val="clear" w:color="auto" w:fill="FFFFFF"/>
              </w:rPr>
            </w:pPr>
            <w:proofErr w:type="gramStart"/>
            <w:r>
              <w:t>varchar(</w:t>
            </w:r>
            <w:proofErr w:type="gramEnd"/>
            <w:r>
              <w:t>500)</w:t>
            </w:r>
          </w:p>
        </w:tc>
        <w:tc>
          <w:tcPr>
            <w:tcW w:w="1032" w:type="dxa"/>
          </w:tcPr>
          <w:p w:rsidR="007B3512" w:rsidRDefault="00000000">
            <w:pPr>
              <w:rPr>
                <w:rStyle w:val="skip"/>
                <w:rFonts w:ascii="Tahoma" w:hAnsi="Tahoma" w:cs="Tahoma"/>
                <w:color w:val="999999"/>
                <w:shd w:val="clear" w:color="auto" w:fill="FFFFFF"/>
              </w:rPr>
            </w:pPr>
            <w:r>
              <w:t>500</w:t>
            </w:r>
          </w:p>
        </w:tc>
        <w:tc>
          <w:tcPr>
            <w:tcW w:w="979" w:type="dxa"/>
          </w:tcPr>
          <w:p w:rsidR="007B3512" w:rsidRDefault="007B3512">
            <w:pPr>
              <w:rPr>
                <w:rStyle w:val="skip"/>
                <w:rFonts w:ascii="Tahoma" w:hAnsi="Tahoma" w:cs="Tahoma"/>
                <w:color w:val="999999"/>
                <w:shd w:val="clear" w:color="auto" w:fill="FFFFFF"/>
              </w:rPr>
            </w:pPr>
          </w:p>
        </w:tc>
        <w:tc>
          <w:tcPr>
            <w:tcW w:w="1022" w:type="dxa"/>
          </w:tcPr>
          <w:p w:rsidR="007B3512" w:rsidRDefault="007B3512">
            <w:pPr>
              <w:rPr>
                <w:rStyle w:val="skip"/>
                <w:rFonts w:ascii="Tahoma" w:hAnsi="Tahoma" w:cs="Tahoma"/>
                <w:color w:val="999999"/>
                <w:shd w:val="clear" w:color="auto" w:fill="FFFFFF"/>
              </w:rPr>
            </w:pPr>
          </w:p>
        </w:tc>
        <w:tc>
          <w:tcPr>
            <w:tcW w:w="1032" w:type="dxa"/>
          </w:tcPr>
          <w:p w:rsidR="007B3512" w:rsidRDefault="00000000">
            <w:pPr>
              <w:rPr>
                <w:rStyle w:val="skip"/>
                <w:rFonts w:ascii="Tahoma" w:hAnsi="Tahoma" w:cs="Tahoma"/>
                <w:color w:val="999999"/>
                <w:shd w:val="clear" w:color="auto" w:fill="FFFFFF"/>
              </w:rPr>
            </w:pPr>
            <w:r>
              <w:t>YES</w:t>
            </w:r>
          </w:p>
        </w:tc>
        <w:tc>
          <w:tcPr>
            <w:tcW w:w="1066" w:type="dxa"/>
          </w:tcPr>
          <w:p w:rsidR="007B3512" w:rsidRDefault="00000000">
            <w:pPr>
              <w:rPr>
                <w:rStyle w:val="skip"/>
                <w:rFonts w:ascii="Tahoma" w:hAnsi="Tahoma" w:cs="Tahoma"/>
                <w:color w:val="999999"/>
                <w:shd w:val="clear" w:color="auto" w:fill="FFFFFF"/>
              </w:rPr>
            </w:pPr>
            <w:r>
              <w:t>列描述</w:t>
            </w:r>
          </w:p>
        </w:tc>
      </w:tr>
      <w:tr w:rsidR="007B3512">
        <w:tc>
          <w:tcPr>
            <w:tcW w:w="1833" w:type="dxa"/>
          </w:tcPr>
          <w:p w:rsidR="007B3512" w:rsidRDefault="00000000">
            <w:pPr>
              <w:rPr>
                <w:rStyle w:val="skip"/>
                <w:rFonts w:ascii="Tahoma" w:hAnsi="Tahoma" w:cs="Tahoma"/>
                <w:color w:val="999999"/>
                <w:shd w:val="clear" w:color="auto" w:fill="FFFFFF"/>
              </w:rPr>
            </w:pPr>
            <w:proofErr w:type="spellStart"/>
            <w:r>
              <w:t>column_type</w:t>
            </w:r>
            <w:proofErr w:type="spellEnd"/>
          </w:p>
        </w:tc>
        <w:tc>
          <w:tcPr>
            <w:tcW w:w="1332" w:type="dxa"/>
          </w:tcPr>
          <w:p w:rsidR="007B3512" w:rsidRDefault="00000000">
            <w:pPr>
              <w:rPr>
                <w:rStyle w:val="skip"/>
                <w:rFonts w:ascii="Tahoma" w:hAnsi="Tahoma" w:cs="Tahoma"/>
                <w:color w:val="999999"/>
                <w:shd w:val="clear" w:color="auto" w:fill="FFFFFF"/>
              </w:rPr>
            </w:pPr>
            <w:proofErr w:type="gramStart"/>
            <w:r>
              <w:t>varchar(</w:t>
            </w:r>
            <w:proofErr w:type="gramEnd"/>
            <w:r>
              <w:t>100)</w:t>
            </w:r>
          </w:p>
        </w:tc>
        <w:tc>
          <w:tcPr>
            <w:tcW w:w="1032" w:type="dxa"/>
          </w:tcPr>
          <w:p w:rsidR="007B3512" w:rsidRDefault="00000000">
            <w:pPr>
              <w:rPr>
                <w:rStyle w:val="skip"/>
                <w:rFonts w:ascii="Tahoma" w:hAnsi="Tahoma" w:cs="Tahoma"/>
                <w:color w:val="999999"/>
                <w:shd w:val="clear" w:color="auto" w:fill="FFFFFF"/>
              </w:rPr>
            </w:pPr>
            <w:r>
              <w:t>100</w:t>
            </w:r>
          </w:p>
        </w:tc>
        <w:tc>
          <w:tcPr>
            <w:tcW w:w="979" w:type="dxa"/>
          </w:tcPr>
          <w:p w:rsidR="007B3512" w:rsidRDefault="007B3512">
            <w:pPr>
              <w:rPr>
                <w:rStyle w:val="skip"/>
                <w:rFonts w:ascii="Tahoma" w:hAnsi="Tahoma" w:cs="Tahoma"/>
                <w:color w:val="999999"/>
                <w:shd w:val="clear" w:color="auto" w:fill="FFFFFF"/>
              </w:rPr>
            </w:pPr>
          </w:p>
        </w:tc>
        <w:tc>
          <w:tcPr>
            <w:tcW w:w="1022" w:type="dxa"/>
          </w:tcPr>
          <w:p w:rsidR="007B3512" w:rsidRDefault="007B3512">
            <w:pPr>
              <w:rPr>
                <w:rStyle w:val="skip"/>
                <w:rFonts w:ascii="Tahoma" w:hAnsi="Tahoma" w:cs="Tahoma"/>
                <w:color w:val="999999"/>
                <w:shd w:val="clear" w:color="auto" w:fill="FFFFFF"/>
              </w:rPr>
            </w:pPr>
          </w:p>
        </w:tc>
        <w:tc>
          <w:tcPr>
            <w:tcW w:w="1032" w:type="dxa"/>
          </w:tcPr>
          <w:p w:rsidR="007B3512" w:rsidRDefault="00000000">
            <w:pPr>
              <w:rPr>
                <w:rStyle w:val="skip"/>
                <w:rFonts w:ascii="Tahoma" w:hAnsi="Tahoma" w:cs="Tahoma"/>
                <w:color w:val="999999"/>
                <w:shd w:val="clear" w:color="auto" w:fill="FFFFFF"/>
              </w:rPr>
            </w:pPr>
            <w:r>
              <w:t>YES</w:t>
            </w:r>
          </w:p>
        </w:tc>
        <w:tc>
          <w:tcPr>
            <w:tcW w:w="1066" w:type="dxa"/>
          </w:tcPr>
          <w:p w:rsidR="007B3512" w:rsidRDefault="00000000">
            <w:pPr>
              <w:rPr>
                <w:rStyle w:val="skip"/>
                <w:rFonts w:ascii="Tahoma" w:hAnsi="Tahoma" w:cs="Tahoma"/>
                <w:color w:val="999999"/>
                <w:shd w:val="clear" w:color="auto" w:fill="FFFFFF"/>
              </w:rPr>
            </w:pPr>
            <w:proofErr w:type="gramStart"/>
            <w:r>
              <w:t>列类型</w:t>
            </w:r>
            <w:proofErr w:type="gramEnd"/>
          </w:p>
        </w:tc>
      </w:tr>
      <w:tr w:rsidR="007B3512">
        <w:tc>
          <w:tcPr>
            <w:tcW w:w="1833" w:type="dxa"/>
          </w:tcPr>
          <w:p w:rsidR="007B3512" w:rsidRDefault="00000000">
            <w:pPr>
              <w:rPr>
                <w:rStyle w:val="skip"/>
                <w:rFonts w:ascii="Tahoma" w:hAnsi="Tahoma" w:cs="Tahoma"/>
                <w:color w:val="999999"/>
                <w:shd w:val="clear" w:color="auto" w:fill="FFFFFF"/>
              </w:rPr>
            </w:pPr>
            <w:proofErr w:type="spellStart"/>
            <w:r>
              <w:t>java_type</w:t>
            </w:r>
            <w:proofErr w:type="spellEnd"/>
          </w:p>
        </w:tc>
        <w:tc>
          <w:tcPr>
            <w:tcW w:w="1332" w:type="dxa"/>
          </w:tcPr>
          <w:p w:rsidR="007B3512" w:rsidRDefault="00000000">
            <w:pPr>
              <w:rPr>
                <w:rStyle w:val="skip"/>
                <w:rFonts w:ascii="Tahoma" w:hAnsi="Tahoma" w:cs="Tahoma"/>
                <w:color w:val="999999"/>
                <w:shd w:val="clear" w:color="auto" w:fill="FFFFFF"/>
              </w:rPr>
            </w:pPr>
            <w:proofErr w:type="gramStart"/>
            <w:r>
              <w:t>varchar(</w:t>
            </w:r>
            <w:proofErr w:type="gramEnd"/>
            <w:r>
              <w:t>500)</w:t>
            </w:r>
          </w:p>
        </w:tc>
        <w:tc>
          <w:tcPr>
            <w:tcW w:w="1032" w:type="dxa"/>
          </w:tcPr>
          <w:p w:rsidR="007B3512" w:rsidRDefault="00000000">
            <w:pPr>
              <w:rPr>
                <w:rStyle w:val="skip"/>
                <w:rFonts w:ascii="Tahoma" w:hAnsi="Tahoma" w:cs="Tahoma"/>
                <w:color w:val="999999"/>
                <w:shd w:val="clear" w:color="auto" w:fill="FFFFFF"/>
              </w:rPr>
            </w:pPr>
            <w:r>
              <w:t>500</w:t>
            </w:r>
          </w:p>
        </w:tc>
        <w:tc>
          <w:tcPr>
            <w:tcW w:w="979" w:type="dxa"/>
          </w:tcPr>
          <w:p w:rsidR="007B3512" w:rsidRDefault="007B3512">
            <w:pPr>
              <w:rPr>
                <w:rStyle w:val="skip"/>
                <w:rFonts w:ascii="Tahoma" w:hAnsi="Tahoma" w:cs="Tahoma"/>
                <w:color w:val="999999"/>
                <w:shd w:val="clear" w:color="auto" w:fill="FFFFFF"/>
              </w:rPr>
            </w:pPr>
          </w:p>
        </w:tc>
        <w:tc>
          <w:tcPr>
            <w:tcW w:w="1022" w:type="dxa"/>
          </w:tcPr>
          <w:p w:rsidR="007B3512" w:rsidRDefault="007B3512">
            <w:pPr>
              <w:rPr>
                <w:rStyle w:val="skip"/>
                <w:rFonts w:ascii="Tahoma" w:hAnsi="Tahoma" w:cs="Tahoma"/>
                <w:color w:val="999999"/>
                <w:shd w:val="clear" w:color="auto" w:fill="FFFFFF"/>
              </w:rPr>
            </w:pPr>
          </w:p>
        </w:tc>
        <w:tc>
          <w:tcPr>
            <w:tcW w:w="1032" w:type="dxa"/>
          </w:tcPr>
          <w:p w:rsidR="007B3512" w:rsidRDefault="00000000">
            <w:pPr>
              <w:rPr>
                <w:rStyle w:val="skip"/>
                <w:rFonts w:ascii="Tahoma" w:hAnsi="Tahoma" w:cs="Tahoma"/>
                <w:color w:val="999999"/>
                <w:shd w:val="clear" w:color="auto" w:fill="FFFFFF"/>
              </w:rPr>
            </w:pPr>
            <w:r>
              <w:t>YES</w:t>
            </w:r>
          </w:p>
        </w:tc>
        <w:tc>
          <w:tcPr>
            <w:tcW w:w="1066" w:type="dxa"/>
          </w:tcPr>
          <w:p w:rsidR="007B3512" w:rsidRDefault="00000000">
            <w:pPr>
              <w:rPr>
                <w:rStyle w:val="skip"/>
                <w:rFonts w:ascii="Tahoma" w:hAnsi="Tahoma" w:cs="Tahoma"/>
                <w:color w:val="999999"/>
                <w:shd w:val="clear" w:color="auto" w:fill="FFFFFF"/>
              </w:rPr>
            </w:pPr>
            <w:r>
              <w:t>JAVA</w:t>
            </w:r>
            <w:r>
              <w:t>类型</w:t>
            </w:r>
          </w:p>
        </w:tc>
      </w:tr>
      <w:tr w:rsidR="007B3512">
        <w:tc>
          <w:tcPr>
            <w:tcW w:w="1833" w:type="dxa"/>
          </w:tcPr>
          <w:p w:rsidR="007B3512" w:rsidRDefault="00000000">
            <w:pPr>
              <w:rPr>
                <w:rStyle w:val="skip"/>
                <w:rFonts w:ascii="Tahoma" w:hAnsi="Tahoma" w:cs="Tahoma"/>
                <w:color w:val="999999"/>
                <w:shd w:val="clear" w:color="auto" w:fill="FFFFFF"/>
              </w:rPr>
            </w:pPr>
            <w:proofErr w:type="spellStart"/>
            <w:r>
              <w:t>java_field</w:t>
            </w:r>
            <w:proofErr w:type="spellEnd"/>
          </w:p>
        </w:tc>
        <w:tc>
          <w:tcPr>
            <w:tcW w:w="1332" w:type="dxa"/>
          </w:tcPr>
          <w:p w:rsidR="007B3512" w:rsidRDefault="00000000">
            <w:pPr>
              <w:rPr>
                <w:rStyle w:val="skip"/>
                <w:rFonts w:ascii="Tahoma" w:hAnsi="Tahoma" w:cs="Tahoma"/>
                <w:color w:val="999999"/>
                <w:shd w:val="clear" w:color="auto" w:fill="FFFFFF"/>
              </w:rPr>
            </w:pPr>
            <w:proofErr w:type="gramStart"/>
            <w:r>
              <w:t>varchar(</w:t>
            </w:r>
            <w:proofErr w:type="gramEnd"/>
            <w:r>
              <w:t>200)</w:t>
            </w:r>
          </w:p>
        </w:tc>
        <w:tc>
          <w:tcPr>
            <w:tcW w:w="1032" w:type="dxa"/>
          </w:tcPr>
          <w:p w:rsidR="007B3512" w:rsidRDefault="00000000">
            <w:pPr>
              <w:rPr>
                <w:rStyle w:val="skip"/>
                <w:rFonts w:ascii="Tahoma" w:hAnsi="Tahoma" w:cs="Tahoma"/>
                <w:color w:val="999999"/>
                <w:shd w:val="clear" w:color="auto" w:fill="FFFFFF"/>
              </w:rPr>
            </w:pPr>
            <w:r>
              <w:t>200</w:t>
            </w:r>
          </w:p>
        </w:tc>
        <w:tc>
          <w:tcPr>
            <w:tcW w:w="979" w:type="dxa"/>
          </w:tcPr>
          <w:p w:rsidR="007B3512" w:rsidRDefault="007B3512">
            <w:pPr>
              <w:rPr>
                <w:rStyle w:val="skip"/>
                <w:rFonts w:ascii="Tahoma" w:hAnsi="Tahoma" w:cs="Tahoma"/>
                <w:color w:val="999999"/>
                <w:shd w:val="clear" w:color="auto" w:fill="FFFFFF"/>
              </w:rPr>
            </w:pPr>
          </w:p>
        </w:tc>
        <w:tc>
          <w:tcPr>
            <w:tcW w:w="1022" w:type="dxa"/>
          </w:tcPr>
          <w:p w:rsidR="007B3512" w:rsidRDefault="007B3512">
            <w:pPr>
              <w:rPr>
                <w:rStyle w:val="skip"/>
                <w:rFonts w:ascii="Tahoma" w:hAnsi="Tahoma" w:cs="Tahoma"/>
                <w:color w:val="999999"/>
                <w:shd w:val="clear" w:color="auto" w:fill="FFFFFF"/>
              </w:rPr>
            </w:pPr>
          </w:p>
        </w:tc>
        <w:tc>
          <w:tcPr>
            <w:tcW w:w="1032" w:type="dxa"/>
          </w:tcPr>
          <w:p w:rsidR="007B3512" w:rsidRDefault="00000000">
            <w:pPr>
              <w:rPr>
                <w:rStyle w:val="skip"/>
                <w:rFonts w:ascii="Tahoma" w:hAnsi="Tahoma" w:cs="Tahoma"/>
                <w:color w:val="999999"/>
                <w:shd w:val="clear" w:color="auto" w:fill="FFFFFF"/>
              </w:rPr>
            </w:pPr>
            <w:r>
              <w:t>YES</w:t>
            </w:r>
          </w:p>
        </w:tc>
        <w:tc>
          <w:tcPr>
            <w:tcW w:w="1066" w:type="dxa"/>
          </w:tcPr>
          <w:p w:rsidR="007B3512" w:rsidRDefault="00000000">
            <w:pPr>
              <w:rPr>
                <w:rStyle w:val="skip"/>
                <w:rFonts w:ascii="Tahoma" w:hAnsi="Tahoma" w:cs="Tahoma"/>
                <w:color w:val="999999"/>
                <w:shd w:val="clear" w:color="auto" w:fill="FFFFFF"/>
              </w:rPr>
            </w:pPr>
            <w:r>
              <w:t>JAVA</w:t>
            </w:r>
            <w:r>
              <w:t>字段名</w:t>
            </w:r>
          </w:p>
        </w:tc>
      </w:tr>
      <w:tr w:rsidR="007B3512">
        <w:tc>
          <w:tcPr>
            <w:tcW w:w="1833" w:type="dxa"/>
          </w:tcPr>
          <w:p w:rsidR="007B3512" w:rsidRDefault="00000000">
            <w:pPr>
              <w:rPr>
                <w:rStyle w:val="skip"/>
                <w:rFonts w:ascii="Tahoma" w:hAnsi="Tahoma" w:cs="Tahoma"/>
                <w:color w:val="999999"/>
                <w:shd w:val="clear" w:color="auto" w:fill="FFFFFF"/>
              </w:rPr>
            </w:pPr>
            <w:proofErr w:type="spellStart"/>
            <w:r>
              <w:t>is_pk</w:t>
            </w:r>
            <w:proofErr w:type="spellEnd"/>
          </w:p>
        </w:tc>
        <w:tc>
          <w:tcPr>
            <w:tcW w:w="1332"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032" w:type="dxa"/>
          </w:tcPr>
          <w:p w:rsidR="007B3512" w:rsidRDefault="00000000">
            <w:pPr>
              <w:rPr>
                <w:rStyle w:val="skip"/>
                <w:rFonts w:ascii="Tahoma" w:hAnsi="Tahoma" w:cs="Tahoma"/>
                <w:color w:val="999999"/>
                <w:shd w:val="clear" w:color="auto" w:fill="FFFFFF"/>
              </w:rPr>
            </w:pPr>
            <w:r>
              <w:t>1</w:t>
            </w:r>
          </w:p>
        </w:tc>
        <w:tc>
          <w:tcPr>
            <w:tcW w:w="979" w:type="dxa"/>
          </w:tcPr>
          <w:p w:rsidR="007B3512" w:rsidRDefault="007B3512">
            <w:pPr>
              <w:rPr>
                <w:rStyle w:val="skip"/>
                <w:rFonts w:ascii="Tahoma" w:hAnsi="Tahoma" w:cs="Tahoma"/>
                <w:color w:val="999999"/>
                <w:shd w:val="clear" w:color="auto" w:fill="FFFFFF"/>
              </w:rPr>
            </w:pPr>
          </w:p>
        </w:tc>
        <w:tc>
          <w:tcPr>
            <w:tcW w:w="1022" w:type="dxa"/>
          </w:tcPr>
          <w:p w:rsidR="007B3512" w:rsidRDefault="007B3512">
            <w:pPr>
              <w:rPr>
                <w:rStyle w:val="skip"/>
                <w:rFonts w:ascii="Tahoma" w:hAnsi="Tahoma" w:cs="Tahoma"/>
                <w:color w:val="999999"/>
                <w:shd w:val="clear" w:color="auto" w:fill="FFFFFF"/>
              </w:rPr>
            </w:pPr>
          </w:p>
        </w:tc>
        <w:tc>
          <w:tcPr>
            <w:tcW w:w="1032" w:type="dxa"/>
          </w:tcPr>
          <w:p w:rsidR="007B3512" w:rsidRDefault="00000000">
            <w:pPr>
              <w:rPr>
                <w:rStyle w:val="skip"/>
                <w:rFonts w:ascii="Tahoma" w:hAnsi="Tahoma" w:cs="Tahoma"/>
                <w:color w:val="999999"/>
                <w:shd w:val="clear" w:color="auto" w:fill="FFFFFF"/>
              </w:rPr>
            </w:pPr>
            <w:r>
              <w:t>YES</w:t>
            </w:r>
          </w:p>
        </w:tc>
        <w:tc>
          <w:tcPr>
            <w:tcW w:w="1066" w:type="dxa"/>
          </w:tcPr>
          <w:p w:rsidR="007B3512" w:rsidRDefault="00000000">
            <w:pPr>
              <w:rPr>
                <w:rStyle w:val="skip"/>
                <w:rFonts w:ascii="Tahoma" w:hAnsi="Tahoma" w:cs="Tahoma"/>
                <w:color w:val="999999"/>
                <w:shd w:val="clear" w:color="auto" w:fill="FFFFFF"/>
              </w:rPr>
            </w:pPr>
            <w:r>
              <w:t>是否主键（</w:t>
            </w:r>
            <w:r>
              <w:t>1</w:t>
            </w:r>
            <w:r>
              <w:t>是）</w:t>
            </w:r>
          </w:p>
        </w:tc>
      </w:tr>
      <w:tr w:rsidR="007B3512">
        <w:tc>
          <w:tcPr>
            <w:tcW w:w="1833" w:type="dxa"/>
          </w:tcPr>
          <w:p w:rsidR="007B3512" w:rsidRDefault="00000000">
            <w:pPr>
              <w:rPr>
                <w:rStyle w:val="skip"/>
                <w:rFonts w:ascii="Tahoma" w:hAnsi="Tahoma" w:cs="Tahoma"/>
                <w:color w:val="999999"/>
                <w:shd w:val="clear" w:color="auto" w:fill="FFFFFF"/>
              </w:rPr>
            </w:pPr>
            <w:proofErr w:type="spellStart"/>
            <w:r>
              <w:t>is_increment</w:t>
            </w:r>
            <w:proofErr w:type="spellEnd"/>
          </w:p>
        </w:tc>
        <w:tc>
          <w:tcPr>
            <w:tcW w:w="1332"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032" w:type="dxa"/>
          </w:tcPr>
          <w:p w:rsidR="007B3512" w:rsidRDefault="00000000">
            <w:pPr>
              <w:rPr>
                <w:rStyle w:val="skip"/>
                <w:rFonts w:ascii="Tahoma" w:hAnsi="Tahoma" w:cs="Tahoma"/>
                <w:color w:val="999999"/>
                <w:shd w:val="clear" w:color="auto" w:fill="FFFFFF"/>
              </w:rPr>
            </w:pPr>
            <w:r>
              <w:t>1</w:t>
            </w:r>
          </w:p>
        </w:tc>
        <w:tc>
          <w:tcPr>
            <w:tcW w:w="979" w:type="dxa"/>
          </w:tcPr>
          <w:p w:rsidR="007B3512" w:rsidRDefault="007B3512">
            <w:pPr>
              <w:rPr>
                <w:rStyle w:val="skip"/>
                <w:rFonts w:ascii="Tahoma" w:hAnsi="Tahoma" w:cs="Tahoma"/>
                <w:color w:val="999999"/>
                <w:shd w:val="clear" w:color="auto" w:fill="FFFFFF"/>
              </w:rPr>
            </w:pPr>
          </w:p>
        </w:tc>
        <w:tc>
          <w:tcPr>
            <w:tcW w:w="1022" w:type="dxa"/>
          </w:tcPr>
          <w:p w:rsidR="007B3512" w:rsidRDefault="007B3512">
            <w:pPr>
              <w:rPr>
                <w:rStyle w:val="skip"/>
                <w:rFonts w:ascii="Tahoma" w:hAnsi="Tahoma" w:cs="Tahoma"/>
                <w:color w:val="999999"/>
                <w:shd w:val="clear" w:color="auto" w:fill="FFFFFF"/>
              </w:rPr>
            </w:pPr>
          </w:p>
        </w:tc>
        <w:tc>
          <w:tcPr>
            <w:tcW w:w="1032" w:type="dxa"/>
          </w:tcPr>
          <w:p w:rsidR="007B3512" w:rsidRDefault="00000000">
            <w:pPr>
              <w:rPr>
                <w:rStyle w:val="skip"/>
                <w:rFonts w:ascii="Tahoma" w:hAnsi="Tahoma" w:cs="Tahoma"/>
                <w:color w:val="999999"/>
                <w:shd w:val="clear" w:color="auto" w:fill="FFFFFF"/>
              </w:rPr>
            </w:pPr>
            <w:r>
              <w:t>YES</w:t>
            </w:r>
          </w:p>
        </w:tc>
        <w:tc>
          <w:tcPr>
            <w:tcW w:w="1066" w:type="dxa"/>
          </w:tcPr>
          <w:p w:rsidR="007B3512" w:rsidRDefault="00000000">
            <w:pPr>
              <w:rPr>
                <w:rStyle w:val="skip"/>
                <w:rFonts w:ascii="Tahoma" w:hAnsi="Tahoma" w:cs="Tahoma"/>
                <w:color w:val="999999"/>
                <w:shd w:val="clear" w:color="auto" w:fill="FFFFFF"/>
              </w:rPr>
            </w:pPr>
            <w:r>
              <w:t>是否自增（</w:t>
            </w:r>
            <w:r>
              <w:t>1</w:t>
            </w:r>
            <w:r>
              <w:t>是）</w:t>
            </w:r>
          </w:p>
        </w:tc>
      </w:tr>
      <w:tr w:rsidR="007B3512">
        <w:tc>
          <w:tcPr>
            <w:tcW w:w="1833" w:type="dxa"/>
          </w:tcPr>
          <w:p w:rsidR="007B3512" w:rsidRDefault="00000000">
            <w:pPr>
              <w:rPr>
                <w:rStyle w:val="skip"/>
                <w:rFonts w:ascii="Tahoma" w:hAnsi="Tahoma" w:cs="Tahoma"/>
                <w:color w:val="999999"/>
                <w:shd w:val="clear" w:color="auto" w:fill="FFFFFF"/>
              </w:rPr>
            </w:pPr>
            <w:proofErr w:type="spellStart"/>
            <w:r>
              <w:t>is_required</w:t>
            </w:r>
            <w:proofErr w:type="spellEnd"/>
          </w:p>
        </w:tc>
        <w:tc>
          <w:tcPr>
            <w:tcW w:w="1332"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032" w:type="dxa"/>
          </w:tcPr>
          <w:p w:rsidR="007B3512" w:rsidRDefault="00000000">
            <w:pPr>
              <w:rPr>
                <w:rStyle w:val="skip"/>
                <w:rFonts w:ascii="Tahoma" w:hAnsi="Tahoma" w:cs="Tahoma"/>
                <w:color w:val="999999"/>
                <w:shd w:val="clear" w:color="auto" w:fill="FFFFFF"/>
              </w:rPr>
            </w:pPr>
            <w:r>
              <w:t>1</w:t>
            </w:r>
          </w:p>
        </w:tc>
        <w:tc>
          <w:tcPr>
            <w:tcW w:w="979" w:type="dxa"/>
          </w:tcPr>
          <w:p w:rsidR="007B3512" w:rsidRDefault="007B3512">
            <w:pPr>
              <w:rPr>
                <w:rStyle w:val="skip"/>
                <w:rFonts w:ascii="Tahoma" w:hAnsi="Tahoma" w:cs="Tahoma"/>
                <w:color w:val="999999"/>
                <w:shd w:val="clear" w:color="auto" w:fill="FFFFFF"/>
              </w:rPr>
            </w:pPr>
          </w:p>
        </w:tc>
        <w:tc>
          <w:tcPr>
            <w:tcW w:w="1022" w:type="dxa"/>
          </w:tcPr>
          <w:p w:rsidR="007B3512" w:rsidRDefault="007B3512">
            <w:pPr>
              <w:rPr>
                <w:rStyle w:val="skip"/>
                <w:rFonts w:ascii="Tahoma" w:hAnsi="Tahoma" w:cs="Tahoma"/>
                <w:color w:val="999999"/>
                <w:shd w:val="clear" w:color="auto" w:fill="FFFFFF"/>
              </w:rPr>
            </w:pPr>
          </w:p>
        </w:tc>
        <w:tc>
          <w:tcPr>
            <w:tcW w:w="1032" w:type="dxa"/>
          </w:tcPr>
          <w:p w:rsidR="007B3512" w:rsidRDefault="00000000">
            <w:pPr>
              <w:rPr>
                <w:rStyle w:val="skip"/>
                <w:rFonts w:ascii="Tahoma" w:hAnsi="Tahoma" w:cs="Tahoma"/>
                <w:color w:val="999999"/>
                <w:shd w:val="clear" w:color="auto" w:fill="FFFFFF"/>
              </w:rPr>
            </w:pPr>
            <w:r>
              <w:t>YES</w:t>
            </w:r>
          </w:p>
        </w:tc>
        <w:tc>
          <w:tcPr>
            <w:tcW w:w="1066" w:type="dxa"/>
          </w:tcPr>
          <w:p w:rsidR="007B3512" w:rsidRDefault="00000000">
            <w:pPr>
              <w:rPr>
                <w:rStyle w:val="skip"/>
                <w:rFonts w:ascii="Tahoma" w:hAnsi="Tahoma" w:cs="Tahoma"/>
                <w:color w:val="999999"/>
                <w:shd w:val="clear" w:color="auto" w:fill="FFFFFF"/>
              </w:rPr>
            </w:pPr>
            <w:r>
              <w:t>是否必填（</w:t>
            </w:r>
            <w:r>
              <w:t>1</w:t>
            </w:r>
            <w:r>
              <w:t>是）</w:t>
            </w:r>
          </w:p>
        </w:tc>
      </w:tr>
      <w:tr w:rsidR="007B3512">
        <w:tc>
          <w:tcPr>
            <w:tcW w:w="1833" w:type="dxa"/>
          </w:tcPr>
          <w:p w:rsidR="007B3512" w:rsidRDefault="00000000">
            <w:pPr>
              <w:rPr>
                <w:rStyle w:val="skip"/>
                <w:rFonts w:ascii="Tahoma" w:hAnsi="Tahoma" w:cs="Tahoma"/>
                <w:color w:val="999999"/>
                <w:shd w:val="clear" w:color="auto" w:fill="FFFFFF"/>
              </w:rPr>
            </w:pPr>
            <w:proofErr w:type="spellStart"/>
            <w:r>
              <w:t>is_insert</w:t>
            </w:r>
            <w:proofErr w:type="spellEnd"/>
          </w:p>
        </w:tc>
        <w:tc>
          <w:tcPr>
            <w:tcW w:w="1332"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032" w:type="dxa"/>
          </w:tcPr>
          <w:p w:rsidR="007B3512" w:rsidRDefault="00000000">
            <w:pPr>
              <w:rPr>
                <w:rStyle w:val="skip"/>
                <w:rFonts w:ascii="Tahoma" w:hAnsi="Tahoma" w:cs="Tahoma"/>
                <w:color w:val="999999"/>
                <w:shd w:val="clear" w:color="auto" w:fill="FFFFFF"/>
              </w:rPr>
            </w:pPr>
            <w:r>
              <w:t>1</w:t>
            </w:r>
          </w:p>
        </w:tc>
        <w:tc>
          <w:tcPr>
            <w:tcW w:w="979" w:type="dxa"/>
          </w:tcPr>
          <w:p w:rsidR="007B3512" w:rsidRDefault="007B3512">
            <w:pPr>
              <w:rPr>
                <w:rStyle w:val="skip"/>
                <w:rFonts w:ascii="Tahoma" w:hAnsi="Tahoma" w:cs="Tahoma"/>
                <w:color w:val="999999"/>
                <w:shd w:val="clear" w:color="auto" w:fill="FFFFFF"/>
              </w:rPr>
            </w:pPr>
          </w:p>
        </w:tc>
        <w:tc>
          <w:tcPr>
            <w:tcW w:w="1022" w:type="dxa"/>
          </w:tcPr>
          <w:p w:rsidR="007B3512" w:rsidRDefault="007B3512">
            <w:pPr>
              <w:rPr>
                <w:rStyle w:val="skip"/>
                <w:rFonts w:ascii="Tahoma" w:hAnsi="Tahoma" w:cs="Tahoma"/>
                <w:color w:val="999999"/>
                <w:shd w:val="clear" w:color="auto" w:fill="FFFFFF"/>
              </w:rPr>
            </w:pPr>
          </w:p>
        </w:tc>
        <w:tc>
          <w:tcPr>
            <w:tcW w:w="1032" w:type="dxa"/>
          </w:tcPr>
          <w:p w:rsidR="007B3512" w:rsidRDefault="00000000">
            <w:pPr>
              <w:rPr>
                <w:rStyle w:val="skip"/>
                <w:rFonts w:ascii="Tahoma" w:hAnsi="Tahoma" w:cs="Tahoma"/>
                <w:color w:val="999999"/>
                <w:shd w:val="clear" w:color="auto" w:fill="FFFFFF"/>
              </w:rPr>
            </w:pPr>
            <w:r>
              <w:t>YES</w:t>
            </w:r>
          </w:p>
        </w:tc>
        <w:tc>
          <w:tcPr>
            <w:tcW w:w="1066" w:type="dxa"/>
          </w:tcPr>
          <w:p w:rsidR="007B3512" w:rsidRDefault="00000000">
            <w:pPr>
              <w:rPr>
                <w:rStyle w:val="skip"/>
                <w:rFonts w:ascii="Tahoma" w:hAnsi="Tahoma" w:cs="Tahoma"/>
                <w:color w:val="999999"/>
                <w:shd w:val="clear" w:color="auto" w:fill="FFFFFF"/>
              </w:rPr>
            </w:pPr>
            <w:r>
              <w:t>是否为插</w:t>
            </w:r>
            <w:r>
              <w:lastRenderedPageBreak/>
              <w:t>入字段（</w:t>
            </w:r>
            <w:r>
              <w:t>1</w:t>
            </w:r>
            <w:r>
              <w:t>是）</w:t>
            </w:r>
          </w:p>
        </w:tc>
      </w:tr>
      <w:tr w:rsidR="007B3512">
        <w:tc>
          <w:tcPr>
            <w:tcW w:w="1833" w:type="dxa"/>
          </w:tcPr>
          <w:p w:rsidR="007B3512" w:rsidRDefault="00000000">
            <w:pPr>
              <w:rPr>
                <w:rStyle w:val="skip"/>
                <w:rFonts w:ascii="Tahoma" w:hAnsi="Tahoma" w:cs="Tahoma"/>
                <w:color w:val="999999"/>
                <w:shd w:val="clear" w:color="auto" w:fill="FFFFFF"/>
              </w:rPr>
            </w:pPr>
            <w:proofErr w:type="spellStart"/>
            <w:r>
              <w:lastRenderedPageBreak/>
              <w:t>is_edit</w:t>
            </w:r>
            <w:proofErr w:type="spellEnd"/>
          </w:p>
        </w:tc>
        <w:tc>
          <w:tcPr>
            <w:tcW w:w="1332"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032" w:type="dxa"/>
          </w:tcPr>
          <w:p w:rsidR="007B3512" w:rsidRDefault="00000000">
            <w:pPr>
              <w:rPr>
                <w:rStyle w:val="skip"/>
                <w:rFonts w:ascii="Tahoma" w:hAnsi="Tahoma" w:cs="Tahoma"/>
                <w:color w:val="999999"/>
                <w:shd w:val="clear" w:color="auto" w:fill="FFFFFF"/>
              </w:rPr>
            </w:pPr>
            <w:r>
              <w:t>1</w:t>
            </w:r>
          </w:p>
        </w:tc>
        <w:tc>
          <w:tcPr>
            <w:tcW w:w="979" w:type="dxa"/>
          </w:tcPr>
          <w:p w:rsidR="007B3512" w:rsidRDefault="007B3512">
            <w:pPr>
              <w:rPr>
                <w:rStyle w:val="skip"/>
                <w:rFonts w:ascii="Tahoma" w:hAnsi="Tahoma" w:cs="Tahoma"/>
                <w:color w:val="999999"/>
                <w:shd w:val="clear" w:color="auto" w:fill="FFFFFF"/>
              </w:rPr>
            </w:pPr>
          </w:p>
        </w:tc>
        <w:tc>
          <w:tcPr>
            <w:tcW w:w="1022" w:type="dxa"/>
          </w:tcPr>
          <w:p w:rsidR="007B3512" w:rsidRDefault="007B3512">
            <w:pPr>
              <w:rPr>
                <w:rStyle w:val="skip"/>
                <w:rFonts w:ascii="Tahoma" w:hAnsi="Tahoma" w:cs="Tahoma"/>
                <w:color w:val="999999"/>
                <w:shd w:val="clear" w:color="auto" w:fill="FFFFFF"/>
              </w:rPr>
            </w:pPr>
          </w:p>
        </w:tc>
        <w:tc>
          <w:tcPr>
            <w:tcW w:w="1032" w:type="dxa"/>
          </w:tcPr>
          <w:p w:rsidR="007B3512" w:rsidRDefault="00000000">
            <w:pPr>
              <w:rPr>
                <w:rStyle w:val="skip"/>
                <w:rFonts w:ascii="Tahoma" w:hAnsi="Tahoma" w:cs="Tahoma"/>
                <w:color w:val="999999"/>
                <w:shd w:val="clear" w:color="auto" w:fill="FFFFFF"/>
              </w:rPr>
            </w:pPr>
            <w:r>
              <w:t>YES</w:t>
            </w:r>
          </w:p>
        </w:tc>
        <w:tc>
          <w:tcPr>
            <w:tcW w:w="1066" w:type="dxa"/>
          </w:tcPr>
          <w:p w:rsidR="007B3512" w:rsidRDefault="00000000">
            <w:pPr>
              <w:rPr>
                <w:rStyle w:val="skip"/>
                <w:rFonts w:ascii="Tahoma" w:hAnsi="Tahoma" w:cs="Tahoma"/>
                <w:color w:val="999999"/>
                <w:shd w:val="clear" w:color="auto" w:fill="FFFFFF"/>
              </w:rPr>
            </w:pPr>
            <w:r>
              <w:t>是否编辑字段（</w:t>
            </w:r>
            <w:r>
              <w:t>1</w:t>
            </w:r>
            <w:r>
              <w:t>是）</w:t>
            </w:r>
          </w:p>
        </w:tc>
      </w:tr>
      <w:tr w:rsidR="007B3512">
        <w:tc>
          <w:tcPr>
            <w:tcW w:w="1833" w:type="dxa"/>
          </w:tcPr>
          <w:p w:rsidR="007B3512" w:rsidRDefault="00000000">
            <w:pPr>
              <w:rPr>
                <w:rStyle w:val="skip"/>
                <w:rFonts w:ascii="Tahoma" w:hAnsi="Tahoma" w:cs="Tahoma"/>
                <w:color w:val="999999"/>
                <w:shd w:val="clear" w:color="auto" w:fill="FFFFFF"/>
              </w:rPr>
            </w:pPr>
            <w:proofErr w:type="spellStart"/>
            <w:r>
              <w:t>is_list</w:t>
            </w:r>
            <w:proofErr w:type="spellEnd"/>
          </w:p>
        </w:tc>
        <w:tc>
          <w:tcPr>
            <w:tcW w:w="1332"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032" w:type="dxa"/>
          </w:tcPr>
          <w:p w:rsidR="007B3512" w:rsidRDefault="00000000">
            <w:pPr>
              <w:rPr>
                <w:rStyle w:val="skip"/>
                <w:rFonts w:ascii="Tahoma" w:hAnsi="Tahoma" w:cs="Tahoma"/>
                <w:color w:val="999999"/>
                <w:shd w:val="clear" w:color="auto" w:fill="FFFFFF"/>
              </w:rPr>
            </w:pPr>
            <w:r>
              <w:t>1</w:t>
            </w:r>
          </w:p>
        </w:tc>
        <w:tc>
          <w:tcPr>
            <w:tcW w:w="979" w:type="dxa"/>
          </w:tcPr>
          <w:p w:rsidR="007B3512" w:rsidRDefault="007B3512">
            <w:pPr>
              <w:rPr>
                <w:rStyle w:val="skip"/>
                <w:rFonts w:ascii="Tahoma" w:hAnsi="Tahoma" w:cs="Tahoma"/>
                <w:color w:val="999999"/>
                <w:shd w:val="clear" w:color="auto" w:fill="FFFFFF"/>
              </w:rPr>
            </w:pPr>
          </w:p>
        </w:tc>
        <w:tc>
          <w:tcPr>
            <w:tcW w:w="1022" w:type="dxa"/>
          </w:tcPr>
          <w:p w:rsidR="007B3512" w:rsidRDefault="007B3512">
            <w:pPr>
              <w:rPr>
                <w:rStyle w:val="skip"/>
                <w:rFonts w:ascii="Tahoma" w:hAnsi="Tahoma" w:cs="Tahoma"/>
                <w:color w:val="999999"/>
                <w:shd w:val="clear" w:color="auto" w:fill="FFFFFF"/>
              </w:rPr>
            </w:pPr>
          </w:p>
        </w:tc>
        <w:tc>
          <w:tcPr>
            <w:tcW w:w="1032" w:type="dxa"/>
          </w:tcPr>
          <w:p w:rsidR="007B3512" w:rsidRDefault="00000000">
            <w:pPr>
              <w:rPr>
                <w:rStyle w:val="skip"/>
                <w:rFonts w:ascii="Tahoma" w:hAnsi="Tahoma" w:cs="Tahoma"/>
                <w:color w:val="999999"/>
                <w:shd w:val="clear" w:color="auto" w:fill="FFFFFF"/>
              </w:rPr>
            </w:pPr>
            <w:r>
              <w:t>YES</w:t>
            </w:r>
          </w:p>
        </w:tc>
        <w:tc>
          <w:tcPr>
            <w:tcW w:w="1066" w:type="dxa"/>
          </w:tcPr>
          <w:p w:rsidR="007B3512" w:rsidRDefault="00000000">
            <w:pPr>
              <w:rPr>
                <w:rStyle w:val="skip"/>
                <w:rFonts w:ascii="Tahoma" w:hAnsi="Tahoma" w:cs="Tahoma"/>
                <w:color w:val="999999"/>
                <w:shd w:val="clear" w:color="auto" w:fill="FFFFFF"/>
              </w:rPr>
            </w:pPr>
            <w:r>
              <w:t>是否列表字段（</w:t>
            </w:r>
            <w:r>
              <w:t>1</w:t>
            </w:r>
            <w:r>
              <w:t>是）</w:t>
            </w:r>
          </w:p>
        </w:tc>
      </w:tr>
      <w:tr w:rsidR="007B3512">
        <w:tc>
          <w:tcPr>
            <w:tcW w:w="1833" w:type="dxa"/>
          </w:tcPr>
          <w:p w:rsidR="007B3512" w:rsidRDefault="00000000">
            <w:pPr>
              <w:rPr>
                <w:rStyle w:val="skip"/>
                <w:rFonts w:ascii="Tahoma" w:hAnsi="Tahoma" w:cs="Tahoma"/>
                <w:color w:val="999999"/>
                <w:shd w:val="clear" w:color="auto" w:fill="FFFFFF"/>
              </w:rPr>
            </w:pPr>
            <w:proofErr w:type="spellStart"/>
            <w:r>
              <w:t>is_query</w:t>
            </w:r>
            <w:proofErr w:type="spellEnd"/>
          </w:p>
        </w:tc>
        <w:tc>
          <w:tcPr>
            <w:tcW w:w="1332"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032" w:type="dxa"/>
          </w:tcPr>
          <w:p w:rsidR="007B3512" w:rsidRDefault="00000000">
            <w:pPr>
              <w:rPr>
                <w:rStyle w:val="skip"/>
                <w:rFonts w:ascii="Tahoma" w:hAnsi="Tahoma" w:cs="Tahoma"/>
                <w:color w:val="999999"/>
                <w:shd w:val="clear" w:color="auto" w:fill="FFFFFF"/>
              </w:rPr>
            </w:pPr>
            <w:r>
              <w:t>1</w:t>
            </w:r>
          </w:p>
        </w:tc>
        <w:tc>
          <w:tcPr>
            <w:tcW w:w="979" w:type="dxa"/>
          </w:tcPr>
          <w:p w:rsidR="007B3512" w:rsidRDefault="007B3512">
            <w:pPr>
              <w:rPr>
                <w:rStyle w:val="skip"/>
                <w:rFonts w:ascii="Tahoma" w:hAnsi="Tahoma" w:cs="Tahoma"/>
                <w:color w:val="999999"/>
                <w:shd w:val="clear" w:color="auto" w:fill="FFFFFF"/>
              </w:rPr>
            </w:pPr>
          </w:p>
        </w:tc>
        <w:tc>
          <w:tcPr>
            <w:tcW w:w="1022" w:type="dxa"/>
          </w:tcPr>
          <w:p w:rsidR="007B3512" w:rsidRDefault="007B3512">
            <w:pPr>
              <w:rPr>
                <w:rStyle w:val="skip"/>
                <w:rFonts w:ascii="Tahoma" w:hAnsi="Tahoma" w:cs="Tahoma"/>
                <w:color w:val="999999"/>
                <w:shd w:val="clear" w:color="auto" w:fill="FFFFFF"/>
              </w:rPr>
            </w:pPr>
          </w:p>
        </w:tc>
        <w:tc>
          <w:tcPr>
            <w:tcW w:w="1032" w:type="dxa"/>
          </w:tcPr>
          <w:p w:rsidR="007B3512" w:rsidRDefault="00000000">
            <w:pPr>
              <w:rPr>
                <w:rStyle w:val="skip"/>
                <w:rFonts w:ascii="Tahoma" w:hAnsi="Tahoma" w:cs="Tahoma"/>
                <w:color w:val="999999"/>
                <w:shd w:val="clear" w:color="auto" w:fill="FFFFFF"/>
              </w:rPr>
            </w:pPr>
            <w:r>
              <w:t>YES</w:t>
            </w:r>
          </w:p>
        </w:tc>
        <w:tc>
          <w:tcPr>
            <w:tcW w:w="1066" w:type="dxa"/>
          </w:tcPr>
          <w:p w:rsidR="007B3512" w:rsidRDefault="00000000">
            <w:pPr>
              <w:rPr>
                <w:rStyle w:val="skip"/>
                <w:rFonts w:ascii="Tahoma" w:hAnsi="Tahoma" w:cs="Tahoma"/>
                <w:color w:val="999999"/>
                <w:shd w:val="clear" w:color="auto" w:fill="FFFFFF"/>
              </w:rPr>
            </w:pPr>
            <w:r>
              <w:t>是否查询字段（</w:t>
            </w:r>
            <w:r>
              <w:t>1</w:t>
            </w:r>
            <w:r>
              <w:t>是）</w:t>
            </w:r>
          </w:p>
        </w:tc>
      </w:tr>
      <w:tr w:rsidR="007B3512">
        <w:tc>
          <w:tcPr>
            <w:tcW w:w="1833" w:type="dxa"/>
          </w:tcPr>
          <w:p w:rsidR="007B3512" w:rsidRDefault="00000000">
            <w:pPr>
              <w:rPr>
                <w:rStyle w:val="skip"/>
                <w:rFonts w:ascii="Tahoma" w:hAnsi="Tahoma" w:cs="Tahoma"/>
                <w:color w:val="999999"/>
                <w:shd w:val="clear" w:color="auto" w:fill="FFFFFF"/>
              </w:rPr>
            </w:pPr>
            <w:proofErr w:type="spellStart"/>
            <w:r>
              <w:t>query_type</w:t>
            </w:r>
            <w:proofErr w:type="spellEnd"/>
          </w:p>
        </w:tc>
        <w:tc>
          <w:tcPr>
            <w:tcW w:w="1332" w:type="dxa"/>
          </w:tcPr>
          <w:p w:rsidR="007B3512" w:rsidRDefault="00000000">
            <w:pPr>
              <w:rPr>
                <w:rStyle w:val="skip"/>
                <w:rFonts w:ascii="Tahoma" w:hAnsi="Tahoma" w:cs="Tahoma"/>
                <w:color w:val="999999"/>
                <w:shd w:val="clear" w:color="auto" w:fill="FFFFFF"/>
              </w:rPr>
            </w:pPr>
            <w:proofErr w:type="gramStart"/>
            <w:r>
              <w:t>varchar(</w:t>
            </w:r>
            <w:proofErr w:type="gramEnd"/>
            <w:r>
              <w:t>200)</w:t>
            </w:r>
          </w:p>
        </w:tc>
        <w:tc>
          <w:tcPr>
            <w:tcW w:w="1032" w:type="dxa"/>
          </w:tcPr>
          <w:p w:rsidR="007B3512" w:rsidRDefault="00000000">
            <w:pPr>
              <w:rPr>
                <w:rStyle w:val="skip"/>
                <w:rFonts w:ascii="Tahoma" w:hAnsi="Tahoma" w:cs="Tahoma"/>
                <w:color w:val="999999"/>
                <w:shd w:val="clear" w:color="auto" w:fill="FFFFFF"/>
              </w:rPr>
            </w:pPr>
            <w:r>
              <w:t>200</w:t>
            </w:r>
          </w:p>
        </w:tc>
        <w:tc>
          <w:tcPr>
            <w:tcW w:w="979" w:type="dxa"/>
          </w:tcPr>
          <w:p w:rsidR="007B3512" w:rsidRDefault="007B3512">
            <w:pPr>
              <w:rPr>
                <w:rStyle w:val="skip"/>
                <w:rFonts w:ascii="Tahoma" w:hAnsi="Tahoma" w:cs="Tahoma"/>
                <w:color w:val="999999"/>
                <w:shd w:val="clear" w:color="auto" w:fill="FFFFFF"/>
              </w:rPr>
            </w:pPr>
          </w:p>
        </w:tc>
        <w:tc>
          <w:tcPr>
            <w:tcW w:w="1022" w:type="dxa"/>
          </w:tcPr>
          <w:p w:rsidR="007B3512" w:rsidRDefault="007B3512">
            <w:pPr>
              <w:rPr>
                <w:rStyle w:val="skip"/>
                <w:rFonts w:ascii="Tahoma" w:hAnsi="Tahoma" w:cs="Tahoma"/>
                <w:color w:val="999999"/>
                <w:shd w:val="clear" w:color="auto" w:fill="FFFFFF"/>
              </w:rPr>
            </w:pPr>
          </w:p>
        </w:tc>
        <w:tc>
          <w:tcPr>
            <w:tcW w:w="1032" w:type="dxa"/>
          </w:tcPr>
          <w:p w:rsidR="007B3512" w:rsidRDefault="00000000">
            <w:pPr>
              <w:rPr>
                <w:rStyle w:val="skip"/>
                <w:rFonts w:ascii="Tahoma" w:hAnsi="Tahoma" w:cs="Tahoma"/>
                <w:color w:val="999999"/>
                <w:shd w:val="clear" w:color="auto" w:fill="FFFFFF"/>
              </w:rPr>
            </w:pPr>
            <w:r>
              <w:t>YES</w:t>
            </w:r>
          </w:p>
        </w:tc>
        <w:tc>
          <w:tcPr>
            <w:tcW w:w="1066" w:type="dxa"/>
          </w:tcPr>
          <w:p w:rsidR="007B3512" w:rsidRDefault="00000000">
            <w:pPr>
              <w:rPr>
                <w:rStyle w:val="skip"/>
                <w:rFonts w:ascii="Tahoma" w:hAnsi="Tahoma" w:cs="Tahoma"/>
                <w:color w:val="999999"/>
                <w:shd w:val="clear" w:color="auto" w:fill="FFFFFF"/>
              </w:rPr>
            </w:pPr>
            <w:r>
              <w:t>查询方式（等于、不等于、大于、小于、范围）</w:t>
            </w:r>
          </w:p>
        </w:tc>
      </w:tr>
      <w:tr w:rsidR="007B3512">
        <w:tc>
          <w:tcPr>
            <w:tcW w:w="1833" w:type="dxa"/>
          </w:tcPr>
          <w:p w:rsidR="007B3512" w:rsidRDefault="00000000">
            <w:pPr>
              <w:rPr>
                <w:rStyle w:val="skip"/>
                <w:rFonts w:ascii="Tahoma" w:hAnsi="Tahoma" w:cs="Tahoma"/>
                <w:color w:val="999999"/>
                <w:shd w:val="clear" w:color="auto" w:fill="FFFFFF"/>
              </w:rPr>
            </w:pPr>
            <w:proofErr w:type="spellStart"/>
            <w:r>
              <w:t>html_type</w:t>
            </w:r>
            <w:proofErr w:type="spellEnd"/>
          </w:p>
        </w:tc>
        <w:tc>
          <w:tcPr>
            <w:tcW w:w="1332" w:type="dxa"/>
          </w:tcPr>
          <w:p w:rsidR="007B3512" w:rsidRDefault="00000000">
            <w:pPr>
              <w:rPr>
                <w:rStyle w:val="skip"/>
                <w:rFonts w:ascii="Tahoma" w:hAnsi="Tahoma" w:cs="Tahoma"/>
                <w:color w:val="999999"/>
                <w:shd w:val="clear" w:color="auto" w:fill="FFFFFF"/>
              </w:rPr>
            </w:pPr>
            <w:proofErr w:type="gramStart"/>
            <w:r>
              <w:t>varchar(</w:t>
            </w:r>
            <w:proofErr w:type="gramEnd"/>
            <w:r>
              <w:t>200)</w:t>
            </w:r>
          </w:p>
        </w:tc>
        <w:tc>
          <w:tcPr>
            <w:tcW w:w="1032" w:type="dxa"/>
          </w:tcPr>
          <w:p w:rsidR="007B3512" w:rsidRDefault="00000000">
            <w:pPr>
              <w:rPr>
                <w:rStyle w:val="skip"/>
                <w:rFonts w:ascii="Tahoma" w:hAnsi="Tahoma" w:cs="Tahoma"/>
                <w:color w:val="999999"/>
                <w:shd w:val="clear" w:color="auto" w:fill="FFFFFF"/>
              </w:rPr>
            </w:pPr>
            <w:r>
              <w:t>200</w:t>
            </w:r>
          </w:p>
        </w:tc>
        <w:tc>
          <w:tcPr>
            <w:tcW w:w="979" w:type="dxa"/>
          </w:tcPr>
          <w:p w:rsidR="007B3512" w:rsidRDefault="007B3512">
            <w:pPr>
              <w:rPr>
                <w:rStyle w:val="skip"/>
                <w:rFonts w:ascii="Tahoma" w:hAnsi="Tahoma" w:cs="Tahoma"/>
                <w:color w:val="999999"/>
                <w:shd w:val="clear" w:color="auto" w:fill="FFFFFF"/>
              </w:rPr>
            </w:pPr>
          </w:p>
        </w:tc>
        <w:tc>
          <w:tcPr>
            <w:tcW w:w="1022" w:type="dxa"/>
          </w:tcPr>
          <w:p w:rsidR="007B3512" w:rsidRDefault="007B3512">
            <w:pPr>
              <w:rPr>
                <w:rStyle w:val="skip"/>
                <w:rFonts w:ascii="Tahoma" w:hAnsi="Tahoma" w:cs="Tahoma"/>
                <w:color w:val="999999"/>
                <w:shd w:val="clear" w:color="auto" w:fill="FFFFFF"/>
              </w:rPr>
            </w:pPr>
          </w:p>
        </w:tc>
        <w:tc>
          <w:tcPr>
            <w:tcW w:w="1032" w:type="dxa"/>
          </w:tcPr>
          <w:p w:rsidR="007B3512" w:rsidRDefault="00000000">
            <w:pPr>
              <w:rPr>
                <w:rStyle w:val="skip"/>
                <w:rFonts w:ascii="Tahoma" w:hAnsi="Tahoma" w:cs="Tahoma"/>
                <w:color w:val="999999"/>
                <w:shd w:val="clear" w:color="auto" w:fill="FFFFFF"/>
              </w:rPr>
            </w:pPr>
            <w:r>
              <w:t>YES</w:t>
            </w:r>
          </w:p>
        </w:tc>
        <w:tc>
          <w:tcPr>
            <w:tcW w:w="1066" w:type="dxa"/>
          </w:tcPr>
          <w:p w:rsidR="007B3512" w:rsidRDefault="00000000">
            <w:pPr>
              <w:rPr>
                <w:rStyle w:val="skip"/>
                <w:rFonts w:ascii="Tahoma" w:hAnsi="Tahoma" w:cs="Tahoma"/>
                <w:color w:val="999999"/>
                <w:shd w:val="clear" w:color="auto" w:fill="FFFFFF"/>
              </w:rPr>
            </w:pPr>
            <w:r>
              <w:t>显示类型（文本框、文本域、下拉框、复选框、单选框、日期控件）</w:t>
            </w:r>
          </w:p>
        </w:tc>
      </w:tr>
      <w:tr w:rsidR="007B3512">
        <w:tc>
          <w:tcPr>
            <w:tcW w:w="1833" w:type="dxa"/>
          </w:tcPr>
          <w:p w:rsidR="007B3512" w:rsidRDefault="00000000">
            <w:pPr>
              <w:rPr>
                <w:rStyle w:val="skip"/>
                <w:rFonts w:ascii="Tahoma" w:hAnsi="Tahoma" w:cs="Tahoma"/>
                <w:color w:val="999999"/>
                <w:shd w:val="clear" w:color="auto" w:fill="FFFFFF"/>
              </w:rPr>
            </w:pPr>
            <w:proofErr w:type="spellStart"/>
            <w:r>
              <w:t>dict_type</w:t>
            </w:r>
            <w:proofErr w:type="spellEnd"/>
          </w:p>
        </w:tc>
        <w:tc>
          <w:tcPr>
            <w:tcW w:w="1332" w:type="dxa"/>
          </w:tcPr>
          <w:p w:rsidR="007B3512" w:rsidRDefault="00000000">
            <w:pPr>
              <w:rPr>
                <w:rStyle w:val="skip"/>
                <w:rFonts w:ascii="Tahoma" w:hAnsi="Tahoma" w:cs="Tahoma"/>
                <w:color w:val="999999"/>
                <w:shd w:val="clear" w:color="auto" w:fill="FFFFFF"/>
              </w:rPr>
            </w:pPr>
            <w:proofErr w:type="gramStart"/>
            <w:r>
              <w:t>varchar(</w:t>
            </w:r>
            <w:proofErr w:type="gramEnd"/>
            <w:r>
              <w:t>200)</w:t>
            </w:r>
          </w:p>
        </w:tc>
        <w:tc>
          <w:tcPr>
            <w:tcW w:w="1032" w:type="dxa"/>
          </w:tcPr>
          <w:p w:rsidR="007B3512" w:rsidRDefault="00000000">
            <w:pPr>
              <w:rPr>
                <w:rStyle w:val="skip"/>
                <w:rFonts w:ascii="Tahoma" w:hAnsi="Tahoma" w:cs="Tahoma"/>
                <w:color w:val="999999"/>
                <w:shd w:val="clear" w:color="auto" w:fill="FFFFFF"/>
              </w:rPr>
            </w:pPr>
            <w:r>
              <w:t>200</w:t>
            </w:r>
          </w:p>
        </w:tc>
        <w:tc>
          <w:tcPr>
            <w:tcW w:w="979" w:type="dxa"/>
          </w:tcPr>
          <w:p w:rsidR="007B3512" w:rsidRDefault="007B3512">
            <w:pPr>
              <w:rPr>
                <w:rStyle w:val="skip"/>
                <w:rFonts w:ascii="Tahoma" w:hAnsi="Tahoma" w:cs="Tahoma"/>
                <w:color w:val="999999"/>
                <w:shd w:val="clear" w:color="auto" w:fill="FFFFFF"/>
              </w:rPr>
            </w:pPr>
          </w:p>
        </w:tc>
        <w:tc>
          <w:tcPr>
            <w:tcW w:w="1022" w:type="dxa"/>
          </w:tcPr>
          <w:p w:rsidR="007B3512" w:rsidRDefault="007B3512">
            <w:pPr>
              <w:rPr>
                <w:rStyle w:val="skip"/>
                <w:rFonts w:ascii="Tahoma" w:hAnsi="Tahoma" w:cs="Tahoma"/>
                <w:color w:val="999999"/>
                <w:shd w:val="clear" w:color="auto" w:fill="FFFFFF"/>
              </w:rPr>
            </w:pPr>
          </w:p>
        </w:tc>
        <w:tc>
          <w:tcPr>
            <w:tcW w:w="1032" w:type="dxa"/>
          </w:tcPr>
          <w:p w:rsidR="007B3512" w:rsidRDefault="00000000">
            <w:pPr>
              <w:rPr>
                <w:rStyle w:val="skip"/>
                <w:rFonts w:ascii="Tahoma" w:hAnsi="Tahoma" w:cs="Tahoma"/>
                <w:color w:val="999999"/>
                <w:shd w:val="clear" w:color="auto" w:fill="FFFFFF"/>
              </w:rPr>
            </w:pPr>
            <w:r>
              <w:t>YES</w:t>
            </w:r>
          </w:p>
        </w:tc>
        <w:tc>
          <w:tcPr>
            <w:tcW w:w="1066" w:type="dxa"/>
          </w:tcPr>
          <w:p w:rsidR="007B3512" w:rsidRDefault="00000000">
            <w:pPr>
              <w:rPr>
                <w:rStyle w:val="skip"/>
                <w:rFonts w:ascii="Tahoma" w:hAnsi="Tahoma" w:cs="Tahoma"/>
                <w:color w:val="999999"/>
                <w:shd w:val="clear" w:color="auto" w:fill="FFFFFF"/>
              </w:rPr>
            </w:pPr>
            <w:r>
              <w:t>字典类型</w:t>
            </w:r>
          </w:p>
        </w:tc>
      </w:tr>
      <w:tr w:rsidR="007B3512">
        <w:tc>
          <w:tcPr>
            <w:tcW w:w="1833" w:type="dxa"/>
          </w:tcPr>
          <w:p w:rsidR="007B3512" w:rsidRDefault="00000000">
            <w:pPr>
              <w:rPr>
                <w:rStyle w:val="skip"/>
                <w:rFonts w:ascii="Tahoma" w:hAnsi="Tahoma" w:cs="Tahoma"/>
                <w:color w:val="999999"/>
                <w:shd w:val="clear" w:color="auto" w:fill="FFFFFF"/>
              </w:rPr>
            </w:pPr>
            <w:r>
              <w:t>sort</w:t>
            </w:r>
          </w:p>
        </w:tc>
        <w:tc>
          <w:tcPr>
            <w:tcW w:w="1332" w:type="dxa"/>
          </w:tcPr>
          <w:p w:rsidR="007B3512" w:rsidRDefault="00000000">
            <w:pPr>
              <w:rPr>
                <w:rStyle w:val="skip"/>
                <w:rFonts w:ascii="Tahoma" w:hAnsi="Tahoma" w:cs="Tahoma"/>
                <w:color w:val="999999"/>
                <w:shd w:val="clear" w:color="auto" w:fill="FFFFFF"/>
              </w:rPr>
            </w:pPr>
            <w:proofErr w:type="gramStart"/>
            <w:r>
              <w:t>int(</w:t>
            </w:r>
            <w:proofErr w:type="gramEnd"/>
            <w:r>
              <w:t>11)</w:t>
            </w:r>
          </w:p>
        </w:tc>
        <w:tc>
          <w:tcPr>
            <w:tcW w:w="1032" w:type="dxa"/>
          </w:tcPr>
          <w:p w:rsidR="007B3512" w:rsidRDefault="007B3512">
            <w:pPr>
              <w:rPr>
                <w:rStyle w:val="skip"/>
                <w:rFonts w:ascii="Tahoma" w:hAnsi="Tahoma" w:cs="Tahoma"/>
                <w:color w:val="999999"/>
                <w:shd w:val="clear" w:color="auto" w:fill="FFFFFF"/>
              </w:rPr>
            </w:pPr>
          </w:p>
        </w:tc>
        <w:tc>
          <w:tcPr>
            <w:tcW w:w="979" w:type="dxa"/>
          </w:tcPr>
          <w:p w:rsidR="007B3512" w:rsidRDefault="00000000">
            <w:pPr>
              <w:rPr>
                <w:rStyle w:val="skip"/>
                <w:rFonts w:ascii="Tahoma" w:hAnsi="Tahoma" w:cs="Tahoma"/>
                <w:color w:val="999999"/>
                <w:shd w:val="clear" w:color="auto" w:fill="FFFFFF"/>
              </w:rPr>
            </w:pPr>
            <w:r>
              <w:t>0</w:t>
            </w:r>
          </w:p>
        </w:tc>
        <w:tc>
          <w:tcPr>
            <w:tcW w:w="1022" w:type="dxa"/>
          </w:tcPr>
          <w:p w:rsidR="007B3512" w:rsidRDefault="007B3512">
            <w:pPr>
              <w:rPr>
                <w:rStyle w:val="skip"/>
                <w:rFonts w:ascii="Tahoma" w:hAnsi="Tahoma" w:cs="Tahoma"/>
                <w:color w:val="999999"/>
                <w:shd w:val="clear" w:color="auto" w:fill="FFFFFF"/>
              </w:rPr>
            </w:pPr>
          </w:p>
        </w:tc>
        <w:tc>
          <w:tcPr>
            <w:tcW w:w="1032" w:type="dxa"/>
          </w:tcPr>
          <w:p w:rsidR="007B3512" w:rsidRDefault="00000000">
            <w:pPr>
              <w:rPr>
                <w:rStyle w:val="skip"/>
                <w:rFonts w:ascii="Tahoma" w:hAnsi="Tahoma" w:cs="Tahoma"/>
                <w:color w:val="999999"/>
                <w:shd w:val="clear" w:color="auto" w:fill="FFFFFF"/>
              </w:rPr>
            </w:pPr>
            <w:r>
              <w:t>YES</w:t>
            </w:r>
          </w:p>
        </w:tc>
        <w:tc>
          <w:tcPr>
            <w:tcW w:w="1066" w:type="dxa"/>
          </w:tcPr>
          <w:p w:rsidR="007B3512" w:rsidRDefault="00000000">
            <w:pPr>
              <w:rPr>
                <w:rStyle w:val="skip"/>
                <w:rFonts w:ascii="Tahoma" w:hAnsi="Tahoma" w:cs="Tahoma"/>
                <w:color w:val="999999"/>
                <w:shd w:val="clear" w:color="auto" w:fill="FFFFFF"/>
              </w:rPr>
            </w:pPr>
            <w:r>
              <w:t>排序</w:t>
            </w:r>
          </w:p>
        </w:tc>
      </w:tr>
      <w:tr w:rsidR="007B3512">
        <w:tc>
          <w:tcPr>
            <w:tcW w:w="1833" w:type="dxa"/>
          </w:tcPr>
          <w:p w:rsidR="007B3512" w:rsidRDefault="00000000">
            <w:pPr>
              <w:rPr>
                <w:rStyle w:val="skip"/>
                <w:rFonts w:ascii="Tahoma" w:hAnsi="Tahoma" w:cs="Tahoma"/>
                <w:color w:val="999999"/>
                <w:shd w:val="clear" w:color="auto" w:fill="FFFFFF"/>
              </w:rPr>
            </w:pPr>
            <w:proofErr w:type="spellStart"/>
            <w:r>
              <w:t>create_by</w:t>
            </w:r>
            <w:proofErr w:type="spellEnd"/>
          </w:p>
        </w:tc>
        <w:tc>
          <w:tcPr>
            <w:tcW w:w="1332"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032" w:type="dxa"/>
          </w:tcPr>
          <w:p w:rsidR="007B3512" w:rsidRDefault="00000000">
            <w:pPr>
              <w:rPr>
                <w:rStyle w:val="skip"/>
                <w:rFonts w:ascii="Tahoma" w:hAnsi="Tahoma" w:cs="Tahoma"/>
                <w:color w:val="999999"/>
                <w:shd w:val="clear" w:color="auto" w:fill="FFFFFF"/>
              </w:rPr>
            </w:pPr>
            <w:r>
              <w:t>64</w:t>
            </w:r>
          </w:p>
        </w:tc>
        <w:tc>
          <w:tcPr>
            <w:tcW w:w="979" w:type="dxa"/>
          </w:tcPr>
          <w:p w:rsidR="007B3512" w:rsidRDefault="007B3512">
            <w:pPr>
              <w:rPr>
                <w:rStyle w:val="skip"/>
                <w:rFonts w:ascii="Tahoma" w:hAnsi="Tahoma" w:cs="Tahoma"/>
                <w:color w:val="999999"/>
                <w:shd w:val="clear" w:color="auto" w:fill="FFFFFF"/>
              </w:rPr>
            </w:pPr>
          </w:p>
        </w:tc>
        <w:tc>
          <w:tcPr>
            <w:tcW w:w="1022" w:type="dxa"/>
          </w:tcPr>
          <w:p w:rsidR="007B3512" w:rsidRDefault="007B3512">
            <w:pPr>
              <w:rPr>
                <w:rStyle w:val="skip"/>
                <w:rFonts w:ascii="Tahoma" w:hAnsi="Tahoma" w:cs="Tahoma"/>
                <w:color w:val="999999"/>
                <w:shd w:val="clear" w:color="auto" w:fill="FFFFFF"/>
              </w:rPr>
            </w:pPr>
          </w:p>
        </w:tc>
        <w:tc>
          <w:tcPr>
            <w:tcW w:w="1032" w:type="dxa"/>
          </w:tcPr>
          <w:p w:rsidR="007B3512" w:rsidRDefault="00000000">
            <w:pPr>
              <w:rPr>
                <w:rStyle w:val="skip"/>
                <w:rFonts w:ascii="Tahoma" w:hAnsi="Tahoma" w:cs="Tahoma"/>
                <w:color w:val="999999"/>
                <w:shd w:val="clear" w:color="auto" w:fill="FFFFFF"/>
              </w:rPr>
            </w:pPr>
            <w:r>
              <w:t>YES</w:t>
            </w:r>
          </w:p>
        </w:tc>
        <w:tc>
          <w:tcPr>
            <w:tcW w:w="1066" w:type="dxa"/>
          </w:tcPr>
          <w:p w:rsidR="007B3512" w:rsidRDefault="00000000">
            <w:pPr>
              <w:rPr>
                <w:rStyle w:val="skip"/>
                <w:rFonts w:ascii="Tahoma" w:hAnsi="Tahoma" w:cs="Tahoma"/>
                <w:color w:val="999999"/>
                <w:shd w:val="clear" w:color="auto" w:fill="FFFFFF"/>
              </w:rPr>
            </w:pPr>
            <w:r>
              <w:t>创建者</w:t>
            </w:r>
          </w:p>
        </w:tc>
      </w:tr>
      <w:tr w:rsidR="007B3512">
        <w:tc>
          <w:tcPr>
            <w:tcW w:w="1833" w:type="dxa"/>
          </w:tcPr>
          <w:p w:rsidR="007B3512" w:rsidRDefault="00000000">
            <w:pPr>
              <w:rPr>
                <w:rStyle w:val="skip"/>
                <w:rFonts w:ascii="Tahoma" w:hAnsi="Tahoma" w:cs="Tahoma"/>
                <w:color w:val="999999"/>
                <w:shd w:val="clear" w:color="auto" w:fill="FFFFFF"/>
              </w:rPr>
            </w:pPr>
            <w:proofErr w:type="spellStart"/>
            <w:r>
              <w:t>create_time</w:t>
            </w:r>
            <w:proofErr w:type="spellEnd"/>
          </w:p>
        </w:tc>
        <w:tc>
          <w:tcPr>
            <w:tcW w:w="1332" w:type="dxa"/>
          </w:tcPr>
          <w:p w:rsidR="007B3512" w:rsidRDefault="00000000">
            <w:pPr>
              <w:rPr>
                <w:rStyle w:val="skip"/>
                <w:rFonts w:ascii="Tahoma" w:hAnsi="Tahoma" w:cs="Tahoma"/>
                <w:color w:val="999999"/>
                <w:shd w:val="clear" w:color="auto" w:fill="FFFFFF"/>
              </w:rPr>
            </w:pPr>
            <w:r>
              <w:t>datetime</w:t>
            </w:r>
          </w:p>
        </w:tc>
        <w:tc>
          <w:tcPr>
            <w:tcW w:w="1032" w:type="dxa"/>
          </w:tcPr>
          <w:p w:rsidR="007B3512" w:rsidRDefault="007B3512">
            <w:pPr>
              <w:rPr>
                <w:rStyle w:val="skip"/>
                <w:rFonts w:ascii="Tahoma" w:hAnsi="Tahoma" w:cs="Tahoma"/>
                <w:color w:val="999999"/>
                <w:shd w:val="clear" w:color="auto" w:fill="FFFFFF"/>
              </w:rPr>
            </w:pPr>
          </w:p>
        </w:tc>
        <w:tc>
          <w:tcPr>
            <w:tcW w:w="979" w:type="dxa"/>
          </w:tcPr>
          <w:p w:rsidR="007B3512" w:rsidRDefault="007B3512">
            <w:pPr>
              <w:rPr>
                <w:rStyle w:val="skip"/>
                <w:rFonts w:ascii="Tahoma" w:hAnsi="Tahoma" w:cs="Tahoma"/>
                <w:color w:val="999999"/>
                <w:shd w:val="clear" w:color="auto" w:fill="FFFFFF"/>
              </w:rPr>
            </w:pPr>
          </w:p>
        </w:tc>
        <w:tc>
          <w:tcPr>
            <w:tcW w:w="1022" w:type="dxa"/>
          </w:tcPr>
          <w:p w:rsidR="007B3512" w:rsidRDefault="007B3512">
            <w:pPr>
              <w:rPr>
                <w:rStyle w:val="skip"/>
                <w:rFonts w:ascii="Tahoma" w:hAnsi="Tahoma" w:cs="Tahoma"/>
                <w:color w:val="999999"/>
                <w:shd w:val="clear" w:color="auto" w:fill="FFFFFF"/>
              </w:rPr>
            </w:pPr>
          </w:p>
        </w:tc>
        <w:tc>
          <w:tcPr>
            <w:tcW w:w="1032" w:type="dxa"/>
          </w:tcPr>
          <w:p w:rsidR="007B3512" w:rsidRDefault="00000000">
            <w:pPr>
              <w:rPr>
                <w:rStyle w:val="skip"/>
                <w:rFonts w:ascii="Tahoma" w:hAnsi="Tahoma" w:cs="Tahoma"/>
                <w:color w:val="999999"/>
                <w:shd w:val="clear" w:color="auto" w:fill="FFFFFF"/>
              </w:rPr>
            </w:pPr>
            <w:r>
              <w:t>YES</w:t>
            </w:r>
          </w:p>
        </w:tc>
        <w:tc>
          <w:tcPr>
            <w:tcW w:w="1066" w:type="dxa"/>
          </w:tcPr>
          <w:p w:rsidR="007B3512" w:rsidRDefault="00000000">
            <w:pPr>
              <w:rPr>
                <w:rStyle w:val="skip"/>
                <w:rFonts w:ascii="Tahoma" w:hAnsi="Tahoma" w:cs="Tahoma"/>
                <w:color w:val="999999"/>
                <w:shd w:val="clear" w:color="auto" w:fill="FFFFFF"/>
              </w:rPr>
            </w:pPr>
            <w:r>
              <w:t>创建时间</w:t>
            </w:r>
          </w:p>
        </w:tc>
      </w:tr>
      <w:tr w:rsidR="007B3512">
        <w:tc>
          <w:tcPr>
            <w:tcW w:w="1833" w:type="dxa"/>
          </w:tcPr>
          <w:p w:rsidR="007B3512" w:rsidRDefault="00000000">
            <w:pPr>
              <w:rPr>
                <w:rStyle w:val="skip"/>
                <w:rFonts w:ascii="Tahoma" w:hAnsi="Tahoma" w:cs="Tahoma"/>
                <w:color w:val="999999"/>
                <w:shd w:val="clear" w:color="auto" w:fill="FFFFFF"/>
              </w:rPr>
            </w:pPr>
            <w:proofErr w:type="spellStart"/>
            <w:r>
              <w:t>update_by</w:t>
            </w:r>
            <w:proofErr w:type="spellEnd"/>
          </w:p>
        </w:tc>
        <w:tc>
          <w:tcPr>
            <w:tcW w:w="1332"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032" w:type="dxa"/>
          </w:tcPr>
          <w:p w:rsidR="007B3512" w:rsidRDefault="00000000">
            <w:pPr>
              <w:rPr>
                <w:rStyle w:val="skip"/>
                <w:rFonts w:ascii="Tahoma" w:hAnsi="Tahoma" w:cs="Tahoma"/>
                <w:color w:val="999999"/>
                <w:shd w:val="clear" w:color="auto" w:fill="FFFFFF"/>
              </w:rPr>
            </w:pPr>
            <w:r>
              <w:t>64</w:t>
            </w:r>
          </w:p>
        </w:tc>
        <w:tc>
          <w:tcPr>
            <w:tcW w:w="979" w:type="dxa"/>
          </w:tcPr>
          <w:p w:rsidR="007B3512" w:rsidRDefault="007B3512">
            <w:pPr>
              <w:rPr>
                <w:rStyle w:val="skip"/>
                <w:rFonts w:ascii="Tahoma" w:hAnsi="Tahoma" w:cs="Tahoma"/>
                <w:color w:val="999999"/>
                <w:shd w:val="clear" w:color="auto" w:fill="FFFFFF"/>
              </w:rPr>
            </w:pPr>
          </w:p>
        </w:tc>
        <w:tc>
          <w:tcPr>
            <w:tcW w:w="1022" w:type="dxa"/>
          </w:tcPr>
          <w:p w:rsidR="007B3512" w:rsidRDefault="007B3512">
            <w:pPr>
              <w:rPr>
                <w:rStyle w:val="skip"/>
                <w:rFonts w:ascii="Tahoma" w:hAnsi="Tahoma" w:cs="Tahoma"/>
                <w:color w:val="999999"/>
                <w:shd w:val="clear" w:color="auto" w:fill="FFFFFF"/>
              </w:rPr>
            </w:pPr>
          </w:p>
        </w:tc>
        <w:tc>
          <w:tcPr>
            <w:tcW w:w="1032" w:type="dxa"/>
          </w:tcPr>
          <w:p w:rsidR="007B3512" w:rsidRDefault="00000000">
            <w:pPr>
              <w:rPr>
                <w:rStyle w:val="skip"/>
                <w:rFonts w:ascii="Tahoma" w:hAnsi="Tahoma" w:cs="Tahoma"/>
                <w:color w:val="999999"/>
                <w:shd w:val="clear" w:color="auto" w:fill="FFFFFF"/>
              </w:rPr>
            </w:pPr>
            <w:r>
              <w:t>YES</w:t>
            </w:r>
          </w:p>
        </w:tc>
        <w:tc>
          <w:tcPr>
            <w:tcW w:w="1066" w:type="dxa"/>
          </w:tcPr>
          <w:p w:rsidR="007B3512" w:rsidRDefault="00000000">
            <w:pPr>
              <w:rPr>
                <w:rStyle w:val="skip"/>
                <w:rFonts w:ascii="Tahoma" w:hAnsi="Tahoma" w:cs="Tahoma"/>
                <w:color w:val="999999"/>
                <w:shd w:val="clear" w:color="auto" w:fill="FFFFFF"/>
              </w:rPr>
            </w:pPr>
            <w:r>
              <w:t>更新者</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r>
        <w:rPr>
          <w:rStyle w:val="skip"/>
          <w:rFonts w:ascii="Tahoma" w:hAnsi="Tahoma" w:cs="Tahoma" w:hint="eastAsia"/>
          <w:color w:val="000000" w:themeColor="text1"/>
          <w:shd w:val="clear" w:color="auto" w:fill="FFFFFF"/>
        </w:rPr>
        <w:t>hotel</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酒店表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686"/>
        <w:gridCol w:w="1416"/>
        <w:gridCol w:w="1055"/>
        <w:gridCol w:w="1009"/>
        <w:gridCol w:w="1046"/>
        <w:gridCol w:w="1054"/>
        <w:gridCol w:w="1030"/>
      </w:tblGrid>
      <w:tr w:rsidR="007B3512">
        <w:tc>
          <w:tcPr>
            <w:tcW w:w="1686" w:type="dxa"/>
          </w:tcPr>
          <w:p w:rsidR="007B3512" w:rsidRDefault="00000000">
            <w:pPr>
              <w:rPr>
                <w:rStyle w:val="skip"/>
                <w:rFonts w:ascii="Tahoma" w:hAnsi="Tahoma" w:cs="Tahoma"/>
                <w:color w:val="999999"/>
                <w:shd w:val="clear" w:color="auto" w:fill="FFFFFF"/>
              </w:rPr>
            </w:pPr>
            <w:r>
              <w:rPr>
                <w:rFonts w:hint="eastAsia"/>
              </w:rPr>
              <w:t>列名</w:t>
            </w:r>
          </w:p>
        </w:tc>
        <w:tc>
          <w:tcPr>
            <w:tcW w:w="1416" w:type="dxa"/>
          </w:tcPr>
          <w:p w:rsidR="007B3512" w:rsidRDefault="00000000">
            <w:pPr>
              <w:rPr>
                <w:rStyle w:val="skip"/>
                <w:rFonts w:ascii="Tahoma" w:hAnsi="Tahoma" w:cs="Tahoma"/>
                <w:color w:val="999999"/>
                <w:shd w:val="clear" w:color="auto" w:fill="FFFFFF"/>
              </w:rPr>
            </w:pPr>
            <w:r>
              <w:t>数据类型</w:t>
            </w:r>
          </w:p>
        </w:tc>
        <w:tc>
          <w:tcPr>
            <w:tcW w:w="1055" w:type="dxa"/>
          </w:tcPr>
          <w:p w:rsidR="007B3512" w:rsidRDefault="00000000">
            <w:pPr>
              <w:rPr>
                <w:rStyle w:val="skip"/>
                <w:rFonts w:ascii="Tahoma" w:hAnsi="Tahoma" w:cs="Tahoma"/>
                <w:color w:val="999999"/>
                <w:shd w:val="clear" w:color="auto" w:fill="FFFFFF"/>
              </w:rPr>
            </w:pPr>
            <w:r>
              <w:t>长度</w:t>
            </w:r>
          </w:p>
        </w:tc>
        <w:tc>
          <w:tcPr>
            <w:tcW w:w="1009" w:type="dxa"/>
          </w:tcPr>
          <w:p w:rsidR="007B3512" w:rsidRDefault="00000000">
            <w:pPr>
              <w:rPr>
                <w:rStyle w:val="skip"/>
                <w:rFonts w:ascii="Tahoma" w:hAnsi="Tahoma" w:cs="Tahoma"/>
                <w:color w:val="999999"/>
                <w:shd w:val="clear" w:color="auto" w:fill="FFFFFF"/>
              </w:rPr>
            </w:pPr>
            <w:r>
              <w:t>小数位数</w:t>
            </w:r>
          </w:p>
        </w:tc>
        <w:tc>
          <w:tcPr>
            <w:tcW w:w="1046" w:type="dxa"/>
          </w:tcPr>
          <w:p w:rsidR="007B3512" w:rsidRDefault="00000000">
            <w:pPr>
              <w:rPr>
                <w:rStyle w:val="skip"/>
                <w:rFonts w:ascii="Tahoma" w:hAnsi="Tahoma" w:cs="Tahoma"/>
                <w:color w:val="999999"/>
                <w:shd w:val="clear" w:color="auto" w:fill="FFFFFF"/>
              </w:rPr>
            </w:pPr>
            <w:r>
              <w:t>是否是主键</w:t>
            </w:r>
          </w:p>
        </w:tc>
        <w:tc>
          <w:tcPr>
            <w:tcW w:w="1054" w:type="dxa"/>
          </w:tcPr>
          <w:p w:rsidR="007B3512" w:rsidRDefault="00000000">
            <w:pPr>
              <w:rPr>
                <w:rStyle w:val="skip"/>
                <w:rFonts w:ascii="Tahoma" w:hAnsi="Tahoma" w:cs="Tahoma"/>
                <w:color w:val="999999"/>
                <w:shd w:val="clear" w:color="auto" w:fill="FFFFFF"/>
              </w:rPr>
            </w:pPr>
            <w:r>
              <w:t>是否为空</w:t>
            </w:r>
          </w:p>
        </w:tc>
        <w:tc>
          <w:tcPr>
            <w:tcW w:w="1030" w:type="dxa"/>
          </w:tcPr>
          <w:p w:rsidR="007B3512" w:rsidRDefault="00000000">
            <w:pPr>
              <w:rPr>
                <w:rStyle w:val="skip"/>
                <w:rFonts w:ascii="Tahoma" w:hAnsi="Tahoma" w:cs="Tahoma"/>
                <w:color w:val="999999"/>
                <w:shd w:val="clear" w:color="auto" w:fill="FFFFFF"/>
              </w:rPr>
            </w:pPr>
            <w:r>
              <w:t>备注</w:t>
            </w:r>
          </w:p>
        </w:tc>
      </w:tr>
      <w:tr w:rsidR="007B3512">
        <w:tc>
          <w:tcPr>
            <w:tcW w:w="1686" w:type="dxa"/>
          </w:tcPr>
          <w:p w:rsidR="007B3512" w:rsidRDefault="00000000">
            <w:pPr>
              <w:rPr>
                <w:rStyle w:val="skip"/>
                <w:rFonts w:ascii="Tahoma" w:hAnsi="Tahoma" w:cs="Tahoma"/>
                <w:color w:val="999999"/>
                <w:shd w:val="clear" w:color="auto" w:fill="FFFFFF"/>
              </w:rPr>
            </w:pPr>
            <w:proofErr w:type="spellStart"/>
            <w:r>
              <w:t>hotel_id</w:t>
            </w:r>
            <w:proofErr w:type="spellEnd"/>
          </w:p>
        </w:tc>
        <w:tc>
          <w:tcPr>
            <w:tcW w:w="1416"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055" w:type="dxa"/>
          </w:tcPr>
          <w:p w:rsidR="007B3512" w:rsidRDefault="00000000">
            <w:pPr>
              <w:rPr>
                <w:rStyle w:val="skip"/>
                <w:rFonts w:ascii="Tahoma" w:hAnsi="Tahoma" w:cs="Tahoma"/>
                <w:color w:val="999999"/>
                <w:shd w:val="clear" w:color="auto" w:fill="FFFFFF"/>
              </w:rPr>
            </w:pPr>
            <w:r>
              <w:t>255</w:t>
            </w:r>
          </w:p>
        </w:tc>
        <w:tc>
          <w:tcPr>
            <w:tcW w:w="1009" w:type="dxa"/>
          </w:tcPr>
          <w:p w:rsidR="007B3512" w:rsidRDefault="007B3512">
            <w:pPr>
              <w:rPr>
                <w:rStyle w:val="skip"/>
                <w:rFonts w:ascii="Tahoma" w:hAnsi="Tahoma" w:cs="Tahoma"/>
                <w:color w:val="999999"/>
                <w:shd w:val="clear" w:color="auto" w:fill="FFFFFF"/>
              </w:rPr>
            </w:pPr>
          </w:p>
        </w:tc>
        <w:tc>
          <w:tcPr>
            <w:tcW w:w="1046" w:type="dxa"/>
          </w:tcPr>
          <w:p w:rsidR="007B3512" w:rsidRDefault="00000000">
            <w:pPr>
              <w:rPr>
                <w:rStyle w:val="skip"/>
                <w:rFonts w:ascii="Tahoma" w:hAnsi="Tahoma" w:cs="Tahoma"/>
                <w:color w:val="999999"/>
                <w:shd w:val="clear" w:color="auto" w:fill="FFFFFF"/>
              </w:rPr>
            </w:pPr>
            <w:r>
              <w:t>PRI</w:t>
            </w:r>
          </w:p>
        </w:tc>
        <w:tc>
          <w:tcPr>
            <w:tcW w:w="1054" w:type="dxa"/>
          </w:tcPr>
          <w:p w:rsidR="007B3512" w:rsidRDefault="00000000">
            <w:pPr>
              <w:rPr>
                <w:rStyle w:val="skip"/>
                <w:rFonts w:ascii="Tahoma" w:hAnsi="Tahoma" w:cs="Tahoma"/>
                <w:color w:val="999999"/>
                <w:shd w:val="clear" w:color="auto" w:fill="FFFFFF"/>
              </w:rPr>
            </w:pPr>
            <w:r>
              <w:t>NO</w:t>
            </w:r>
          </w:p>
        </w:tc>
        <w:tc>
          <w:tcPr>
            <w:tcW w:w="1030" w:type="dxa"/>
          </w:tcPr>
          <w:p w:rsidR="007B3512" w:rsidRDefault="007B3512">
            <w:pPr>
              <w:rPr>
                <w:rStyle w:val="skip"/>
                <w:rFonts w:ascii="Tahoma" w:hAnsi="Tahoma" w:cs="Tahoma"/>
                <w:color w:val="999999"/>
                <w:shd w:val="clear" w:color="auto" w:fill="FFFFFF"/>
              </w:rPr>
            </w:pPr>
          </w:p>
        </w:tc>
      </w:tr>
      <w:tr w:rsidR="007B3512">
        <w:tc>
          <w:tcPr>
            <w:tcW w:w="1686" w:type="dxa"/>
          </w:tcPr>
          <w:p w:rsidR="007B3512" w:rsidRDefault="00000000">
            <w:pPr>
              <w:rPr>
                <w:rStyle w:val="skip"/>
                <w:rFonts w:ascii="Tahoma" w:hAnsi="Tahoma" w:cs="Tahoma"/>
                <w:color w:val="999999"/>
                <w:shd w:val="clear" w:color="auto" w:fill="FFFFFF"/>
              </w:rPr>
            </w:pPr>
            <w:proofErr w:type="spellStart"/>
            <w:r>
              <w:t>hotel_name</w:t>
            </w:r>
            <w:proofErr w:type="spellEnd"/>
          </w:p>
        </w:tc>
        <w:tc>
          <w:tcPr>
            <w:tcW w:w="1416"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055" w:type="dxa"/>
          </w:tcPr>
          <w:p w:rsidR="007B3512" w:rsidRDefault="00000000">
            <w:pPr>
              <w:rPr>
                <w:rStyle w:val="skip"/>
                <w:rFonts w:ascii="Tahoma" w:hAnsi="Tahoma" w:cs="Tahoma"/>
                <w:color w:val="999999"/>
                <w:shd w:val="clear" w:color="auto" w:fill="FFFFFF"/>
              </w:rPr>
            </w:pPr>
            <w:r>
              <w:t>255</w:t>
            </w:r>
          </w:p>
        </w:tc>
        <w:tc>
          <w:tcPr>
            <w:tcW w:w="1009" w:type="dxa"/>
          </w:tcPr>
          <w:p w:rsidR="007B3512" w:rsidRDefault="007B3512">
            <w:pPr>
              <w:rPr>
                <w:rStyle w:val="skip"/>
                <w:rFonts w:ascii="Tahoma" w:hAnsi="Tahoma" w:cs="Tahoma"/>
                <w:color w:val="999999"/>
                <w:shd w:val="clear" w:color="auto" w:fill="FFFFFF"/>
              </w:rPr>
            </w:pPr>
          </w:p>
        </w:tc>
        <w:tc>
          <w:tcPr>
            <w:tcW w:w="1046" w:type="dxa"/>
          </w:tcPr>
          <w:p w:rsidR="007B3512" w:rsidRDefault="007B3512">
            <w:pPr>
              <w:rPr>
                <w:rStyle w:val="skip"/>
                <w:rFonts w:ascii="Tahoma" w:hAnsi="Tahoma" w:cs="Tahoma"/>
                <w:color w:val="999999"/>
                <w:shd w:val="clear" w:color="auto" w:fill="FFFFFF"/>
              </w:rPr>
            </w:pPr>
          </w:p>
        </w:tc>
        <w:tc>
          <w:tcPr>
            <w:tcW w:w="1054" w:type="dxa"/>
          </w:tcPr>
          <w:p w:rsidR="007B3512" w:rsidRDefault="00000000">
            <w:pPr>
              <w:rPr>
                <w:rStyle w:val="skip"/>
                <w:rFonts w:ascii="Tahoma" w:hAnsi="Tahoma" w:cs="Tahoma"/>
                <w:color w:val="999999"/>
                <w:shd w:val="clear" w:color="auto" w:fill="FFFFFF"/>
              </w:rPr>
            </w:pPr>
            <w:r>
              <w:t>YES</w:t>
            </w:r>
          </w:p>
        </w:tc>
        <w:tc>
          <w:tcPr>
            <w:tcW w:w="1030" w:type="dxa"/>
          </w:tcPr>
          <w:p w:rsidR="007B3512" w:rsidRDefault="00000000">
            <w:pPr>
              <w:rPr>
                <w:rStyle w:val="skip"/>
                <w:rFonts w:ascii="Tahoma" w:hAnsi="Tahoma" w:cs="Tahoma"/>
                <w:color w:val="999999"/>
                <w:shd w:val="clear" w:color="auto" w:fill="FFFFFF"/>
              </w:rPr>
            </w:pPr>
            <w:r>
              <w:t>酒店名</w:t>
            </w:r>
          </w:p>
        </w:tc>
      </w:tr>
      <w:tr w:rsidR="007B3512">
        <w:tc>
          <w:tcPr>
            <w:tcW w:w="1686" w:type="dxa"/>
          </w:tcPr>
          <w:p w:rsidR="007B3512" w:rsidRDefault="00000000">
            <w:pPr>
              <w:rPr>
                <w:rStyle w:val="skip"/>
                <w:rFonts w:ascii="Tahoma" w:hAnsi="Tahoma" w:cs="Tahoma"/>
                <w:color w:val="999999"/>
                <w:shd w:val="clear" w:color="auto" w:fill="FFFFFF"/>
              </w:rPr>
            </w:pPr>
            <w:proofErr w:type="spellStart"/>
            <w:r>
              <w:t>city_id</w:t>
            </w:r>
            <w:proofErr w:type="spellEnd"/>
          </w:p>
        </w:tc>
        <w:tc>
          <w:tcPr>
            <w:tcW w:w="1416" w:type="dxa"/>
          </w:tcPr>
          <w:p w:rsidR="007B3512" w:rsidRDefault="00000000">
            <w:pPr>
              <w:rPr>
                <w:rStyle w:val="skip"/>
                <w:rFonts w:ascii="Tahoma" w:hAnsi="Tahoma" w:cs="Tahoma"/>
                <w:color w:val="999999"/>
                <w:shd w:val="clear" w:color="auto" w:fill="FFFFFF"/>
              </w:rPr>
            </w:pPr>
            <w:proofErr w:type="gramStart"/>
            <w:r>
              <w:t>int(</w:t>
            </w:r>
            <w:proofErr w:type="gramEnd"/>
            <w:r>
              <w:t>11)</w:t>
            </w:r>
          </w:p>
        </w:tc>
        <w:tc>
          <w:tcPr>
            <w:tcW w:w="1055" w:type="dxa"/>
          </w:tcPr>
          <w:p w:rsidR="007B3512" w:rsidRDefault="007B3512">
            <w:pPr>
              <w:rPr>
                <w:rStyle w:val="skip"/>
                <w:rFonts w:ascii="Tahoma" w:hAnsi="Tahoma" w:cs="Tahoma"/>
                <w:color w:val="999999"/>
                <w:shd w:val="clear" w:color="auto" w:fill="FFFFFF"/>
              </w:rPr>
            </w:pPr>
          </w:p>
        </w:tc>
        <w:tc>
          <w:tcPr>
            <w:tcW w:w="1009" w:type="dxa"/>
          </w:tcPr>
          <w:p w:rsidR="007B3512" w:rsidRDefault="00000000">
            <w:pPr>
              <w:rPr>
                <w:rStyle w:val="skip"/>
                <w:rFonts w:ascii="Tahoma" w:hAnsi="Tahoma" w:cs="Tahoma"/>
                <w:color w:val="999999"/>
                <w:shd w:val="clear" w:color="auto" w:fill="FFFFFF"/>
              </w:rPr>
            </w:pPr>
            <w:r>
              <w:t>0</w:t>
            </w:r>
          </w:p>
        </w:tc>
        <w:tc>
          <w:tcPr>
            <w:tcW w:w="1046" w:type="dxa"/>
          </w:tcPr>
          <w:p w:rsidR="007B3512" w:rsidRDefault="007B3512">
            <w:pPr>
              <w:rPr>
                <w:rStyle w:val="skip"/>
                <w:rFonts w:ascii="Tahoma" w:hAnsi="Tahoma" w:cs="Tahoma"/>
                <w:color w:val="999999"/>
                <w:shd w:val="clear" w:color="auto" w:fill="FFFFFF"/>
              </w:rPr>
            </w:pPr>
          </w:p>
        </w:tc>
        <w:tc>
          <w:tcPr>
            <w:tcW w:w="1054" w:type="dxa"/>
          </w:tcPr>
          <w:p w:rsidR="007B3512" w:rsidRDefault="00000000">
            <w:pPr>
              <w:rPr>
                <w:rStyle w:val="skip"/>
                <w:rFonts w:ascii="Tahoma" w:hAnsi="Tahoma" w:cs="Tahoma"/>
                <w:color w:val="999999"/>
                <w:shd w:val="clear" w:color="auto" w:fill="FFFFFF"/>
              </w:rPr>
            </w:pPr>
            <w:r>
              <w:t>YES</w:t>
            </w:r>
          </w:p>
        </w:tc>
        <w:tc>
          <w:tcPr>
            <w:tcW w:w="1030" w:type="dxa"/>
          </w:tcPr>
          <w:p w:rsidR="007B3512" w:rsidRDefault="00000000">
            <w:pPr>
              <w:rPr>
                <w:rStyle w:val="skip"/>
                <w:rFonts w:ascii="Tahoma" w:hAnsi="Tahoma" w:cs="Tahoma"/>
                <w:color w:val="999999"/>
                <w:shd w:val="clear" w:color="auto" w:fill="FFFFFF"/>
              </w:rPr>
            </w:pPr>
            <w:r>
              <w:t>所属城市</w:t>
            </w:r>
          </w:p>
        </w:tc>
      </w:tr>
      <w:tr w:rsidR="007B3512">
        <w:tc>
          <w:tcPr>
            <w:tcW w:w="1686" w:type="dxa"/>
          </w:tcPr>
          <w:p w:rsidR="007B3512" w:rsidRDefault="00000000">
            <w:pPr>
              <w:rPr>
                <w:rStyle w:val="skip"/>
                <w:rFonts w:ascii="Tahoma" w:hAnsi="Tahoma" w:cs="Tahoma"/>
                <w:color w:val="999999"/>
                <w:shd w:val="clear" w:color="auto" w:fill="FFFFFF"/>
              </w:rPr>
            </w:pPr>
            <w:r>
              <w:t>price</w:t>
            </w:r>
          </w:p>
        </w:tc>
        <w:tc>
          <w:tcPr>
            <w:tcW w:w="1416" w:type="dxa"/>
          </w:tcPr>
          <w:p w:rsidR="007B3512" w:rsidRDefault="00000000">
            <w:pPr>
              <w:rPr>
                <w:rStyle w:val="skip"/>
                <w:rFonts w:ascii="Tahoma" w:hAnsi="Tahoma" w:cs="Tahoma"/>
                <w:color w:val="999999"/>
                <w:shd w:val="clear" w:color="auto" w:fill="FFFFFF"/>
              </w:rPr>
            </w:pPr>
            <w:proofErr w:type="gramStart"/>
            <w:r>
              <w:t>decimal(</w:t>
            </w:r>
            <w:proofErr w:type="gramEnd"/>
            <w:r>
              <w:t>10,2)</w:t>
            </w:r>
          </w:p>
        </w:tc>
        <w:tc>
          <w:tcPr>
            <w:tcW w:w="1055" w:type="dxa"/>
          </w:tcPr>
          <w:p w:rsidR="007B3512" w:rsidRDefault="007B3512">
            <w:pPr>
              <w:rPr>
                <w:rStyle w:val="skip"/>
                <w:rFonts w:ascii="Tahoma" w:hAnsi="Tahoma" w:cs="Tahoma"/>
                <w:color w:val="999999"/>
                <w:shd w:val="clear" w:color="auto" w:fill="FFFFFF"/>
              </w:rPr>
            </w:pPr>
          </w:p>
        </w:tc>
        <w:tc>
          <w:tcPr>
            <w:tcW w:w="1009" w:type="dxa"/>
          </w:tcPr>
          <w:p w:rsidR="007B3512" w:rsidRDefault="00000000">
            <w:pPr>
              <w:rPr>
                <w:rStyle w:val="skip"/>
                <w:rFonts w:ascii="Tahoma" w:hAnsi="Tahoma" w:cs="Tahoma"/>
                <w:color w:val="999999"/>
                <w:shd w:val="clear" w:color="auto" w:fill="FFFFFF"/>
              </w:rPr>
            </w:pPr>
            <w:r>
              <w:t>2</w:t>
            </w:r>
          </w:p>
        </w:tc>
        <w:tc>
          <w:tcPr>
            <w:tcW w:w="1046" w:type="dxa"/>
          </w:tcPr>
          <w:p w:rsidR="007B3512" w:rsidRDefault="007B3512">
            <w:pPr>
              <w:rPr>
                <w:rStyle w:val="skip"/>
                <w:rFonts w:ascii="Tahoma" w:hAnsi="Tahoma" w:cs="Tahoma"/>
                <w:color w:val="999999"/>
                <w:shd w:val="clear" w:color="auto" w:fill="FFFFFF"/>
              </w:rPr>
            </w:pPr>
          </w:p>
        </w:tc>
        <w:tc>
          <w:tcPr>
            <w:tcW w:w="1054" w:type="dxa"/>
          </w:tcPr>
          <w:p w:rsidR="007B3512" w:rsidRDefault="00000000">
            <w:pPr>
              <w:rPr>
                <w:rStyle w:val="skip"/>
                <w:rFonts w:ascii="Tahoma" w:hAnsi="Tahoma" w:cs="Tahoma"/>
                <w:color w:val="999999"/>
                <w:shd w:val="clear" w:color="auto" w:fill="FFFFFF"/>
              </w:rPr>
            </w:pPr>
            <w:r>
              <w:t>YES</w:t>
            </w:r>
          </w:p>
        </w:tc>
        <w:tc>
          <w:tcPr>
            <w:tcW w:w="1030" w:type="dxa"/>
          </w:tcPr>
          <w:p w:rsidR="007B3512" w:rsidRDefault="00000000">
            <w:pPr>
              <w:rPr>
                <w:rStyle w:val="skip"/>
                <w:rFonts w:ascii="Tahoma" w:hAnsi="Tahoma" w:cs="Tahoma"/>
                <w:color w:val="999999"/>
                <w:shd w:val="clear" w:color="auto" w:fill="FFFFFF"/>
              </w:rPr>
            </w:pPr>
            <w:r>
              <w:t>酒店价格</w:t>
            </w:r>
          </w:p>
        </w:tc>
      </w:tr>
      <w:tr w:rsidR="007B3512">
        <w:tc>
          <w:tcPr>
            <w:tcW w:w="1686" w:type="dxa"/>
          </w:tcPr>
          <w:p w:rsidR="007B3512" w:rsidRDefault="00000000">
            <w:pPr>
              <w:rPr>
                <w:rStyle w:val="skip"/>
                <w:rFonts w:ascii="Tahoma" w:hAnsi="Tahoma" w:cs="Tahoma"/>
                <w:color w:val="999999"/>
                <w:shd w:val="clear" w:color="auto" w:fill="FFFFFF"/>
              </w:rPr>
            </w:pPr>
            <w:proofErr w:type="spellStart"/>
            <w:r>
              <w:t>user_id</w:t>
            </w:r>
            <w:proofErr w:type="spellEnd"/>
          </w:p>
        </w:tc>
        <w:tc>
          <w:tcPr>
            <w:tcW w:w="1416"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055" w:type="dxa"/>
          </w:tcPr>
          <w:p w:rsidR="007B3512" w:rsidRDefault="007B3512">
            <w:pPr>
              <w:rPr>
                <w:rStyle w:val="skip"/>
                <w:rFonts w:ascii="Tahoma" w:hAnsi="Tahoma" w:cs="Tahoma"/>
                <w:color w:val="999999"/>
                <w:shd w:val="clear" w:color="auto" w:fill="FFFFFF"/>
              </w:rPr>
            </w:pPr>
          </w:p>
        </w:tc>
        <w:tc>
          <w:tcPr>
            <w:tcW w:w="1009" w:type="dxa"/>
          </w:tcPr>
          <w:p w:rsidR="007B3512" w:rsidRDefault="00000000">
            <w:pPr>
              <w:rPr>
                <w:rStyle w:val="skip"/>
                <w:rFonts w:ascii="Tahoma" w:hAnsi="Tahoma" w:cs="Tahoma"/>
                <w:color w:val="999999"/>
                <w:shd w:val="clear" w:color="auto" w:fill="FFFFFF"/>
              </w:rPr>
            </w:pPr>
            <w:r>
              <w:t>0</w:t>
            </w:r>
          </w:p>
        </w:tc>
        <w:tc>
          <w:tcPr>
            <w:tcW w:w="1046" w:type="dxa"/>
          </w:tcPr>
          <w:p w:rsidR="007B3512" w:rsidRDefault="007B3512">
            <w:pPr>
              <w:rPr>
                <w:rStyle w:val="skip"/>
                <w:rFonts w:ascii="Tahoma" w:hAnsi="Tahoma" w:cs="Tahoma"/>
                <w:color w:val="999999"/>
                <w:shd w:val="clear" w:color="auto" w:fill="FFFFFF"/>
              </w:rPr>
            </w:pPr>
          </w:p>
        </w:tc>
        <w:tc>
          <w:tcPr>
            <w:tcW w:w="1054" w:type="dxa"/>
          </w:tcPr>
          <w:p w:rsidR="007B3512" w:rsidRDefault="00000000">
            <w:pPr>
              <w:rPr>
                <w:rStyle w:val="skip"/>
                <w:rFonts w:ascii="Tahoma" w:hAnsi="Tahoma" w:cs="Tahoma"/>
                <w:color w:val="999999"/>
                <w:shd w:val="clear" w:color="auto" w:fill="FFFFFF"/>
              </w:rPr>
            </w:pPr>
            <w:r>
              <w:t>YES</w:t>
            </w:r>
          </w:p>
        </w:tc>
        <w:tc>
          <w:tcPr>
            <w:tcW w:w="1030" w:type="dxa"/>
          </w:tcPr>
          <w:p w:rsidR="007B3512" w:rsidRDefault="00000000">
            <w:pPr>
              <w:rPr>
                <w:rStyle w:val="skip"/>
                <w:rFonts w:ascii="Tahoma" w:hAnsi="Tahoma" w:cs="Tahoma"/>
                <w:color w:val="999999"/>
                <w:shd w:val="clear" w:color="auto" w:fill="FFFFFF"/>
              </w:rPr>
            </w:pPr>
            <w:r>
              <w:t>提交该酒店的用户</w:t>
            </w:r>
            <w:r>
              <w:t>id</w:t>
            </w:r>
          </w:p>
        </w:tc>
      </w:tr>
      <w:tr w:rsidR="007B3512">
        <w:tc>
          <w:tcPr>
            <w:tcW w:w="1686" w:type="dxa"/>
          </w:tcPr>
          <w:p w:rsidR="007B3512" w:rsidRDefault="00000000">
            <w:pPr>
              <w:rPr>
                <w:rStyle w:val="skip"/>
                <w:rFonts w:ascii="Tahoma" w:hAnsi="Tahoma" w:cs="Tahoma"/>
                <w:color w:val="999999"/>
                <w:shd w:val="clear" w:color="auto" w:fill="FFFFFF"/>
              </w:rPr>
            </w:pPr>
            <w:r>
              <w:lastRenderedPageBreak/>
              <w:t>star</w:t>
            </w:r>
          </w:p>
        </w:tc>
        <w:tc>
          <w:tcPr>
            <w:tcW w:w="1416"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055" w:type="dxa"/>
          </w:tcPr>
          <w:p w:rsidR="007B3512" w:rsidRDefault="00000000">
            <w:pPr>
              <w:rPr>
                <w:rStyle w:val="skip"/>
                <w:rFonts w:ascii="Tahoma" w:hAnsi="Tahoma" w:cs="Tahoma"/>
                <w:color w:val="999999"/>
                <w:shd w:val="clear" w:color="auto" w:fill="FFFFFF"/>
              </w:rPr>
            </w:pPr>
            <w:r>
              <w:t>255</w:t>
            </w:r>
          </w:p>
        </w:tc>
        <w:tc>
          <w:tcPr>
            <w:tcW w:w="1009" w:type="dxa"/>
          </w:tcPr>
          <w:p w:rsidR="007B3512" w:rsidRDefault="007B3512">
            <w:pPr>
              <w:rPr>
                <w:rStyle w:val="skip"/>
                <w:rFonts w:ascii="Tahoma" w:hAnsi="Tahoma" w:cs="Tahoma"/>
                <w:color w:val="999999"/>
                <w:shd w:val="clear" w:color="auto" w:fill="FFFFFF"/>
              </w:rPr>
            </w:pPr>
          </w:p>
        </w:tc>
        <w:tc>
          <w:tcPr>
            <w:tcW w:w="1046" w:type="dxa"/>
          </w:tcPr>
          <w:p w:rsidR="007B3512" w:rsidRDefault="007B3512">
            <w:pPr>
              <w:rPr>
                <w:rStyle w:val="skip"/>
                <w:rFonts w:ascii="Tahoma" w:hAnsi="Tahoma" w:cs="Tahoma"/>
                <w:color w:val="999999"/>
                <w:shd w:val="clear" w:color="auto" w:fill="FFFFFF"/>
              </w:rPr>
            </w:pPr>
          </w:p>
        </w:tc>
        <w:tc>
          <w:tcPr>
            <w:tcW w:w="1054" w:type="dxa"/>
          </w:tcPr>
          <w:p w:rsidR="007B3512" w:rsidRDefault="00000000">
            <w:pPr>
              <w:rPr>
                <w:rStyle w:val="skip"/>
                <w:rFonts w:ascii="Tahoma" w:hAnsi="Tahoma" w:cs="Tahoma"/>
                <w:color w:val="999999"/>
                <w:shd w:val="clear" w:color="auto" w:fill="FFFFFF"/>
              </w:rPr>
            </w:pPr>
            <w:r>
              <w:t>YES</w:t>
            </w:r>
          </w:p>
        </w:tc>
        <w:tc>
          <w:tcPr>
            <w:tcW w:w="1030" w:type="dxa"/>
          </w:tcPr>
          <w:p w:rsidR="007B3512" w:rsidRDefault="00000000">
            <w:pPr>
              <w:rPr>
                <w:rStyle w:val="skip"/>
                <w:rFonts w:ascii="Tahoma" w:hAnsi="Tahoma" w:cs="Tahoma"/>
                <w:color w:val="999999"/>
                <w:shd w:val="clear" w:color="auto" w:fill="FFFFFF"/>
              </w:rPr>
            </w:pPr>
            <w:r>
              <w:t>酒店星级</w:t>
            </w:r>
          </w:p>
        </w:tc>
      </w:tr>
      <w:tr w:rsidR="007B3512">
        <w:tc>
          <w:tcPr>
            <w:tcW w:w="1686" w:type="dxa"/>
          </w:tcPr>
          <w:p w:rsidR="007B3512" w:rsidRDefault="00000000">
            <w:pPr>
              <w:rPr>
                <w:rStyle w:val="skip"/>
                <w:rFonts w:ascii="Tahoma" w:hAnsi="Tahoma" w:cs="Tahoma"/>
                <w:color w:val="999999"/>
                <w:shd w:val="clear" w:color="auto" w:fill="FFFFFF"/>
              </w:rPr>
            </w:pPr>
            <w:proofErr w:type="spellStart"/>
            <w:r>
              <w:t>appraise_score</w:t>
            </w:r>
            <w:proofErr w:type="spellEnd"/>
          </w:p>
        </w:tc>
        <w:tc>
          <w:tcPr>
            <w:tcW w:w="1416" w:type="dxa"/>
          </w:tcPr>
          <w:p w:rsidR="007B3512" w:rsidRDefault="00000000">
            <w:pPr>
              <w:rPr>
                <w:rStyle w:val="skip"/>
                <w:rFonts w:ascii="Tahoma" w:hAnsi="Tahoma" w:cs="Tahoma"/>
                <w:color w:val="999999"/>
                <w:shd w:val="clear" w:color="auto" w:fill="FFFFFF"/>
              </w:rPr>
            </w:pPr>
            <w:proofErr w:type="gramStart"/>
            <w:r>
              <w:t>int(</w:t>
            </w:r>
            <w:proofErr w:type="gramEnd"/>
            <w:r>
              <w:t>11)</w:t>
            </w:r>
          </w:p>
        </w:tc>
        <w:tc>
          <w:tcPr>
            <w:tcW w:w="1055" w:type="dxa"/>
          </w:tcPr>
          <w:p w:rsidR="007B3512" w:rsidRDefault="007B3512">
            <w:pPr>
              <w:rPr>
                <w:rStyle w:val="skip"/>
                <w:rFonts w:ascii="Tahoma" w:hAnsi="Tahoma" w:cs="Tahoma"/>
                <w:color w:val="999999"/>
                <w:shd w:val="clear" w:color="auto" w:fill="FFFFFF"/>
              </w:rPr>
            </w:pPr>
          </w:p>
        </w:tc>
        <w:tc>
          <w:tcPr>
            <w:tcW w:w="1009" w:type="dxa"/>
          </w:tcPr>
          <w:p w:rsidR="007B3512" w:rsidRDefault="00000000">
            <w:pPr>
              <w:rPr>
                <w:rStyle w:val="skip"/>
                <w:rFonts w:ascii="Tahoma" w:hAnsi="Tahoma" w:cs="Tahoma"/>
                <w:color w:val="999999"/>
                <w:shd w:val="clear" w:color="auto" w:fill="FFFFFF"/>
              </w:rPr>
            </w:pPr>
            <w:r>
              <w:t>0</w:t>
            </w:r>
          </w:p>
        </w:tc>
        <w:tc>
          <w:tcPr>
            <w:tcW w:w="1046" w:type="dxa"/>
          </w:tcPr>
          <w:p w:rsidR="007B3512" w:rsidRDefault="007B3512">
            <w:pPr>
              <w:rPr>
                <w:rStyle w:val="skip"/>
                <w:rFonts w:ascii="Tahoma" w:hAnsi="Tahoma" w:cs="Tahoma"/>
                <w:color w:val="999999"/>
                <w:shd w:val="clear" w:color="auto" w:fill="FFFFFF"/>
              </w:rPr>
            </w:pPr>
          </w:p>
        </w:tc>
        <w:tc>
          <w:tcPr>
            <w:tcW w:w="1054" w:type="dxa"/>
          </w:tcPr>
          <w:p w:rsidR="007B3512" w:rsidRDefault="00000000">
            <w:pPr>
              <w:rPr>
                <w:rStyle w:val="skip"/>
                <w:rFonts w:ascii="Tahoma" w:hAnsi="Tahoma" w:cs="Tahoma"/>
                <w:color w:val="999999"/>
                <w:shd w:val="clear" w:color="auto" w:fill="FFFFFF"/>
              </w:rPr>
            </w:pPr>
            <w:r>
              <w:t>YES</w:t>
            </w:r>
          </w:p>
        </w:tc>
        <w:tc>
          <w:tcPr>
            <w:tcW w:w="1030" w:type="dxa"/>
          </w:tcPr>
          <w:p w:rsidR="007B3512" w:rsidRDefault="00000000">
            <w:pPr>
              <w:rPr>
                <w:rStyle w:val="skip"/>
                <w:rFonts w:ascii="Tahoma" w:hAnsi="Tahoma" w:cs="Tahoma"/>
                <w:color w:val="999999"/>
                <w:shd w:val="clear" w:color="auto" w:fill="FFFFFF"/>
              </w:rPr>
            </w:pPr>
            <w:r>
              <w:t>酒店评分</w:t>
            </w:r>
          </w:p>
        </w:tc>
      </w:tr>
      <w:tr w:rsidR="007B3512">
        <w:tc>
          <w:tcPr>
            <w:tcW w:w="1686" w:type="dxa"/>
          </w:tcPr>
          <w:p w:rsidR="007B3512" w:rsidRDefault="00000000">
            <w:pPr>
              <w:rPr>
                <w:rStyle w:val="skip"/>
                <w:rFonts w:ascii="Tahoma" w:hAnsi="Tahoma" w:cs="Tahoma"/>
                <w:color w:val="999999"/>
                <w:shd w:val="clear" w:color="auto" w:fill="FFFFFF"/>
              </w:rPr>
            </w:pPr>
            <w:r>
              <w:t>summary</w:t>
            </w:r>
          </w:p>
        </w:tc>
        <w:tc>
          <w:tcPr>
            <w:tcW w:w="1416"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055" w:type="dxa"/>
          </w:tcPr>
          <w:p w:rsidR="007B3512" w:rsidRDefault="00000000">
            <w:pPr>
              <w:rPr>
                <w:rStyle w:val="skip"/>
                <w:rFonts w:ascii="Tahoma" w:hAnsi="Tahoma" w:cs="Tahoma"/>
                <w:color w:val="999999"/>
                <w:shd w:val="clear" w:color="auto" w:fill="FFFFFF"/>
              </w:rPr>
            </w:pPr>
            <w:r>
              <w:t>255</w:t>
            </w:r>
          </w:p>
        </w:tc>
        <w:tc>
          <w:tcPr>
            <w:tcW w:w="1009" w:type="dxa"/>
          </w:tcPr>
          <w:p w:rsidR="007B3512" w:rsidRDefault="007B3512">
            <w:pPr>
              <w:rPr>
                <w:rStyle w:val="skip"/>
                <w:rFonts w:ascii="Tahoma" w:hAnsi="Tahoma" w:cs="Tahoma"/>
                <w:color w:val="999999"/>
                <w:shd w:val="clear" w:color="auto" w:fill="FFFFFF"/>
              </w:rPr>
            </w:pPr>
          </w:p>
        </w:tc>
        <w:tc>
          <w:tcPr>
            <w:tcW w:w="1046" w:type="dxa"/>
          </w:tcPr>
          <w:p w:rsidR="007B3512" w:rsidRDefault="007B3512">
            <w:pPr>
              <w:rPr>
                <w:rStyle w:val="skip"/>
                <w:rFonts w:ascii="Tahoma" w:hAnsi="Tahoma" w:cs="Tahoma"/>
                <w:color w:val="999999"/>
                <w:shd w:val="clear" w:color="auto" w:fill="FFFFFF"/>
              </w:rPr>
            </w:pPr>
          </w:p>
        </w:tc>
        <w:tc>
          <w:tcPr>
            <w:tcW w:w="1054" w:type="dxa"/>
          </w:tcPr>
          <w:p w:rsidR="007B3512" w:rsidRDefault="00000000">
            <w:pPr>
              <w:rPr>
                <w:rStyle w:val="skip"/>
                <w:rFonts w:ascii="Tahoma" w:hAnsi="Tahoma" w:cs="Tahoma"/>
                <w:color w:val="999999"/>
                <w:shd w:val="clear" w:color="auto" w:fill="FFFFFF"/>
              </w:rPr>
            </w:pPr>
            <w:r>
              <w:t>YES</w:t>
            </w:r>
          </w:p>
        </w:tc>
        <w:tc>
          <w:tcPr>
            <w:tcW w:w="1030" w:type="dxa"/>
          </w:tcPr>
          <w:p w:rsidR="007B3512" w:rsidRDefault="00000000">
            <w:pPr>
              <w:rPr>
                <w:rStyle w:val="skip"/>
                <w:rFonts w:ascii="Tahoma" w:hAnsi="Tahoma" w:cs="Tahoma"/>
                <w:color w:val="999999"/>
                <w:shd w:val="clear" w:color="auto" w:fill="FFFFFF"/>
              </w:rPr>
            </w:pPr>
            <w:r>
              <w:t>酒店描述摘要</w:t>
            </w:r>
          </w:p>
        </w:tc>
      </w:tr>
      <w:tr w:rsidR="007B3512">
        <w:tc>
          <w:tcPr>
            <w:tcW w:w="1686" w:type="dxa"/>
          </w:tcPr>
          <w:p w:rsidR="007B3512" w:rsidRDefault="00000000">
            <w:pPr>
              <w:rPr>
                <w:rStyle w:val="skip"/>
                <w:rFonts w:ascii="Tahoma" w:hAnsi="Tahoma" w:cs="Tahoma"/>
                <w:color w:val="999999"/>
                <w:shd w:val="clear" w:color="auto" w:fill="FFFFFF"/>
              </w:rPr>
            </w:pPr>
            <w:proofErr w:type="spellStart"/>
            <w:r>
              <w:t>hotel_policies_id</w:t>
            </w:r>
            <w:proofErr w:type="spellEnd"/>
          </w:p>
        </w:tc>
        <w:tc>
          <w:tcPr>
            <w:tcW w:w="1416"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055" w:type="dxa"/>
          </w:tcPr>
          <w:p w:rsidR="007B3512" w:rsidRDefault="00000000">
            <w:pPr>
              <w:rPr>
                <w:rStyle w:val="skip"/>
                <w:rFonts w:ascii="Tahoma" w:hAnsi="Tahoma" w:cs="Tahoma"/>
                <w:color w:val="999999"/>
                <w:shd w:val="clear" w:color="auto" w:fill="FFFFFF"/>
              </w:rPr>
            </w:pPr>
            <w:r>
              <w:t>255</w:t>
            </w:r>
          </w:p>
        </w:tc>
        <w:tc>
          <w:tcPr>
            <w:tcW w:w="1009" w:type="dxa"/>
          </w:tcPr>
          <w:p w:rsidR="007B3512" w:rsidRDefault="007B3512">
            <w:pPr>
              <w:rPr>
                <w:rStyle w:val="skip"/>
                <w:rFonts w:ascii="Tahoma" w:hAnsi="Tahoma" w:cs="Tahoma"/>
                <w:color w:val="999999"/>
                <w:shd w:val="clear" w:color="auto" w:fill="FFFFFF"/>
              </w:rPr>
            </w:pPr>
          </w:p>
        </w:tc>
        <w:tc>
          <w:tcPr>
            <w:tcW w:w="1046" w:type="dxa"/>
          </w:tcPr>
          <w:p w:rsidR="007B3512" w:rsidRDefault="007B3512">
            <w:pPr>
              <w:rPr>
                <w:rStyle w:val="skip"/>
                <w:rFonts w:ascii="Tahoma" w:hAnsi="Tahoma" w:cs="Tahoma"/>
                <w:color w:val="999999"/>
                <w:shd w:val="clear" w:color="auto" w:fill="FFFFFF"/>
              </w:rPr>
            </w:pPr>
          </w:p>
        </w:tc>
        <w:tc>
          <w:tcPr>
            <w:tcW w:w="1054" w:type="dxa"/>
          </w:tcPr>
          <w:p w:rsidR="007B3512" w:rsidRDefault="00000000">
            <w:pPr>
              <w:rPr>
                <w:rStyle w:val="skip"/>
                <w:rFonts w:ascii="Tahoma" w:hAnsi="Tahoma" w:cs="Tahoma"/>
                <w:color w:val="999999"/>
                <w:shd w:val="clear" w:color="auto" w:fill="FFFFFF"/>
              </w:rPr>
            </w:pPr>
            <w:r>
              <w:t>YES</w:t>
            </w:r>
          </w:p>
        </w:tc>
        <w:tc>
          <w:tcPr>
            <w:tcW w:w="1030" w:type="dxa"/>
          </w:tcPr>
          <w:p w:rsidR="007B3512" w:rsidRDefault="00000000">
            <w:pPr>
              <w:rPr>
                <w:rStyle w:val="skip"/>
                <w:rFonts w:ascii="Tahoma" w:hAnsi="Tahoma" w:cs="Tahoma"/>
                <w:color w:val="999999"/>
                <w:shd w:val="clear" w:color="auto" w:fill="FFFFFF"/>
              </w:rPr>
            </w:pPr>
            <w:r>
              <w:t>酒店政策</w:t>
            </w:r>
          </w:p>
        </w:tc>
      </w:tr>
      <w:tr w:rsidR="007B3512">
        <w:tc>
          <w:tcPr>
            <w:tcW w:w="1686" w:type="dxa"/>
          </w:tcPr>
          <w:p w:rsidR="007B3512" w:rsidRDefault="00000000">
            <w:pPr>
              <w:rPr>
                <w:rStyle w:val="skip"/>
                <w:rFonts w:ascii="Tahoma" w:hAnsi="Tahoma" w:cs="Tahoma"/>
                <w:color w:val="999999"/>
                <w:shd w:val="clear" w:color="auto" w:fill="FFFFFF"/>
              </w:rPr>
            </w:pPr>
            <w:r>
              <w:t>address</w:t>
            </w:r>
          </w:p>
        </w:tc>
        <w:tc>
          <w:tcPr>
            <w:tcW w:w="1416"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055" w:type="dxa"/>
          </w:tcPr>
          <w:p w:rsidR="007B3512" w:rsidRDefault="00000000">
            <w:pPr>
              <w:rPr>
                <w:rStyle w:val="skip"/>
                <w:rFonts w:ascii="Tahoma" w:hAnsi="Tahoma" w:cs="Tahoma"/>
                <w:color w:val="999999"/>
                <w:shd w:val="clear" w:color="auto" w:fill="FFFFFF"/>
              </w:rPr>
            </w:pPr>
            <w:r>
              <w:t>255</w:t>
            </w:r>
          </w:p>
        </w:tc>
        <w:tc>
          <w:tcPr>
            <w:tcW w:w="1009" w:type="dxa"/>
          </w:tcPr>
          <w:p w:rsidR="007B3512" w:rsidRDefault="007B3512">
            <w:pPr>
              <w:rPr>
                <w:rStyle w:val="skip"/>
                <w:rFonts w:ascii="Tahoma" w:hAnsi="Tahoma" w:cs="Tahoma"/>
                <w:color w:val="999999"/>
                <w:shd w:val="clear" w:color="auto" w:fill="FFFFFF"/>
              </w:rPr>
            </w:pPr>
          </w:p>
        </w:tc>
        <w:tc>
          <w:tcPr>
            <w:tcW w:w="1046" w:type="dxa"/>
          </w:tcPr>
          <w:p w:rsidR="007B3512" w:rsidRDefault="007B3512">
            <w:pPr>
              <w:rPr>
                <w:rStyle w:val="skip"/>
                <w:rFonts w:ascii="Tahoma" w:hAnsi="Tahoma" w:cs="Tahoma"/>
                <w:color w:val="999999"/>
                <w:shd w:val="clear" w:color="auto" w:fill="FFFFFF"/>
              </w:rPr>
            </w:pPr>
          </w:p>
        </w:tc>
        <w:tc>
          <w:tcPr>
            <w:tcW w:w="1054" w:type="dxa"/>
          </w:tcPr>
          <w:p w:rsidR="007B3512" w:rsidRDefault="00000000">
            <w:pPr>
              <w:rPr>
                <w:rStyle w:val="skip"/>
                <w:rFonts w:ascii="Tahoma" w:hAnsi="Tahoma" w:cs="Tahoma"/>
                <w:color w:val="999999"/>
                <w:shd w:val="clear" w:color="auto" w:fill="FFFFFF"/>
              </w:rPr>
            </w:pPr>
            <w:r>
              <w:t>YES</w:t>
            </w:r>
          </w:p>
        </w:tc>
        <w:tc>
          <w:tcPr>
            <w:tcW w:w="1030" w:type="dxa"/>
          </w:tcPr>
          <w:p w:rsidR="007B3512" w:rsidRDefault="00000000">
            <w:pPr>
              <w:rPr>
                <w:rStyle w:val="skip"/>
                <w:rFonts w:ascii="Tahoma" w:hAnsi="Tahoma" w:cs="Tahoma"/>
                <w:color w:val="999999"/>
                <w:shd w:val="clear" w:color="auto" w:fill="FFFFFF"/>
              </w:rPr>
            </w:pPr>
            <w:r>
              <w:t>具体位置</w:t>
            </w:r>
          </w:p>
        </w:tc>
      </w:tr>
      <w:tr w:rsidR="007B3512">
        <w:tc>
          <w:tcPr>
            <w:tcW w:w="1686" w:type="dxa"/>
          </w:tcPr>
          <w:p w:rsidR="007B3512" w:rsidRDefault="00000000">
            <w:pPr>
              <w:rPr>
                <w:rStyle w:val="skip"/>
                <w:rFonts w:ascii="Tahoma" w:hAnsi="Tahoma" w:cs="Tahoma"/>
                <w:color w:val="999999"/>
                <w:shd w:val="clear" w:color="auto" w:fill="FFFFFF"/>
              </w:rPr>
            </w:pPr>
            <w:proofErr w:type="spellStart"/>
            <w:r>
              <w:t>hotel_picture</w:t>
            </w:r>
            <w:proofErr w:type="spellEnd"/>
          </w:p>
        </w:tc>
        <w:tc>
          <w:tcPr>
            <w:tcW w:w="1416"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055" w:type="dxa"/>
          </w:tcPr>
          <w:p w:rsidR="007B3512" w:rsidRDefault="00000000">
            <w:pPr>
              <w:rPr>
                <w:rStyle w:val="skip"/>
                <w:rFonts w:ascii="Tahoma" w:hAnsi="Tahoma" w:cs="Tahoma"/>
                <w:color w:val="999999"/>
                <w:shd w:val="clear" w:color="auto" w:fill="FFFFFF"/>
              </w:rPr>
            </w:pPr>
            <w:r>
              <w:t>255</w:t>
            </w:r>
          </w:p>
        </w:tc>
        <w:tc>
          <w:tcPr>
            <w:tcW w:w="1009" w:type="dxa"/>
          </w:tcPr>
          <w:p w:rsidR="007B3512" w:rsidRDefault="007B3512">
            <w:pPr>
              <w:rPr>
                <w:rStyle w:val="skip"/>
                <w:rFonts w:ascii="Tahoma" w:hAnsi="Tahoma" w:cs="Tahoma"/>
                <w:color w:val="999999"/>
                <w:shd w:val="clear" w:color="auto" w:fill="FFFFFF"/>
              </w:rPr>
            </w:pPr>
          </w:p>
        </w:tc>
        <w:tc>
          <w:tcPr>
            <w:tcW w:w="1046" w:type="dxa"/>
          </w:tcPr>
          <w:p w:rsidR="007B3512" w:rsidRDefault="007B3512">
            <w:pPr>
              <w:rPr>
                <w:rStyle w:val="skip"/>
                <w:rFonts w:ascii="Tahoma" w:hAnsi="Tahoma" w:cs="Tahoma"/>
                <w:color w:val="999999"/>
                <w:shd w:val="clear" w:color="auto" w:fill="FFFFFF"/>
              </w:rPr>
            </w:pPr>
          </w:p>
        </w:tc>
        <w:tc>
          <w:tcPr>
            <w:tcW w:w="1054" w:type="dxa"/>
          </w:tcPr>
          <w:p w:rsidR="007B3512" w:rsidRDefault="00000000">
            <w:pPr>
              <w:rPr>
                <w:rStyle w:val="skip"/>
                <w:rFonts w:ascii="Tahoma" w:hAnsi="Tahoma" w:cs="Tahoma"/>
                <w:color w:val="999999"/>
                <w:shd w:val="clear" w:color="auto" w:fill="FFFFFF"/>
              </w:rPr>
            </w:pPr>
            <w:r>
              <w:t>YES</w:t>
            </w:r>
          </w:p>
        </w:tc>
        <w:tc>
          <w:tcPr>
            <w:tcW w:w="1030" w:type="dxa"/>
          </w:tcPr>
          <w:p w:rsidR="007B3512" w:rsidRDefault="00000000">
            <w:pPr>
              <w:rPr>
                <w:rStyle w:val="skip"/>
                <w:rFonts w:ascii="Tahoma" w:hAnsi="Tahoma" w:cs="Tahoma"/>
                <w:color w:val="999999"/>
                <w:shd w:val="clear" w:color="auto" w:fill="FFFFFF"/>
              </w:rPr>
            </w:pPr>
            <w:r>
              <w:t>酒店相片</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hint="eastAsia"/>
          <w:color w:val="000000" w:themeColor="text1"/>
          <w:shd w:val="clear" w:color="auto" w:fill="FFFFFF"/>
        </w:rPr>
        <w:t>hotel</w:t>
      </w:r>
      <w:r>
        <w:rPr>
          <w:rStyle w:val="skip"/>
          <w:rFonts w:ascii="Tahoma" w:hAnsi="Tahoma" w:cs="Tahoma"/>
          <w:color w:val="000000" w:themeColor="text1"/>
          <w:shd w:val="clear" w:color="auto" w:fill="FFFFFF"/>
        </w:rPr>
        <w:t>_appraise</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酒店评价表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709"/>
        <w:gridCol w:w="1406"/>
        <w:gridCol w:w="1098"/>
        <w:gridCol w:w="1065"/>
        <w:gridCol w:w="1083"/>
        <w:gridCol w:w="1095"/>
        <w:gridCol w:w="1066"/>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hotel_appraise_id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7B3512">
            <w:pPr>
              <w:rPr>
                <w:rStyle w:val="skip"/>
                <w:rFonts w:ascii="Tahoma" w:hAnsi="Tahoma" w:cs="Tahoma"/>
                <w:color w:val="999999"/>
                <w:shd w:val="clear" w:color="auto" w:fill="FFFFFF"/>
              </w:rPr>
            </w:pPr>
          </w:p>
        </w:tc>
      </w:tr>
      <w:tr w:rsidR="007B3512">
        <w:tc>
          <w:tcPr>
            <w:tcW w:w="1185" w:type="dxa"/>
          </w:tcPr>
          <w:p w:rsidR="007B3512" w:rsidRDefault="00000000">
            <w:pPr>
              <w:rPr>
                <w:rStyle w:val="skip"/>
                <w:rFonts w:ascii="Tahoma" w:hAnsi="Tahoma" w:cs="Tahoma"/>
                <w:color w:val="999999"/>
                <w:shd w:val="clear" w:color="auto" w:fill="FFFFFF"/>
              </w:rPr>
            </w:pPr>
            <w:proofErr w:type="spellStart"/>
            <w:r>
              <w:t>hotel_id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所评价的酒店</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user_id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发出评价用户</w:t>
            </w:r>
            <w:r>
              <w:t>id</w:t>
            </w:r>
          </w:p>
        </w:tc>
      </w:tr>
      <w:tr w:rsidR="007B3512">
        <w:tc>
          <w:tcPr>
            <w:tcW w:w="1185" w:type="dxa"/>
          </w:tcPr>
          <w:p w:rsidR="007B3512" w:rsidRDefault="00000000">
            <w:pPr>
              <w:rPr>
                <w:rStyle w:val="skip"/>
                <w:rFonts w:ascii="Tahoma" w:hAnsi="Tahoma" w:cs="Tahoma"/>
                <w:color w:val="999999"/>
                <w:shd w:val="clear" w:color="auto" w:fill="FFFFFF"/>
              </w:rPr>
            </w:pPr>
            <w:r>
              <w:t>score</w:t>
            </w:r>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3)</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评分</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article_id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1000)</w:t>
            </w:r>
          </w:p>
        </w:tc>
        <w:tc>
          <w:tcPr>
            <w:tcW w:w="1185" w:type="dxa"/>
          </w:tcPr>
          <w:p w:rsidR="007B3512" w:rsidRDefault="00000000">
            <w:pPr>
              <w:rPr>
                <w:rStyle w:val="skip"/>
                <w:rFonts w:ascii="Tahoma" w:hAnsi="Tahoma" w:cs="Tahoma"/>
                <w:color w:val="999999"/>
                <w:shd w:val="clear" w:color="auto" w:fill="FFFFFF"/>
              </w:rPr>
            </w:pPr>
            <w:r>
              <w:t>1000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评价内容</w:t>
            </w:r>
          </w:p>
        </w:tc>
      </w:tr>
      <w:tr w:rsidR="007B3512">
        <w:tc>
          <w:tcPr>
            <w:tcW w:w="1185" w:type="dxa"/>
          </w:tcPr>
          <w:p w:rsidR="007B3512" w:rsidRDefault="00000000">
            <w:pPr>
              <w:rPr>
                <w:rStyle w:val="skip"/>
                <w:rFonts w:ascii="Tahoma" w:hAnsi="Tahoma" w:cs="Tahoma"/>
                <w:color w:val="999999"/>
                <w:shd w:val="clear" w:color="auto" w:fill="FFFFFF"/>
              </w:rPr>
            </w:pPr>
            <w:r>
              <w:t>date</w:t>
            </w:r>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评价日期</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look_num</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观看数</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is_effective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是否有效</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hotel_example</w:t>
      </w:r>
      <w:proofErr w:type="spellEnd"/>
    </w:p>
    <w:tbl>
      <w:tblPr>
        <w:tblStyle w:val="a5"/>
        <w:tblW w:w="0" w:type="auto"/>
        <w:tblLook w:val="04A0" w:firstRow="1" w:lastRow="0" w:firstColumn="1" w:lastColumn="0" w:noHBand="0" w:noVBand="1"/>
      </w:tblPr>
      <w:tblGrid>
        <w:gridCol w:w="1465"/>
        <w:gridCol w:w="1389"/>
        <w:gridCol w:w="1137"/>
        <w:gridCol w:w="1129"/>
        <w:gridCol w:w="1129"/>
        <w:gridCol w:w="1143"/>
        <w:gridCol w:w="1130"/>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hotel_id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7B3512">
            <w:pPr>
              <w:rPr>
                <w:rStyle w:val="skip"/>
                <w:rFonts w:ascii="Tahoma" w:hAnsi="Tahoma" w:cs="Tahoma"/>
                <w:color w:val="999999"/>
                <w:shd w:val="clear" w:color="auto" w:fill="FFFFFF"/>
              </w:rPr>
            </w:pPr>
          </w:p>
        </w:tc>
      </w:tr>
      <w:tr w:rsidR="007B3512">
        <w:tc>
          <w:tcPr>
            <w:tcW w:w="1185" w:type="dxa"/>
          </w:tcPr>
          <w:p w:rsidR="007B3512" w:rsidRDefault="00000000">
            <w:pPr>
              <w:rPr>
                <w:rStyle w:val="skip"/>
                <w:rFonts w:ascii="Tahoma" w:hAnsi="Tahoma" w:cs="Tahoma"/>
                <w:color w:val="999999"/>
                <w:shd w:val="clear" w:color="auto" w:fill="FFFFFF"/>
              </w:rPr>
            </w:pPr>
            <w:proofErr w:type="spellStart"/>
            <w:r>
              <w:t>hotel_name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酒店名</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city_id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所属城市</w:t>
            </w:r>
          </w:p>
        </w:tc>
      </w:tr>
      <w:tr w:rsidR="007B3512">
        <w:tc>
          <w:tcPr>
            <w:tcW w:w="1185" w:type="dxa"/>
          </w:tcPr>
          <w:p w:rsidR="007B3512" w:rsidRDefault="00000000">
            <w:pPr>
              <w:rPr>
                <w:rStyle w:val="skip"/>
                <w:rFonts w:ascii="Tahoma" w:hAnsi="Tahoma" w:cs="Tahoma"/>
                <w:color w:val="999999"/>
                <w:shd w:val="clear" w:color="auto" w:fill="FFFFFF"/>
              </w:rPr>
            </w:pPr>
            <w:r>
              <w:t>price</w:t>
            </w:r>
          </w:p>
        </w:tc>
        <w:tc>
          <w:tcPr>
            <w:tcW w:w="1185" w:type="dxa"/>
          </w:tcPr>
          <w:p w:rsidR="007B3512" w:rsidRDefault="00000000">
            <w:pPr>
              <w:rPr>
                <w:rStyle w:val="skip"/>
                <w:rFonts w:ascii="Tahoma" w:hAnsi="Tahoma" w:cs="Tahoma"/>
                <w:color w:val="999999"/>
                <w:shd w:val="clear" w:color="auto" w:fill="FFFFFF"/>
              </w:rPr>
            </w:pPr>
            <w:proofErr w:type="gramStart"/>
            <w:r>
              <w:t>decimal(</w:t>
            </w:r>
            <w:proofErr w:type="gramEnd"/>
            <w:r>
              <w:t>10,2)</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2</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酒店价格</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user_id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提交该酒店的用户</w:t>
            </w:r>
            <w:r>
              <w:t>id</w:t>
            </w:r>
          </w:p>
        </w:tc>
      </w:tr>
      <w:tr w:rsidR="007B3512">
        <w:tc>
          <w:tcPr>
            <w:tcW w:w="1185" w:type="dxa"/>
          </w:tcPr>
          <w:p w:rsidR="007B3512" w:rsidRDefault="00000000">
            <w:pPr>
              <w:rPr>
                <w:rStyle w:val="skip"/>
                <w:rFonts w:ascii="Tahoma" w:hAnsi="Tahoma" w:cs="Tahoma"/>
                <w:color w:val="999999"/>
                <w:shd w:val="clear" w:color="auto" w:fill="FFFFFF"/>
              </w:rPr>
            </w:pPr>
            <w:r>
              <w:lastRenderedPageBreak/>
              <w:t>star</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酒店星级</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appraise_score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decimal(</w:t>
            </w:r>
            <w:proofErr w:type="gramEnd"/>
            <w:r>
              <w:t>4,1)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酒店评分</w:t>
            </w:r>
          </w:p>
        </w:tc>
      </w:tr>
      <w:tr w:rsidR="007B3512">
        <w:tc>
          <w:tcPr>
            <w:tcW w:w="1185" w:type="dxa"/>
          </w:tcPr>
          <w:p w:rsidR="007B3512" w:rsidRDefault="00000000">
            <w:pPr>
              <w:rPr>
                <w:rStyle w:val="skip"/>
                <w:rFonts w:ascii="Tahoma" w:hAnsi="Tahoma" w:cs="Tahoma"/>
                <w:color w:val="999999"/>
                <w:shd w:val="clear" w:color="auto" w:fill="FFFFFF"/>
              </w:rPr>
            </w:pPr>
            <w:r>
              <w:t>summary</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酒店描述摘要</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article_id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酒店描述</w:t>
            </w:r>
          </w:p>
        </w:tc>
      </w:tr>
      <w:tr w:rsidR="007B3512">
        <w:tc>
          <w:tcPr>
            <w:tcW w:w="1185" w:type="dxa"/>
          </w:tcPr>
          <w:p w:rsidR="007B3512" w:rsidRDefault="00000000">
            <w:pPr>
              <w:rPr>
                <w:rStyle w:val="skip"/>
                <w:rFonts w:ascii="Tahoma" w:hAnsi="Tahoma" w:cs="Tahoma"/>
                <w:color w:val="999999"/>
                <w:shd w:val="clear" w:color="auto" w:fill="FFFFFF"/>
              </w:rPr>
            </w:pPr>
            <w:r>
              <w:t>address</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具体位置</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city_name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酒店名称</w:t>
            </w:r>
          </w:p>
        </w:tc>
      </w:tr>
    </w:tbl>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hotel_room_type</w:t>
      </w:r>
      <w:proofErr w:type="spellEnd"/>
      <w:r>
        <w:rPr>
          <w:rStyle w:val="skip"/>
          <w:rFonts w:ascii="Tahoma" w:hAnsi="Tahoma" w:cs="Tahoma" w:hint="eastAsia"/>
          <w:color w:val="000000" w:themeColor="text1"/>
          <w:shd w:val="clear" w:color="auto" w:fill="FFFFFF"/>
        </w:rPr>
        <w:t>(</w:t>
      </w:r>
      <w:r>
        <w:rPr>
          <w:rStyle w:val="skip"/>
          <w:rFonts w:ascii="Tahoma" w:hAnsi="Tahoma" w:cs="Tahoma" w:hint="eastAsia"/>
          <w:color w:val="000000" w:themeColor="text1"/>
          <w:shd w:val="clear" w:color="auto" w:fill="FFFFFF"/>
        </w:rPr>
        <w:t>酒店房型表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395"/>
        <w:gridCol w:w="1389"/>
        <w:gridCol w:w="1149"/>
        <w:gridCol w:w="1143"/>
        <w:gridCol w:w="1149"/>
        <w:gridCol w:w="1153"/>
        <w:gridCol w:w="1144"/>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room_type_id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7B3512">
            <w:pPr>
              <w:rPr>
                <w:rStyle w:val="skip"/>
                <w:rFonts w:ascii="Tahoma" w:hAnsi="Tahoma" w:cs="Tahoma"/>
                <w:color w:val="999999"/>
                <w:shd w:val="clear" w:color="auto" w:fill="FFFFFF"/>
              </w:rPr>
            </w:pPr>
          </w:p>
        </w:tc>
      </w:tr>
      <w:tr w:rsidR="007B3512">
        <w:tc>
          <w:tcPr>
            <w:tcW w:w="1185" w:type="dxa"/>
          </w:tcPr>
          <w:p w:rsidR="007B3512" w:rsidRDefault="00000000">
            <w:pPr>
              <w:rPr>
                <w:rStyle w:val="skip"/>
                <w:rFonts w:ascii="Tahoma" w:hAnsi="Tahoma" w:cs="Tahoma"/>
                <w:color w:val="999999"/>
                <w:shd w:val="clear" w:color="auto" w:fill="FFFFFF"/>
              </w:rPr>
            </w:pPr>
            <w:proofErr w:type="spellStart"/>
            <w:r>
              <w:t>room_type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酒店房型</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type_price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decimal(</w:t>
            </w:r>
            <w:proofErr w:type="gramEnd"/>
            <w:r>
              <w:t>10,2)</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2</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房</w:t>
            </w:r>
            <w:proofErr w:type="gramStart"/>
            <w:r>
              <w:t>型价格</w:t>
            </w:r>
            <w:proofErr w:type="gramEnd"/>
          </w:p>
        </w:tc>
      </w:tr>
      <w:tr w:rsidR="007B3512">
        <w:tc>
          <w:tcPr>
            <w:tcW w:w="1185" w:type="dxa"/>
          </w:tcPr>
          <w:p w:rsidR="007B3512" w:rsidRDefault="00000000">
            <w:pPr>
              <w:rPr>
                <w:rStyle w:val="skip"/>
                <w:rFonts w:ascii="Tahoma" w:hAnsi="Tahoma" w:cs="Tahoma"/>
                <w:color w:val="999999"/>
                <w:shd w:val="clear" w:color="auto" w:fill="FFFFFF"/>
              </w:rPr>
            </w:pPr>
            <w:proofErr w:type="spellStart"/>
            <w:r>
              <w:t>hotel_id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所属酒店</w:t>
            </w:r>
          </w:p>
        </w:tc>
      </w:tr>
    </w:tbl>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r>
        <w:rPr>
          <w:rStyle w:val="skip"/>
          <w:rFonts w:ascii="Tahoma" w:hAnsi="Tahoma" w:cs="Tahoma"/>
          <w:color w:val="000000" w:themeColor="text1"/>
          <w:shd w:val="clear" w:color="auto" w:fill="FFFFFF"/>
        </w:rPr>
        <w:t>like(</w:t>
      </w:r>
      <w:r>
        <w:rPr>
          <w:rStyle w:val="skip"/>
          <w:rFonts w:ascii="Tahoma" w:hAnsi="Tahoma" w:cs="Tahoma" w:hint="eastAsia"/>
          <w:color w:val="000000" w:themeColor="text1"/>
          <w:shd w:val="clear" w:color="auto" w:fill="FFFFFF"/>
        </w:rPr>
        <w:t>用户</w:t>
      </w:r>
      <w:proofErr w:type="gramStart"/>
      <w:r>
        <w:rPr>
          <w:rStyle w:val="skip"/>
          <w:rFonts w:ascii="Tahoma" w:hAnsi="Tahoma" w:cs="Tahoma" w:hint="eastAsia"/>
          <w:color w:val="000000" w:themeColor="text1"/>
          <w:shd w:val="clear" w:color="auto" w:fill="FFFFFF"/>
        </w:rPr>
        <w:t>点赞表</w:t>
      </w:r>
      <w:proofErr w:type="gramEnd"/>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185"/>
        <w:gridCol w:w="1301"/>
        <w:gridCol w:w="1185"/>
        <w:gridCol w:w="1185"/>
        <w:gridCol w:w="1185"/>
        <w:gridCol w:w="1185"/>
        <w:gridCol w:w="1186"/>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like_id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7B3512">
            <w:pPr>
              <w:rPr>
                <w:rStyle w:val="skip"/>
                <w:rFonts w:ascii="Tahoma" w:hAnsi="Tahoma" w:cs="Tahoma"/>
                <w:color w:val="999999"/>
                <w:shd w:val="clear" w:color="auto" w:fill="FFFFFF"/>
              </w:rPr>
            </w:pPr>
          </w:p>
        </w:tc>
      </w:tr>
      <w:tr w:rsidR="007B3512">
        <w:tc>
          <w:tcPr>
            <w:tcW w:w="1185" w:type="dxa"/>
          </w:tcPr>
          <w:p w:rsidR="007B3512" w:rsidRDefault="00000000">
            <w:pPr>
              <w:rPr>
                <w:rStyle w:val="skip"/>
                <w:rFonts w:ascii="Tahoma" w:hAnsi="Tahoma" w:cs="Tahoma"/>
                <w:color w:val="999999"/>
                <w:shd w:val="clear" w:color="auto" w:fill="FFFFFF"/>
              </w:rPr>
            </w:pPr>
            <w:proofErr w:type="spellStart"/>
            <w:r>
              <w:t>user_id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proofErr w:type="gramStart"/>
            <w:r>
              <w:t>点赞用户</w:t>
            </w:r>
            <w:proofErr w:type="gramEnd"/>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like_type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2)</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所点赞的文章类型</w:t>
            </w:r>
            <w:r>
              <w:t>(1</w:t>
            </w:r>
            <w:r>
              <w:t>为景点评价</w:t>
            </w:r>
            <w:r>
              <w:t>,2</w:t>
            </w:r>
            <w:r>
              <w:t>为景点评价回复</w:t>
            </w:r>
            <w:r>
              <w:t>,3</w:t>
            </w:r>
            <w:r>
              <w:t>为酒店评价</w:t>
            </w:r>
            <w:r>
              <w:t>,5</w:t>
            </w:r>
            <w:r>
              <w:t>为游记评价</w:t>
            </w:r>
            <w:r>
              <w:t>)</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article_id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所点赞的文章</w:t>
            </w:r>
            <w:r>
              <w:t>id</w:t>
            </w:r>
          </w:p>
        </w:tc>
      </w:tr>
    </w:tbl>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optimal_route</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最优路径算法生成表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185"/>
        <w:gridCol w:w="1301"/>
        <w:gridCol w:w="1185"/>
        <w:gridCol w:w="1185"/>
        <w:gridCol w:w="1185"/>
        <w:gridCol w:w="1185"/>
        <w:gridCol w:w="1186"/>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route_id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7B3512">
            <w:pPr>
              <w:rPr>
                <w:rStyle w:val="skip"/>
                <w:rFonts w:ascii="Tahoma" w:hAnsi="Tahoma" w:cs="Tahoma"/>
                <w:color w:val="999999"/>
                <w:shd w:val="clear" w:color="auto" w:fill="FFFFFF"/>
              </w:rPr>
            </w:pPr>
          </w:p>
        </w:tc>
      </w:tr>
      <w:tr w:rsidR="007B3512">
        <w:tc>
          <w:tcPr>
            <w:tcW w:w="1185" w:type="dxa"/>
          </w:tcPr>
          <w:p w:rsidR="007B3512" w:rsidRDefault="00000000">
            <w:pPr>
              <w:rPr>
                <w:rStyle w:val="skip"/>
                <w:rFonts w:ascii="Tahoma" w:hAnsi="Tahoma" w:cs="Tahoma"/>
                <w:color w:val="999999"/>
                <w:shd w:val="clear" w:color="auto" w:fill="FFFFFF"/>
              </w:rPr>
            </w:pPr>
            <w:r>
              <w:t>description</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描述</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user_id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MUL</w:t>
            </w: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用户</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get_time</w:t>
            </w:r>
            <w:proofErr w:type="spellEnd"/>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生成时间</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is_adopt</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是否被采用</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r>
        <w:rPr>
          <w:rStyle w:val="skip"/>
          <w:rFonts w:ascii="Tahoma" w:hAnsi="Tahoma" w:cs="Tahoma"/>
          <w:color w:val="000000" w:themeColor="text1"/>
          <w:shd w:val="clear" w:color="auto" w:fill="FFFFFF"/>
        </w:rPr>
        <w:t>picture(</w:t>
      </w:r>
      <w:r>
        <w:rPr>
          <w:rStyle w:val="skip"/>
          <w:rFonts w:ascii="Tahoma" w:hAnsi="Tahoma" w:cs="Tahoma" w:hint="eastAsia"/>
          <w:color w:val="000000" w:themeColor="text1"/>
          <w:shd w:val="clear" w:color="auto" w:fill="FFFFFF"/>
        </w:rPr>
        <w:t>文章</w:t>
      </w:r>
      <w:proofErr w:type="gramStart"/>
      <w:r>
        <w:rPr>
          <w:rStyle w:val="skip"/>
          <w:rFonts w:ascii="Tahoma" w:hAnsi="Tahoma" w:cs="Tahoma" w:hint="eastAsia"/>
          <w:color w:val="000000" w:themeColor="text1"/>
          <w:shd w:val="clear" w:color="auto" w:fill="FFFFFF"/>
        </w:rPr>
        <w:t>内图片表</w:t>
      </w:r>
      <w:proofErr w:type="gramEnd"/>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266"/>
        <w:gridCol w:w="1301"/>
        <w:gridCol w:w="1185"/>
        <w:gridCol w:w="1185"/>
        <w:gridCol w:w="1185"/>
        <w:gridCol w:w="1185"/>
        <w:gridCol w:w="1186"/>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picture_id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7B3512">
            <w:pPr>
              <w:rPr>
                <w:rStyle w:val="skip"/>
                <w:rFonts w:ascii="Tahoma" w:hAnsi="Tahoma" w:cs="Tahoma"/>
                <w:color w:val="999999"/>
                <w:shd w:val="clear" w:color="auto" w:fill="FFFFFF"/>
              </w:rPr>
            </w:pPr>
          </w:p>
        </w:tc>
      </w:tr>
      <w:tr w:rsidR="007B3512">
        <w:tc>
          <w:tcPr>
            <w:tcW w:w="1185" w:type="dxa"/>
          </w:tcPr>
          <w:p w:rsidR="007B3512" w:rsidRDefault="00000000">
            <w:pPr>
              <w:rPr>
                <w:rStyle w:val="skip"/>
                <w:rFonts w:ascii="Tahoma" w:hAnsi="Tahoma" w:cs="Tahoma"/>
                <w:color w:val="999999"/>
                <w:shd w:val="clear" w:color="auto" w:fill="FFFFFF"/>
              </w:rPr>
            </w:pPr>
            <w:proofErr w:type="spellStart"/>
            <w:r>
              <w:t>file_id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图片的文件</w:t>
            </w:r>
            <w:r>
              <w:t>id(</w:t>
            </w:r>
            <w:r>
              <w:t>对应</w:t>
            </w:r>
            <w:r>
              <w:t>file</w:t>
            </w:r>
            <w:r>
              <w:t>表</w:t>
            </w:r>
            <w:r>
              <w:t>)</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owned_id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所属的景点</w:t>
            </w:r>
            <w:r>
              <w:t>/</w:t>
            </w:r>
            <w:r>
              <w:t>酒店</w:t>
            </w:r>
            <w:r>
              <w:t>/</w:t>
            </w:r>
            <w:r>
              <w:t>游记</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picture_type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2)</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图片类型</w:t>
            </w:r>
            <w:r>
              <w:t>(1</w:t>
            </w:r>
            <w:r>
              <w:t>是景点图片</w:t>
            </w:r>
            <w:r>
              <w:t>,2</w:t>
            </w:r>
            <w:r>
              <w:t>是酒店图片</w:t>
            </w:r>
            <w:r>
              <w:t>,3</w:t>
            </w:r>
            <w:r>
              <w:t>是游记图片</w:t>
            </w:r>
            <w:r>
              <w:t>,4</w:t>
            </w:r>
            <w:r>
              <w:t>是评论图片</w:t>
            </w:r>
            <w:r>
              <w:t>)</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is_cover</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是否是封面</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private_message</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私信</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617"/>
        <w:gridCol w:w="1301"/>
        <w:gridCol w:w="1135"/>
        <w:gridCol w:w="1100"/>
        <w:gridCol w:w="1113"/>
        <w:gridCol w:w="1121"/>
        <w:gridCol w:w="1135"/>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message_id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7B3512">
            <w:pPr>
              <w:rPr>
                <w:rStyle w:val="skip"/>
                <w:rFonts w:ascii="Tahoma" w:hAnsi="Tahoma" w:cs="Tahoma"/>
                <w:color w:val="999999"/>
                <w:shd w:val="clear" w:color="auto" w:fill="FFFFFF"/>
              </w:rPr>
            </w:pPr>
          </w:p>
        </w:tc>
      </w:tr>
      <w:tr w:rsidR="007B3512">
        <w:tc>
          <w:tcPr>
            <w:tcW w:w="1185" w:type="dxa"/>
          </w:tcPr>
          <w:p w:rsidR="007B3512" w:rsidRDefault="00000000">
            <w:pPr>
              <w:rPr>
                <w:rStyle w:val="skip"/>
                <w:rFonts w:ascii="Tahoma" w:hAnsi="Tahoma" w:cs="Tahoma"/>
                <w:color w:val="999999"/>
                <w:shd w:val="clear" w:color="auto" w:fill="FFFFFF"/>
              </w:rPr>
            </w:pPr>
            <w:proofErr w:type="spellStart"/>
            <w:r>
              <w:t>sender_user_id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私信发送方</w:t>
            </w:r>
            <w:proofErr w:type="spellStart"/>
            <w:r>
              <w:t>userid</w:t>
            </w:r>
            <w:proofErr w:type="spellEnd"/>
          </w:p>
        </w:tc>
      </w:tr>
      <w:tr w:rsidR="007B3512">
        <w:tc>
          <w:tcPr>
            <w:tcW w:w="1185" w:type="dxa"/>
          </w:tcPr>
          <w:p w:rsidR="007B3512" w:rsidRDefault="00000000">
            <w:pPr>
              <w:rPr>
                <w:rStyle w:val="skip"/>
                <w:rFonts w:ascii="Tahoma" w:hAnsi="Tahoma" w:cs="Tahoma"/>
                <w:color w:val="999999"/>
                <w:shd w:val="clear" w:color="auto" w:fill="FFFFFF"/>
              </w:rPr>
            </w:pPr>
            <w:proofErr w:type="spellStart"/>
            <w:r>
              <w:t>receiver_user_id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私信接收方</w:t>
            </w:r>
            <w:proofErr w:type="spellStart"/>
            <w:r>
              <w:t>userid</w:t>
            </w:r>
            <w:proofErr w:type="spellEnd"/>
          </w:p>
        </w:tc>
      </w:tr>
      <w:tr w:rsidR="007B3512">
        <w:tc>
          <w:tcPr>
            <w:tcW w:w="1185" w:type="dxa"/>
          </w:tcPr>
          <w:p w:rsidR="007B3512" w:rsidRDefault="00000000">
            <w:pPr>
              <w:rPr>
                <w:rStyle w:val="skip"/>
                <w:rFonts w:ascii="Tahoma" w:hAnsi="Tahoma" w:cs="Tahoma"/>
                <w:color w:val="999999"/>
                <w:shd w:val="clear" w:color="auto" w:fill="FFFFFF"/>
              </w:rPr>
            </w:pPr>
            <w:r>
              <w:t>content</w:t>
            </w:r>
          </w:p>
        </w:tc>
        <w:tc>
          <w:tcPr>
            <w:tcW w:w="1185" w:type="dxa"/>
          </w:tcPr>
          <w:p w:rsidR="007B3512" w:rsidRDefault="00000000">
            <w:pPr>
              <w:rPr>
                <w:rStyle w:val="skip"/>
                <w:rFonts w:ascii="Tahoma" w:hAnsi="Tahoma" w:cs="Tahoma"/>
                <w:color w:val="999999"/>
                <w:shd w:val="clear" w:color="auto" w:fill="FFFFFF"/>
              </w:rPr>
            </w:pPr>
            <w:r>
              <w:t>blob</w:t>
            </w:r>
          </w:p>
        </w:tc>
        <w:tc>
          <w:tcPr>
            <w:tcW w:w="1185" w:type="dxa"/>
          </w:tcPr>
          <w:p w:rsidR="007B3512" w:rsidRDefault="00000000">
            <w:pPr>
              <w:rPr>
                <w:rStyle w:val="skip"/>
                <w:rFonts w:ascii="Tahoma" w:hAnsi="Tahoma" w:cs="Tahoma"/>
                <w:color w:val="999999"/>
                <w:shd w:val="clear" w:color="auto" w:fill="FFFFFF"/>
              </w:rPr>
            </w:pPr>
            <w:r>
              <w:t>65535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私信内容</w:t>
            </w:r>
            <w:r>
              <w:t>(</w:t>
            </w:r>
            <w:r>
              <w:t>字节数组</w:t>
            </w:r>
            <w:r>
              <w:t>)</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content_type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2)</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私信类型</w:t>
            </w:r>
            <w:r>
              <w:t>(0</w:t>
            </w:r>
            <w:r>
              <w:t>字符串</w:t>
            </w:r>
            <w:r>
              <w:t>,1</w:t>
            </w:r>
            <w:r>
              <w:t>小图片</w:t>
            </w:r>
            <w:r>
              <w:t>,2</w:t>
            </w:r>
            <w:r>
              <w:t>小文件</w:t>
            </w:r>
            <w:r>
              <w:t>,3</w:t>
            </w:r>
            <w:r>
              <w:t>大图片</w:t>
            </w:r>
            <w:r>
              <w:t>,4</w:t>
            </w:r>
            <w:r>
              <w:t>大文</w:t>
            </w:r>
            <w:r>
              <w:lastRenderedPageBreak/>
              <w:t>件</w:t>
            </w:r>
            <w:r>
              <w:t>)</w:t>
            </w:r>
          </w:p>
        </w:tc>
      </w:tr>
      <w:tr w:rsidR="007B3512">
        <w:tc>
          <w:tcPr>
            <w:tcW w:w="1185" w:type="dxa"/>
          </w:tcPr>
          <w:p w:rsidR="007B3512" w:rsidRDefault="00000000">
            <w:pPr>
              <w:rPr>
                <w:rStyle w:val="skip"/>
                <w:rFonts w:ascii="Tahoma" w:hAnsi="Tahoma" w:cs="Tahoma"/>
                <w:color w:val="999999"/>
                <w:shd w:val="clear" w:color="auto" w:fill="FFFFFF"/>
              </w:rPr>
            </w:pPr>
            <w:r>
              <w:lastRenderedPageBreak/>
              <w:t>date</w:t>
            </w:r>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发送日期</w:t>
            </w:r>
          </w:p>
        </w:tc>
      </w:tr>
      <w:tr w:rsidR="007B3512">
        <w:tc>
          <w:tcPr>
            <w:tcW w:w="1185" w:type="dxa"/>
          </w:tcPr>
          <w:p w:rsidR="007B3512" w:rsidRDefault="00000000">
            <w:pPr>
              <w:rPr>
                <w:rStyle w:val="skip"/>
                <w:rFonts w:ascii="Tahoma" w:hAnsi="Tahoma" w:cs="Tahoma"/>
                <w:color w:val="999999"/>
                <w:shd w:val="clear" w:color="auto" w:fill="FFFFFF"/>
              </w:rPr>
            </w:pPr>
            <w:r>
              <w:t>overdue</w:t>
            </w:r>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是否过期</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sender_deleted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发送方是否删除</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r>
        <w:rPr>
          <w:rStyle w:val="skip"/>
          <w:rFonts w:ascii="Tahoma" w:hAnsi="Tahoma" w:cs="Tahoma"/>
          <w:color w:val="000000" w:themeColor="text1"/>
          <w:shd w:val="clear" w:color="auto" w:fill="FFFFFF"/>
        </w:rPr>
        <w:t>province</w:t>
      </w:r>
      <w:r>
        <w:rPr>
          <w:rStyle w:val="skip"/>
          <w:rFonts w:ascii="Tahoma" w:hAnsi="Tahoma" w:cs="Tahoma" w:hint="eastAsia"/>
          <w:color w:val="000000" w:themeColor="text1"/>
          <w:shd w:val="clear" w:color="auto" w:fill="FFFFFF"/>
        </w:rPr>
        <w:t>(</w:t>
      </w:r>
      <w:r>
        <w:rPr>
          <w:rStyle w:val="skip"/>
          <w:rFonts w:ascii="Tahoma" w:hAnsi="Tahoma" w:cs="Tahoma" w:hint="eastAsia"/>
          <w:color w:val="000000" w:themeColor="text1"/>
          <w:shd w:val="clear" w:color="auto" w:fill="FFFFFF"/>
        </w:rPr>
        <w:t>省份表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511"/>
        <w:gridCol w:w="1301"/>
        <w:gridCol w:w="1142"/>
        <w:gridCol w:w="1137"/>
        <w:gridCol w:w="1144"/>
        <w:gridCol w:w="1149"/>
        <w:gridCol w:w="1138"/>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province_id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7B3512">
            <w:pPr>
              <w:rPr>
                <w:rStyle w:val="skip"/>
                <w:rFonts w:ascii="Tahoma" w:hAnsi="Tahoma" w:cs="Tahoma"/>
                <w:color w:val="999999"/>
                <w:shd w:val="clear" w:color="auto" w:fill="FFFFFF"/>
              </w:rPr>
            </w:pPr>
          </w:p>
        </w:tc>
      </w:tr>
      <w:tr w:rsidR="007B3512">
        <w:tc>
          <w:tcPr>
            <w:tcW w:w="1185" w:type="dxa"/>
          </w:tcPr>
          <w:p w:rsidR="007B3512" w:rsidRDefault="00000000">
            <w:pPr>
              <w:rPr>
                <w:rStyle w:val="skip"/>
                <w:rFonts w:ascii="Tahoma" w:hAnsi="Tahoma" w:cs="Tahoma"/>
                <w:color w:val="999999"/>
                <w:shd w:val="clear" w:color="auto" w:fill="FFFFFF"/>
              </w:rPr>
            </w:pPr>
            <w:proofErr w:type="spellStart"/>
            <w:r>
              <w:t>province_name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省份名</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route_path</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算法路径详细信息表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604"/>
        <w:gridCol w:w="1301"/>
        <w:gridCol w:w="1118"/>
        <w:gridCol w:w="1107"/>
        <w:gridCol w:w="1134"/>
        <w:gridCol w:w="1126"/>
        <w:gridCol w:w="1132"/>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path_id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7B3512">
            <w:pPr>
              <w:rPr>
                <w:rStyle w:val="skip"/>
                <w:rFonts w:ascii="Tahoma" w:hAnsi="Tahoma" w:cs="Tahoma"/>
                <w:color w:val="999999"/>
                <w:shd w:val="clear" w:color="auto" w:fill="FFFFFF"/>
              </w:rPr>
            </w:pPr>
          </w:p>
        </w:tc>
      </w:tr>
      <w:tr w:rsidR="007B3512">
        <w:tc>
          <w:tcPr>
            <w:tcW w:w="1185" w:type="dxa"/>
          </w:tcPr>
          <w:p w:rsidR="007B3512" w:rsidRDefault="00000000">
            <w:pPr>
              <w:rPr>
                <w:rStyle w:val="skip"/>
                <w:rFonts w:ascii="Tahoma" w:hAnsi="Tahoma" w:cs="Tahoma"/>
                <w:color w:val="999999"/>
                <w:shd w:val="clear" w:color="auto" w:fill="FFFFFF"/>
              </w:rPr>
            </w:pPr>
            <w:proofErr w:type="spellStart"/>
            <w:r>
              <w:t>train_date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车次日期</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station_train_id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MUL</w:t>
            </w: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车次详细信息表中引用的</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from_city_name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MUL</w:t>
            </w: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上车站点</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from_time</w:t>
            </w:r>
            <w:proofErr w:type="spellEnd"/>
          </w:p>
        </w:tc>
        <w:tc>
          <w:tcPr>
            <w:tcW w:w="1185" w:type="dxa"/>
          </w:tcPr>
          <w:p w:rsidR="007B3512" w:rsidRDefault="00000000">
            <w:pPr>
              <w:rPr>
                <w:rStyle w:val="skip"/>
                <w:rFonts w:ascii="Tahoma" w:hAnsi="Tahoma" w:cs="Tahoma"/>
                <w:color w:val="999999"/>
                <w:shd w:val="clear" w:color="auto" w:fill="FFFFFF"/>
              </w:rPr>
            </w:pPr>
            <w:r>
              <w:t>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上车时间</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to_city_name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MUL</w:t>
            </w: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下车站点</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to_time</w:t>
            </w:r>
            <w:proofErr w:type="spellEnd"/>
          </w:p>
        </w:tc>
        <w:tc>
          <w:tcPr>
            <w:tcW w:w="1185" w:type="dxa"/>
          </w:tcPr>
          <w:p w:rsidR="007B3512" w:rsidRDefault="00000000">
            <w:pPr>
              <w:rPr>
                <w:rStyle w:val="skip"/>
                <w:rFonts w:ascii="Tahoma" w:hAnsi="Tahoma" w:cs="Tahoma"/>
                <w:color w:val="999999"/>
                <w:shd w:val="clear" w:color="auto" w:fill="FFFFFF"/>
              </w:rPr>
            </w:pPr>
            <w:r>
              <w:t>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下车时间</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order_num</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在当前</w:t>
            </w:r>
            <w:r>
              <w:t>paths</w:t>
            </w:r>
            <w:r>
              <w:t>中为第几车次</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route_id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MUL</w:t>
            </w: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7B3512">
            <w:pPr>
              <w:rPr>
                <w:rStyle w:val="skip"/>
                <w:rFonts w:ascii="Tahoma" w:hAnsi="Tahoma" w:cs="Tahoma"/>
                <w:color w:val="999999"/>
                <w:shd w:val="clear" w:color="auto" w:fill="FFFFFF"/>
              </w:rPr>
            </w:pPr>
          </w:p>
        </w:tc>
      </w:tr>
    </w:tbl>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storage_file</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文章表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301"/>
        <w:gridCol w:w="1301"/>
        <w:gridCol w:w="1183"/>
        <w:gridCol w:w="1184"/>
        <w:gridCol w:w="1184"/>
        <w:gridCol w:w="1184"/>
        <w:gridCol w:w="1185"/>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file_id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7B3512">
            <w:pPr>
              <w:rPr>
                <w:rStyle w:val="skip"/>
                <w:rFonts w:ascii="Tahoma" w:hAnsi="Tahoma" w:cs="Tahoma"/>
                <w:color w:val="999999"/>
                <w:shd w:val="clear" w:color="auto" w:fill="FFFFFF"/>
              </w:rPr>
            </w:pPr>
          </w:p>
        </w:tc>
      </w:tr>
      <w:tr w:rsidR="007B3512">
        <w:tc>
          <w:tcPr>
            <w:tcW w:w="1185" w:type="dxa"/>
          </w:tcPr>
          <w:p w:rsidR="007B3512" w:rsidRDefault="00000000">
            <w:pPr>
              <w:rPr>
                <w:rStyle w:val="skip"/>
                <w:rFonts w:ascii="Tahoma" w:hAnsi="Tahoma" w:cs="Tahoma"/>
                <w:color w:val="999999"/>
                <w:shd w:val="clear" w:color="auto" w:fill="FFFFFF"/>
              </w:rPr>
            </w:pPr>
            <w:proofErr w:type="spellStart"/>
            <w:r>
              <w:t>user_id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上</w:t>
            </w:r>
            <w:proofErr w:type="gramStart"/>
            <w:r>
              <w:t>传用户</w:t>
            </w:r>
            <w:proofErr w:type="gramEnd"/>
          </w:p>
        </w:tc>
      </w:tr>
      <w:tr w:rsidR="007B3512">
        <w:tc>
          <w:tcPr>
            <w:tcW w:w="1185" w:type="dxa"/>
          </w:tcPr>
          <w:p w:rsidR="007B3512" w:rsidRDefault="00000000">
            <w:pPr>
              <w:rPr>
                <w:rStyle w:val="skip"/>
                <w:rFonts w:ascii="Tahoma" w:hAnsi="Tahoma" w:cs="Tahoma"/>
                <w:color w:val="999999"/>
                <w:shd w:val="clear" w:color="auto" w:fill="FFFFFF"/>
              </w:rPr>
            </w:pPr>
            <w:r>
              <w:t>filename</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文件名</w:t>
            </w:r>
          </w:p>
        </w:tc>
      </w:tr>
      <w:tr w:rsidR="007B3512">
        <w:tc>
          <w:tcPr>
            <w:tcW w:w="1185" w:type="dxa"/>
          </w:tcPr>
          <w:p w:rsidR="007B3512" w:rsidRDefault="00000000">
            <w:pPr>
              <w:rPr>
                <w:rStyle w:val="skip"/>
                <w:rFonts w:ascii="Tahoma" w:hAnsi="Tahoma" w:cs="Tahoma"/>
                <w:color w:val="999999"/>
                <w:shd w:val="clear" w:color="auto" w:fill="FFFFFF"/>
              </w:rPr>
            </w:pPr>
            <w:r>
              <w:t>content</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文章内容地址</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content_type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文件类型</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sys_config</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参数配置表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313"/>
        <w:gridCol w:w="1301"/>
        <w:gridCol w:w="1181"/>
        <w:gridCol w:w="1181"/>
        <w:gridCol w:w="1181"/>
        <w:gridCol w:w="1182"/>
        <w:gridCol w:w="1183"/>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config_id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参数主键</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config_name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100)</w:t>
            </w:r>
          </w:p>
        </w:tc>
        <w:tc>
          <w:tcPr>
            <w:tcW w:w="1185" w:type="dxa"/>
          </w:tcPr>
          <w:p w:rsidR="007B3512" w:rsidRDefault="00000000">
            <w:pPr>
              <w:rPr>
                <w:rStyle w:val="skip"/>
                <w:rFonts w:ascii="Tahoma" w:hAnsi="Tahoma" w:cs="Tahoma"/>
                <w:color w:val="999999"/>
                <w:shd w:val="clear" w:color="auto" w:fill="FFFFFF"/>
              </w:rPr>
            </w:pPr>
            <w:r>
              <w:t>100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参数名称</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config_key</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100)</w:t>
            </w:r>
          </w:p>
        </w:tc>
        <w:tc>
          <w:tcPr>
            <w:tcW w:w="1185" w:type="dxa"/>
          </w:tcPr>
          <w:p w:rsidR="007B3512" w:rsidRDefault="00000000">
            <w:pPr>
              <w:rPr>
                <w:rStyle w:val="skip"/>
                <w:rFonts w:ascii="Tahoma" w:hAnsi="Tahoma" w:cs="Tahoma"/>
                <w:color w:val="999999"/>
                <w:shd w:val="clear" w:color="auto" w:fill="FFFFFF"/>
              </w:rPr>
            </w:pPr>
            <w:r>
              <w:t>100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参数键名</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config_value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500)</w:t>
            </w:r>
          </w:p>
        </w:tc>
        <w:tc>
          <w:tcPr>
            <w:tcW w:w="1185" w:type="dxa"/>
          </w:tcPr>
          <w:p w:rsidR="007B3512" w:rsidRDefault="00000000">
            <w:pPr>
              <w:rPr>
                <w:rStyle w:val="skip"/>
                <w:rFonts w:ascii="Tahoma" w:hAnsi="Tahoma" w:cs="Tahoma"/>
                <w:color w:val="999999"/>
                <w:shd w:val="clear" w:color="auto" w:fill="FFFFFF"/>
              </w:rPr>
            </w:pPr>
            <w:r>
              <w:t>500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参数键值</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config_type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185" w:type="dxa"/>
          </w:tcPr>
          <w:p w:rsidR="007B3512" w:rsidRDefault="00000000">
            <w:pPr>
              <w:rPr>
                <w:rStyle w:val="skip"/>
                <w:rFonts w:ascii="Tahoma" w:hAnsi="Tahoma" w:cs="Tahoma"/>
                <w:color w:val="999999"/>
                <w:shd w:val="clear" w:color="auto" w:fill="FFFFFF"/>
              </w:rPr>
            </w:pPr>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系统内置（</w:t>
            </w:r>
            <w:r>
              <w:t>Y</w:t>
            </w:r>
            <w:r>
              <w:t>是</w:t>
            </w:r>
            <w:r>
              <w:t xml:space="preserve"> N</w:t>
            </w:r>
            <w:r>
              <w:t>否）</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create_by</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185" w:type="dxa"/>
          </w:tcPr>
          <w:p w:rsidR="007B3512" w:rsidRDefault="00000000">
            <w:pPr>
              <w:rPr>
                <w:rStyle w:val="skip"/>
                <w:rFonts w:ascii="Tahoma" w:hAnsi="Tahoma" w:cs="Tahoma"/>
                <w:color w:val="999999"/>
                <w:shd w:val="clear" w:color="auto" w:fill="FFFFFF"/>
              </w:rPr>
            </w:pPr>
            <w:r>
              <w:t>64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创建者</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create_time</w:t>
            </w:r>
            <w:proofErr w:type="spellEnd"/>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创建时间</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update_by</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185" w:type="dxa"/>
          </w:tcPr>
          <w:p w:rsidR="007B3512" w:rsidRDefault="00000000">
            <w:pPr>
              <w:rPr>
                <w:rStyle w:val="skip"/>
                <w:rFonts w:ascii="Tahoma" w:hAnsi="Tahoma" w:cs="Tahoma"/>
                <w:color w:val="999999"/>
                <w:shd w:val="clear" w:color="auto" w:fill="FFFFFF"/>
              </w:rPr>
            </w:pPr>
            <w:r>
              <w:t>64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更新者</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update_time</w:t>
            </w:r>
            <w:proofErr w:type="spellEnd"/>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更新时间</w:t>
            </w:r>
          </w:p>
        </w:tc>
      </w:tr>
      <w:tr w:rsidR="007B3512">
        <w:tc>
          <w:tcPr>
            <w:tcW w:w="1185" w:type="dxa"/>
          </w:tcPr>
          <w:p w:rsidR="007B3512" w:rsidRDefault="00000000">
            <w:pPr>
              <w:rPr>
                <w:rStyle w:val="skip"/>
                <w:rFonts w:ascii="Tahoma" w:hAnsi="Tahoma" w:cs="Tahoma"/>
                <w:color w:val="999999"/>
                <w:shd w:val="clear" w:color="auto" w:fill="FFFFFF"/>
              </w:rPr>
            </w:pPr>
            <w:r>
              <w:t>remark</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500)</w:t>
            </w:r>
          </w:p>
        </w:tc>
        <w:tc>
          <w:tcPr>
            <w:tcW w:w="1185" w:type="dxa"/>
          </w:tcPr>
          <w:p w:rsidR="007B3512" w:rsidRDefault="00000000">
            <w:pPr>
              <w:rPr>
                <w:rStyle w:val="skip"/>
                <w:rFonts w:ascii="Tahoma" w:hAnsi="Tahoma" w:cs="Tahoma"/>
                <w:color w:val="999999"/>
                <w:shd w:val="clear" w:color="auto" w:fill="FFFFFF"/>
              </w:rPr>
            </w:pPr>
            <w:r>
              <w:t>500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备注</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sys_dept</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部门表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255"/>
        <w:gridCol w:w="1196"/>
        <w:gridCol w:w="1185"/>
        <w:gridCol w:w="1185"/>
        <w:gridCol w:w="1185"/>
        <w:gridCol w:w="1185"/>
        <w:gridCol w:w="1186"/>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dept_id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部门</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parent_id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proofErr w:type="gramStart"/>
            <w:r>
              <w:t>父部门</w:t>
            </w:r>
            <w:proofErr w:type="gramEnd"/>
            <w:r>
              <w:t>id</w:t>
            </w:r>
          </w:p>
        </w:tc>
      </w:tr>
      <w:tr w:rsidR="007B3512">
        <w:tc>
          <w:tcPr>
            <w:tcW w:w="1185" w:type="dxa"/>
          </w:tcPr>
          <w:p w:rsidR="007B3512" w:rsidRDefault="00000000">
            <w:pPr>
              <w:rPr>
                <w:rStyle w:val="skip"/>
                <w:rFonts w:ascii="Tahoma" w:hAnsi="Tahoma" w:cs="Tahoma"/>
                <w:color w:val="999999"/>
                <w:shd w:val="clear" w:color="auto" w:fill="FFFFFF"/>
              </w:rPr>
            </w:pPr>
            <w:r>
              <w:t>ancestors</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50)</w:t>
            </w:r>
          </w:p>
        </w:tc>
        <w:tc>
          <w:tcPr>
            <w:tcW w:w="1185" w:type="dxa"/>
          </w:tcPr>
          <w:p w:rsidR="007B3512" w:rsidRDefault="00000000">
            <w:pPr>
              <w:rPr>
                <w:rStyle w:val="skip"/>
                <w:rFonts w:ascii="Tahoma" w:hAnsi="Tahoma" w:cs="Tahoma"/>
                <w:color w:val="999999"/>
                <w:shd w:val="clear" w:color="auto" w:fill="FFFFFF"/>
              </w:rPr>
            </w:pPr>
            <w:r>
              <w:t>50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proofErr w:type="gramStart"/>
            <w:r>
              <w:t>祖级列表</w:t>
            </w:r>
            <w:proofErr w:type="gramEnd"/>
          </w:p>
        </w:tc>
      </w:tr>
      <w:tr w:rsidR="007B3512">
        <w:tc>
          <w:tcPr>
            <w:tcW w:w="1185" w:type="dxa"/>
          </w:tcPr>
          <w:p w:rsidR="007B3512" w:rsidRDefault="00000000">
            <w:pPr>
              <w:rPr>
                <w:rStyle w:val="skip"/>
                <w:rFonts w:ascii="Tahoma" w:hAnsi="Tahoma" w:cs="Tahoma"/>
                <w:color w:val="999999"/>
                <w:shd w:val="clear" w:color="auto" w:fill="FFFFFF"/>
              </w:rPr>
            </w:pPr>
            <w:proofErr w:type="spellStart"/>
            <w:r>
              <w:t>dept_name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30)</w:t>
            </w:r>
          </w:p>
        </w:tc>
        <w:tc>
          <w:tcPr>
            <w:tcW w:w="1185" w:type="dxa"/>
          </w:tcPr>
          <w:p w:rsidR="007B3512" w:rsidRDefault="00000000">
            <w:pPr>
              <w:rPr>
                <w:rStyle w:val="skip"/>
                <w:rFonts w:ascii="Tahoma" w:hAnsi="Tahoma" w:cs="Tahoma"/>
                <w:color w:val="999999"/>
                <w:shd w:val="clear" w:color="auto" w:fill="FFFFFF"/>
              </w:rPr>
            </w:pPr>
            <w:r>
              <w:t>30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部门名称</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order_num</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显示顺序</w:t>
            </w:r>
          </w:p>
        </w:tc>
      </w:tr>
      <w:tr w:rsidR="007B3512">
        <w:tc>
          <w:tcPr>
            <w:tcW w:w="1185" w:type="dxa"/>
          </w:tcPr>
          <w:p w:rsidR="007B3512" w:rsidRDefault="00000000">
            <w:pPr>
              <w:rPr>
                <w:rStyle w:val="skip"/>
                <w:rFonts w:ascii="Tahoma" w:hAnsi="Tahoma" w:cs="Tahoma"/>
                <w:color w:val="999999"/>
                <w:shd w:val="clear" w:color="auto" w:fill="FFFFFF"/>
              </w:rPr>
            </w:pPr>
            <w:r>
              <w:t>leader</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20)</w:t>
            </w:r>
          </w:p>
        </w:tc>
        <w:tc>
          <w:tcPr>
            <w:tcW w:w="1185" w:type="dxa"/>
          </w:tcPr>
          <w:p w:rsidR="007B3512" w:rsidRDefault="00000000">
            <w:pPr>
              <w:rPr>
                <w:rStyle w:val="skip"/>
                <w:rFonts w:ascii="Tahoma" w:hAnsi="Tahoma" w:cs="Tahoma"/>
                <w:color w:val="999999"/>
                <w:shd w:val="clear" w:color="auto" w:fill="FFFFFF"/>
              </w:rPr>
            </w:pPr>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负责人</w:t>
            </w:r>
          </w:p>
        </w:tc>
      </w:tr>
      <w:tr w:rsidR="007B3512">
        <w:tc>
          <w:tcPr>
            <w:tcW w:w="1185" w:type="dxa"/>
          </w:tcPr>
          <w:p w:rsidR="007B3512" w:rsidRDefault="00000000">
            <w:pPr>
              <w:rPr>
                <w:rStyle w:val="skip"/>
                <w:rFonts w:ascii="Tahoma" w:hAnsi="Tahoma" w:cs="Tahoma"/>
                <w:color w:val="999999"/>
                <w:shd w:val="clear" w:color="auto" w:fill="FFFFFF"/>
              </w:rPr>
            </w:pPr>
            <w:r>
              <w:t>phone</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11)</w:t>
            </w:r>
          </w:p>
        </w:tc>
        <w:tc>
          <w:tcPr>
            <w:tcW w:w="1185" w:type="dxa"/>
          </w:tcPr>
          <w:p w:rsidR="007B3512" w:rsidRDefault="00000000">
            <w:pPr>
              <w:rPr>
                <w:rStyle w:val="skip"/>
                <w:rFonts w:ascii="Tahoma" w:hAnsi="Tahoma" w:cs="Tahoma"/>
                <w:color w:val="999999"/>
                <w:shd w:val="clear" w:color="auto" w:fill="FFFFFF"/>
              </w:rPr>
            </w:pPr>
            <w:r>
              <w:t>11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联系电话</w:t>
            </w:r>
          </w:p>
        </w:tc>
      </w:tr>
      <w:tr w:rsidR="007B3512">
        <w:tc>
          <w:tcPr>
            <w:tcW w:w="1185" w:type="dxa"/>
          </w:tcPr>
          <w:p w:rsidR="007B3512" w:rsidRDefault="00000000">
            <w:pPr>
              <w:rPr>
                <w:rStyle w:val="skip"/>
                <w:rFonts w:ascii="Tahoma" w:hAnsi="Tahoma" w:cs="Tahoma"/>
                <w:color w:val="999999"/>
                <w:shd w:val="clear" w:color="auto" w:fill="FFFFFF"/>
              </w:rPr>
            </w:pPr>
            <w:r>
              <w:t>email</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50)</w:t>
            </w:r>
          </w:p>
        </w:tc>
        <w:tc>
          <w:tcPr>
            <w:tcW w:w="1185" w:type="dxa"/>
          </w:tcPr>
          <w:p w:rsidR="007B3512" w:rsidRDefault="00000000">
            <w:pPr>
              <w:rPr>
                <w:rStyle w:val="skip"/>
                <w:rFonts w:ascii="Tahoma" w:hAnsi="Tahoma" w:cs="Tahoma"/>
                <w:color w:val="999999"/>
                <w:shd w:val="clear" w:color="auto" w:fill="FFFFFF"/>
              </w:rPr>
            </w:pPr>
            <w:r>
              <w:t>50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邮箱</w:t>
            </w:r>
          </w:p>
        </w:tc>
      </w:tr>
      <w:tr w:rsidR="007B3512">
        <w:tc>
          <w:tcPr>
            <w:tcW w:w="1185" w:type="dxa"/>
          </w:tcPr>
          <w:p w:rsidR="007B3512" w:rsidRDefault="00000000">
            <w:pPr>
              <w:rPr>
                <w:rStyle w:val="skip"/>
                <w:rFonts w:ascii="Tahoma" w:hAnsi="Tahoma" w:cs="Tahoma"/>
                <w:color w:val="999999"/>
                <w:shd w:val="clear" w:color="auto" w:fill="FFFFFF"/>
              </w:rPr>
            </w:pPr>
            <w:r>
              <w:t>status</w:t>
            </w:r>
          </w:p>
        </w:tc>
        <w:tc>
          <w:tcPr>
            <w:tcW w:w="1185"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185" w:type="dxa"/>
          </w:tcPr>
          <w:p w:rsidR="007B3512" w:rsidRDefault="00000000">
            <w:pPr>
              <w:rPr>
                <w:rStyle w:val="skip"/>
                <w:rFonts w:ascii="Tahoma" w:hAnsi="Tahoma" w:cs="Tahoma"/>
                <w:color w:val="999999"/>
                <w:shd w:val="clear" w:color="auto" w:fill="FFFFFF"/>
              </w:rPr>
            </w:pPr>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部门状态（</w:t>
            </w:r>
            <w:r>
              <w:t>0</w:t>
            </w:r>
            <w:r>
              <w:t>正常</w:t>
            </w:r>
            <w:r>
              <w:t xml:space="preserve"> 1</w:t>
            </w:r>
            <w:r>
              <w:t>停用）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del_flag</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185" w:type="dxa"/>
          </w:tcPr>
          <w:p w:rsidR="007B3512" w:rsidRDefault="00000000">
            <w:pPr>
              <w:rPr>
                <w:rStyle w:val="skip"/>
                <w:rFonts w:ascii="Tahoma" w:hAnsi="Tahoma" w:cs="Tahoma"/>
                <w:color w:val="999999"/>
                <w:shd w:val="clear" w:color="auto" w:fill="FFFFFF"/>
              </w:rPr>
            </w:pPr>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删除标志（</w:t>
            </w:r>
            <w:r>
              <w:t>0</w:t>
            </w:r>
            <w:r>
              <w:t>代表存在</w:t>
            </w:r>
            <w:r>
              <w:t xml:space="preserve"> 2</w:t>
            </w:r>
            <w:r>
              <w:t>代表删除）</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create_by</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185" w:type="dxa"/>
          </w:tcPr>
          <w:p w:rsidR="007B3512" w:rsidRDefault="00000000">
            <w:pPr>
              <w:rPr>
                <w:rStyle w:val="skip"/>
                <w:rFonts w:ascii="Tahoma" w:hAnsi="Tahoma" w:cs="Tahoma"/>
                <w:color w:val="999999"/>
                <w:shd w:val="clear" w:color="auto" w:fill="FFFFFF"/>
              </w:rPr>
            </w:pPr>
            <w:r>
              <w:t>64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创建者</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create_time</w:t>
            </w:r>
            <w:proofErr w:type="spellEnd"/>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创建时间</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update_by</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185" w:type="dxa"/>
          </w:tcPr>
          <w:p w:rsidR="007B3512" w:rsidRDefault="00000000">
            <w:pPr>
              <w:rPr>
                <w:rStyle w:val="skip"/>
                <w:rFonts w:ascii="Tahoma" w:hAnsi="Tahoma" w:cs="Tahoma"/>
                <w:color w:val="999999"/>
                <w:shd w:val="clear" w:color="auto" w:fill="FFFFFF"/>
              </w:rPr>
            </w:pPr>
            <w:r>
              <w:t>64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更新者</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update_time</w:t>
            </w:r>
            <w:proofErr w:type="spellEnd"/>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更新时间</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sys_dict_data</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字典数据表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255"/>
        <w:gridCol w:w="1301"/>
        <w:gridCol w:w="1185"/>
        <w:gridCol w:w="1185"/>
        <w:gridCol w:w="1185"/>
        <w:gridCol w:w="1185"/>
        <w:gridCol w:w="1186"/>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dict_code</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字典编码</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dict_sort</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字典排序</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dict_label</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100)</w:t>
            </w:r>
          </w:p>
        </w:tc>
        <w:tc>
          <w:tcPr>
            <w:tcW w:w="1185" w:type="dxa"/>
          </w:tcPr>
          <w:p w:rsidR="007B3512" w:rsidRDefault="00000000">
            <w:pPr>
              <w:rPr>
                <w:rStyle w:val="skip"/>
                <w:rFonts w:ascii="Tahoma" w:hAnsi="Tahoma" w:cs="Tahoma"/>
                <w:color w:val="999999"/>
                <w:shd w:val="clear" w:color="auto" w:fill="FFFFFF"/>
              </w:rPr>
            </w:pPr>
            <w:r>
              <w:t>100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字典标签</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dict_value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100)</w:t>
            </w:r>
          </w:p>
        </w:tc>
        <w:tc>
          <w:tcPr>
            <w:tcW w:w="1185" w:type="dxa"/>
          </w:tcPr>
          <w:p w:rsidR="007B3512" w:rsidRDefault="00000000">
            <w:pPr>
              <w:rPr>
                <w:rStyle w:val="skip"/>
                <w:rFonts w:ascii="Tahoma" w:hAnsi="Tahoma" w:cs="Tahoma"/>
                <w:color w:val="999999"/>
                <w:shd w:val="clear" w:color="auto" w:fill="FFFFFF"/>
              </w:rPr>
            </w:pPr>
            <w:r>
              <w:t>100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字典键值</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dict_type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100)</w:t>
            </w:r>
          </w:p>
        </w:tc>
        <w:tc>
          <w:tcPr>
            <w:tcW w:w="1185" w:type="dxa"/>
          </w:tcPr>
          <w:p w:rsidR="007B3512" w:rsidRDefault="00000000">
            <w:pPr>
              <w:rPr>
                <w:rStyle w:val="skip"/>
                <w:rFonts w:ascii="Tahoma" w:hAnsi="Tahoma" w:cs="Tahoma"/>
                <w:color w:val="999999"/>
                <w:shd w:val="clear" w:color="auto" w:fill="FFFFFF"/>
              </w:rPr>
            </w:pPr>
            <w:r>
              <w:t>100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字典类型</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css_class</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100)</w:t>
            </w:r>
          </w:p>
        </w:tc>
        <w:tc>
          <w:tcPr>
            <w:tcW w:w="1185" w:type="dxa"/>
          </w:tcPr>
          <w:p w:rsidR="007B3512" w:rsidRDefault="00000000">
            <w:pPr>
              <w:rPr>
                <w:rStyle w:val="skip"/>
                <w:rFonts w:ascii="Tahoma" w:hAnsi="Tahoma" w:cs="Tahoma"/>
                <w:color w:val="999999"/>
                <w:shd w:val="clear" w:color="auto" w:fill="FFFFFF"/>
              </w:rPr>
            </w:pPr>
            <w:r>
              <w:t>100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样式属性（其他样式扩展）</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list_class</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100)</w:t>
            </w:r>
          </w:p>
        </w:tc>
        <w:tc>
          <w:tcPr>
            <w:tcW w:w="1185" w:type="dxa"/>
          </w:tcPr>
          <w:p w:rsidR="007B3512" w:rsidRDefault="00000000">
            <w:pPr>
              <w:rPr>
                <w:rStyle w:val="skip"/>
                <w:rFonts w:ascii="Tahoma" w:hAnsi="Tahoma" w:cs="Tahoma"/>
                <w:color w:val="999999"/>
                <w:shd w:val="clear" w:color="auto" w:fill="FFFFFF"/>
              </w:rPr>
            </w:pPr>
            <w:r>
              <w:t>100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表格回显样式</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is_default</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185" w:type="dxa"/>
          </w:tcPr>
          <w:p w:rsidR="007B3512" w:rsidRDefault="00000000">
            <w:pPr>
              <w:rPr>
                <w:rStyle w:val="skip"/>
                <w:rFonts w:ascii="Tahoma" w:hAnsi="Tahoma" w:cs="Tahoma"/>
                <w:color w:val="999999"/>
                <w:shd w:val="clear" w:color="auto" w:fill="FFFFFF"/>
              </w:rPr>
            </w:pPr>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是否默认（</w:t>
            </w:r>
            <w:r>
              <w:t>Y</w:t>
            </w:r>
            <w:r>
              <w:t>是</w:t>
            </w:r>
            <w:r>
              <w:t xml:space="preserve"> N</w:t>
            </w:r>
            <w:r>
              <w:t>否）</w:t>
            </w:r>
          </w:p>
        </w:tc>
      </w:tr>
      <w:tr w:rsidR="007B3512">
        <w:tc>
          <w:tcPr>
            <w:tcW w:w="1185" w:type="dxa"/>
          </w:tcPr>
          <w:p w:rsidR="007B3512" w:rsidRDefault="00000000">
            <w:pPr>
              <w:rPr>
                <w:rStyle w:val="skip"/>
                <w:rFonts w:ascii="Tahoma" w:hAnsi="Tahoma" w:cs="Tahoma"/>
                <w:color w:val="999999"/>
                <w:shd w:val="clear" w:color="auto" w:fill="FFFFFF"/>
              </w:rPr>
            </w:pPr>
            <w:r>
              <w:t>status</w:t>
            </w:r>
          </w:p>
        </w:tc>
        <w:tc>
          <w:tcPr>
            <w:tcW w:w="1185"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185" w:type="dxa"/>
          </w:tcPr>
          <w:p w:rsidR="007B3512" w:rsidRDefault="00000000">
            <w:pPr>
              <w:rPr>
                <w:rStyle w:val="skip"/>
                <w:rFonts w:ascii="Tahoma" w:hAnsi="Tahoma" w:cs="Tahoma"/>
                <w:color w:val="999999"/>
                <w:shd w:val="clear" w:color="auto" w:fill="FFFFFF"/>
              </w:rPr>
            </w:pPr>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状态（</w:t>
            </w:r>
            <w:r>
              <w:t>0</w:t>
            </w:r>
            <w:r>
              <w:t>正常</w:t>
            </w:r>
            <w:r>
              <w:t xml:space="preserve"> 1</w:t>
            </w:r>
            <w:r>
              <w:t>停用）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create_by</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185" w:type="dxa"/>
          </w:tcPr>
          <w:p w:rsidR="007B3512" w:rsidRDefault="00000000">
            <w:pPr>
              <w:rPr>
                <w:rStyle w:val="skip"/>
                <w:rFonts w:ascii="Tahoma" w:hAnsi="Tahoma" w:cs="Tahoma"/>
                <w:color w:val="999999"/>
                <w:shd w:val="clear" w:color="auto" w:fill="FFFFFF"/>
              </w:rPr>
            </w:pPr>
            <w:r>
              <w:t>64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创建者</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create_time</w:t>
            </w:r>
            <w:proofErr w:type="spellEnd"/>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创建时间</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update_by</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185" w:type="dxa"/>
          </w:tcPr>
          <w:p w:rsidR="007B3512" w:rsidRDefault="00000000">
            <w:pPr>
              <w:rPr>
                <w:rStyle w:val="skip"/>
                <w:rFonts w:ascii="Tahoma" w:hAnsi="Tahoma" w:cs="Tahoma"/>
                <w:color w:val="999999"/>
                <w:shd w:val="clear" w:color="auto" w:fill="FFFFFF"/>
              </w:rPr>
            </w:pPr>
            <w:r>
              <w:t>64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更新者</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update_time</w:t>
            </w:r>
            <w:proofErr w:type="spellEnd"/>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更新时间</w:t>
            </w:r>
          </w:p>
        </w:tc>
      </w:tr>
      <w:tr w:rsidR="007B3512">
        <w:tc>
          <w:tcPr>
            <w:tcW w:w="1185" w:type="dxa"/>
          </w:tcPr>
          <w:p w:rsidR="007B3512" w:rsidRDefault="00000000">
            <w:pPr>
              <w:rPr>
                <w:rStyle w:val="skip"/>
                <w:rFonts w:ascii="Tahoma" w:hAnsi="Tahoma" w:cs="Tahoma"/>
                <w:color w:val="999999"/>
                <w:shd w:val="clear" w:color="auto" w:fill="FFFFFF"/>
              </w:rPr>
            </w:pPr>
            <w:r>
              <w:t>remark</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500)</w:t>
            </w:r>
          </w:p>
        </w:tc>
        <w:tc>
          <w:tcPr>
            <w:tcW w:w="1185" w:type="dxa"/>
          </w:tcPr>
          <w:p w:rsidR="007B3512" w:rsidRDefault="00000000">
            <w:pPr>
              <w:rPr>
                <w:rStyle w:val="skip"/>
                <w:rFonts w:ascii="Tahoma" w:hAnsi="Tahoma" w:cs="Tahoma"/>
                <w:color w:val="999999"/>
                <w:shd w:val="clear" w:color="auto" w:fill="FFFFFF"/>
              </w:rPr>
            </w:pPr>
            <w:r>
              <w:t>500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备注</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sys_dict_type</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字典类型表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255"/>
        <w:gridCol w:w="1301"/>
        <w:gridCol w:w="1185"/>
        <w:gridCol w:w="1185"/>
        <w:gridCol w:w="1185"/>
        <w:gridCol w:w="1185"/>
        <w:gridCol w:w="1186"/>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dict_id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字典主键</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dict_name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100)</w:t>
            </w:r>
          </w:p>
        </w:tc>
        <w:tc>
          <w:tcPr>
            <w:tcW w:w="1185" w:type="dxa"/>
          </w:tcPr>
          <w:p w:rsidR="007B3512" w:rsidRDefault="00000000">
            <w:pPr>
              <w:rPr>
                <w:rStyle w:val="skip"/>
                <w:rFonts w:ascii="Tahoma" w:hAnsi="Tahoma" w:cs="Tahoma"/>
                <w:color w:val="999999"/>
                <w:shd w:val="clear" w:color="auto" w:fill="FFFFFF"/>
              </w:rPr>
            </w:pPr>
            <w:r>
              <w:t>100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字典名称</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dict_type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100)</w:t>
            </w:r>
          </w:p>
        </w:tc>
        <w:tc>
          <w:tcPr>
            <w:tcW w:w="1185" w:type="dxa"/>
          </w:tcPr>
          <w:p w:rsidR="007B3512" w:rsidRDefault="00000000">
            <w:pPr>
              <w:rPr>
                <w:rStyle w:val="skip"/>
                <w:rFonts w:ascii="Tahoma" w:hAnsi="Tahoma" w:cs="Tahoma"/>
                <w:color w:val="999999"/>
                <w:shd w:val="clear" w:color="auto" w:fill="FFFFFF"/>
              </w:rPr>
            </w:pPr>
            <w:r>
              <w:t>100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UNI</w:t>
            </w: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字典类型</w:t>
            </w:r>
          </w:p>
        </w:tc>
      </w:tr>
      <w:tr w:rsidR="007B3512">
        <w:tc>
          <w:tcPr>
            <w:tcW w:w="1185" w:type="dxa"/>
          </w:tcPr>
          <w:p w:rsidR="007B3512" w:rsidRDefault="00000000">
            <w:pPr>
              <w:rPr>
                <w:rStyle w:val="skip"/>
                <w:rFonts w:ascii="Tahoma" w:hAnsi="Tahoma" w:cs="Tahoma"/>
                <w:color w:val="999999"/>
                <w:shd w:val="clear" w:color="auto" w:fill="FFFFFF"/>
              </w:rPr>
            </w:pPr>
            <w:r>
              <w:t>status</w:t>
            </w:r>
          </w:p>
        </w:tc>
        <w:tc>
          <w:tcPr>
            <w:tcW w:w="1185"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185" w:type="dxa"/>
          </w:tcPr>
          <w:p w:rsidR="007B3512" w:rsidRDefault="00000000">
            <w:pPr>
              <w:rPr>
                <w:rStyle w:val="skip"/>
                <w:rFonts w:ascii="Tahoma" w:hAnsi="Tahoma" w:cs="Tahoma"/>
                <w:color w:val="999999"/>
                <w:shd w:val="clear" w:color="auto" w:fill="FFFFFF"/>
              </w:rPr>
            </w:pPr>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状态（</w:t>
            </w:r>
            <w:r>
              <w:t>0</w:t>
            </w:r>
            <w:r>
              <w:t>正常</w:t>
            </w:r>
            <w:r>
              <w:t xml:space="preserve"> 1</w:t>
            </w:r>
            <w:r>
              <w:t>停用）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create_by</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185" w:type="dxa"/>
          </w:tcPr>
          <w:p w:rsidR="007B3512" w:rsidRDefault="00000000">
            <w:pPr>
              <w:rPr>
                <w:rStyle w:val="skip"/>
                <w:rFonts w:ascii="Tahoma" w:hAnsi="Tahoma" w:cs="Tahoma"/>
                <w:color w:val="999999"/>
                <w:shd w:val="clear" w:color="auto" w:fill="FFFFFF"/>
              </w:rPr>
            </w:pPr>
            <w:r>
              <w:t>64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创建者</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create_time</w:t>
            </w:r>
            <w:proofErr w:type="spellEnd"/>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创建时间</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update_by</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185" w:type="dxa"/>
          </w:tcPr>
          <w:p w:rsidR="007B3512" w:rsidRDefault="00000000">
            <w:pPr>
              <w:rPr>
                <w:rStyle w:val="skip"/>
                <w:rFonts w:ascii="Tahoma" w:hAnsi="Tahoma" w:cs="Tahoma"/>
                <w:color w:val="999999"/>
                <w:shd w:val="clear" w:color="auto" w:fill="FFFFFF"/>
              </w:rPr>
            </w:pPr>
            <w:r>
              <w:t>64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更新者</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update_time</w:t>
            </w:r>
            <w:proofErr w:type="spellEnd"/>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更新时间</w:t>
            </w:r>
          </w:p>
        </w:tc>
      </w:tr>
      <w:tr w:rsidR="007B3512">
        <w:tc>
          <w:tcPr>
            <w:tcW w:w="1185" w:type="dxa"/>
          </w:tcPr>
          <w:p w:rsidR="007B3512" w:rsidRDefault="00000000">
            <w:pPr>
              <w:rPr>
                <w:rStyle w:val="skip"/>
                <w:rFonts w:ascii="Tahoma" w:hAnsi="Tahoma" w:cs="Tahoma"/>
                <w:color w:val="999999"/>
                <w:shd w:val="clear" w:color="auto" w:fill="FFFFFF"/>
              </w:rPr>
            </w:pPr>
            <w:r>
              <w:lastRenderedPageBreak/>
              <w:t>remark</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500)</w:t>
            </w:r>
          </w:p>
        </w:tc>
        <w:tc>
          <w:tcPr>
            <w:tcW w:w="1185" w:type="dxa"/>
          </w:tcPr>
          <w:p w:rsidR="007B3512" w:rsidRDefault="00000000">
            <w:pPr>
              <w:rPr>
                <w:rStyle w:val="skip"/>
                <w:rFonts w:ascii="Tahoma" w:hAnsi="Tahoma" w:cs="Tahoma"/>
                <w:color w:val="999999"/>
                <w:shd w:val="clear" w:color="auto" w:fill="FFFFFF"/>
              </w:rPr>
            </w:pPr>
            <w:r>
              <w:t>500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备注</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sys_job</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定时任务调度表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593"/>
        <w:gridCol w:w="1301"/>
        <w:gridCol w:w="1124"/>
        <w:gridCol w:w="1114"/>
        <w:gridCol w:w="1125"/>
        <w:gridCol w:w="1131"/>
        <w:gridCol w:w="1134"/>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job_id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任务</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job_name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185" w:type="dxa"/>
          </w:tcPr>
          <w:p w:rsidR="007B3512" w:rsidRDefault="00000000">
            <w:pPr>
              <w:rPr>
                <w:rStyle w:val="skip"/>
                <w:rFonts w:ascii="Tahoma" w:hAnsi="Tahoma" w:cs="Tahoma"/>
                <w:color w:val="999999"/>
                <w:shd w:val="clear" w:color="auto" w:fill="FFFFFF"/>
              </w:rPr>
            </w:pPr>
            <w:r>
              <w:t>64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任务名称</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job_group</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185" w:type="dxa"/>
          </w:tcPr>
          <w:p w:rsidR="007B3512" w:rsidRDefault="00000000">
            <w:pPr>
              <w:rPr>
                <w:rStyle w:val="skip"/>
                <w:rFonts w:ascii="Tahoma" w:hAnsi="Tahoma" w:cs="Tahoma"/>
                <w:color w:val="999999"/>
                <w:shd w:val="clear" w:color="auto" w:fill="FFFFFF"/>
              </w:rPr>
            </w:pPr>
            <w:r>
              <w:t>64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任务组名</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invoke_target</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500)</w:t>
            </w:r>
          </w:p>
        </w:tc>
        <w:tc>
          <w:tcPr>
            <w:tcW w:w="1185" w:type="dxa"/>
          </w:tcPr>
          <w:p w:rsidR="007B3512" w:rsidRDefault="00000000">
            <w:pPr>
              <w:rPr>
                <w:rStyle w:val="skip"/>
                <w:rFonts w:ascii="Tahoma" w:hAnsi="Tahoma" w:cs="Tahoma"/>
                <w:color w:val="999999"/>
                <w:shd w:val="clear" w:color="auto" w:fill="FFFFFF"/>
              </w:rPr>
            </w:pPr>
            <w:r>
              <w:t>500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调用目标字符串</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cron_expression</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proofErr w:type="spellStart"/>
            <w:r>
              <w:t>cron</w:t>
            </w:r>
            <w:proofErr w:type="spellEnd"/>
            <w:r>
              <w:t>执行表达式</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misfire_policy</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20)</w:t>
            </w:r>
          </w:p>
        </w:tc>
        <w:tc>
          <w:tcPr>
            <w:tcW w:w="1185" w:type="dxa"/>
          </w:tcPr>
          <w:p w:rsidR="007B3512" w:rsidRDefault="00000000">
            <w:pPr>
              <w:rPr>
                <w:rStyle w:val="skip"/>
                <w:rFonts w:ascii="Tahoma" w:hAnsi="Tahoma" w:cs="Tahoma"/>
                <w:color w:val="999999"/>
                <w:shd w:val="clear" w:color="auto" w:fill="FFFFFF"/>
              </w:rPr>
            </w:pPr>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计划执行错误策略（</w:t>
            </w:r>
            <w:r>
              <w:t>1</w:t>
            </w:r>
            <w:r>
              <w:t>立即执行</w:t>
            </w:r>
            <w:r>
              <w:t xml:space="preserve"> 2</w:t>
            </w:r>
            <w:r>
              <w:t>执行一次</w:t>
            </w:r>
            <w:r>
              <w:t xml:space="preserve"> 3</w:t>
            </w:r>
            <w:r>
              <w:t>放弃执行）</w:t>
            </w:r>
          </w:p>
        </w:tc>
      </w:tr>
      <w:tr w:rsidR="007B3512">
        <w:tc>
          <w:tcPr>
            <w:tcW w:w="1185" w:type="dxa"/>
          </w:tcPr>
          <w:p w:rsidR="007B3512" w:rsidRDefault="00000000">
            <w:pPr>
              <w:rPr>
                <w:rStyle w:val="skip"/>
                <w:rFonts w:ascii="Tahoma" w:hAnsi="Tahoma" w:cs="Tahoma"/>
                <w:color w:val="999999"/>
                <w:shd w:val="clear" w:color="auto" w:fill="FFFFFF"/>
              </w:rPr>
            </w:pPr>
            <w:r>
              <w:t>concurrent</w:t>
            </w:r>
          </w:p>
        </w:tc>
        <w:tc>
          <w:tcPr>
            <w:tcW w:w="1185"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185" w:type="dxa"/>
          </w:tcPr>
          <w:p w:rsidR="007B3512" w:rsidRDefault="00000000">
            <w:pPr>
              <w:rPr>
                <w:rStyle w:val="skip"/>
                <w:rFonts w:ascii="Tahoma" w:hAnsi="Tahoma" w:cs="Tahoma"/>
                <w:color w:val="999999"/>
                <w:shd w:val="clear" w:color="auto" w:fill="FFFFFF"/>
              </w:rPr>
            </w:pPr>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是否并发执行（</w:t>
            </w:r>
            <w:r>
              <w:t>0</w:t>
            </w:r>
            <w:r>
              <w:t>允许</w:t>
            </w:r>
            <w:r>
              <w:t xml:space="preserve"> 1</w:t>
            </w:r>
            <w:r>
              <w:t>禁止）</w:t>
            </w:r>
          </w:p>
        </w:tc>
      </w:tr>
      <w:tr w:rsidR="007B3512">
        <w:tc>
          <w:tcPr>
            <w:tcW w:w="1185" w:type="dxa"/>
          </w:tcPr>
          <w:p w:rsidR="007B3512" w:rsidRDefault="00000000">
            <w:pPr>
              <w:rPr>
                <w:rStyle w:val="skip"/>
                <w:rFonts w:ascii="Tahoma" w:hAnsi="Tahoma" w:cs="Tahoma"/>
                <w:color w:val="999999"/>
                <w:shd w:val="clear" w:color="auto" w:fill="FFFFFF"/>
              </w:rPr>
            </w:pPr>
            <w:r>
              <w:t>status</w:t>
            </w:r>
          </w:p>
        </w:tc>
        <w:tc>
          <w:tcPr>
            <w:tcW w:w="1185"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185" w:type="dxa"/>
          </w:tcPr>
          <w:p w:rsidR="007B3512" w:rsidRDefault="00000000">
            <w:pPr>
              <w:rPr>
                <w:rStyle w:val="skip"/>
                <w:rFonts w:ascii="Tahoma" w:hAnsi="Tahoma" w:cs="Tahoma"/>
                <w:color w:val="999999"/>
                <w:shd w:val="clear" w:color="auto" w:fill="FFFFFF"/>
              </w:rPr>
            </w:pPr>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状态（</w:t>
            </w:r>
            <w:r>
              <w:t>0</w:t>
            </w:r>
            <w:r>
              <w:t>正常</w:t>
            </w:r>
            <w:r>
              <w:t xml:space="preserve"> 1</w:t>
            </w:r>
            <w:r>
              <w:t>暂停）</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create_by</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185" w:type="dxa"/>
          </w:tcPr>
          <w:p w:rsidR="007B3512" w:rsidRDefault="00000000">
            <w:pPr>
              <w:rPr>
                <w:rStyle w:val="skip"/>
                <w:rFonts w:ascii="Tahoma" w:hAnsi="Tahoma" w:cs="Tahoma"/>
                <w:color w:val="999999"/>
                <w:shd w:val="clear" w:color="auto" w:fill="FFFFFF"/>
              </w:rPr>
            </w:pPr>
            <w:r>
              <w:t>64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创建者</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create_time</w:t>
            </w:r>
            <w:proofErr w:type="spellEnd"/>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创建时间</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update_by</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185" w:type="dxa"/>
          </w:tcPr>
          <w:p w:rsidR="007B3512" w:rsidRDefault="00000000">
            <w:pPr>
              <w:rPr>
                <w:rStyle w:val="skip"/>
                <w:rFonts w:ascii="Tahoma" w:hAnsi="Tahoma" w:cs="Tahoma"/>
                <w:color w:val="999999"/>
                <w:shd w:val="clear" w:color="auto" w:fill="FFFFFF"/>
              </w:rPr>
            </w:pPr>
            <w:r>
              <w:t>64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更新者</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update_time</w:t>
            </w:r>
            <w:proofErr w:type="spellEnd"/>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更新时间</w:t>
            </w:r>
          </w:p>
        </w:tc>
      </w:tr>
      <w:tr w:rsidR="007B3512">
        <w:tc>
          <w:tcPr>
            <w:tcW w:w="1185" w:type="dxa"/>
          </w:tcPr>
          <w:p w:rsidR="007B3512" w:rsidRDefault="00000000">
            <w:pPr>
              <w:rPr>
                <w:rStyle w:val="skip"/>
                <w:rFonts w:ascii="Tahoma" w:hAnsi="Tahoma" w:cs="Tahoma"/>
                <w:color w:val="999999"/>
                <w:shd w:val="clear" w:color="auto" w:fill="FFFFFF"/>
              </w:rPr>
            </w:pPr>
            <w:r>
              <w:t>remark</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500)</w:t>
            </w:r>
          </w:p>
        </w:tc>
        <w:tc>
          <w:tcPr>
            <w:tcW w:w="1185" w:type="dxa"/>
          </w:tcPr>
          <w:p w:rsidR="007B3512" w:rsidRDefault="00000000">
            <w:pPr>
              <w:rPr>
                <w:rStyle w:val="skip"/>
                <w:rFonts w:ascii="Tahoma" w:hAnsi="Tahoma" w:cs="Tahoma"/>
                <w:color w:val="999999"/>
                <w:shd w:val="clear" w:color="auto" w:fill="FFFFFF"/>
              </w:rPr>
            </w:pPr>
            <w:r>
              <w:t>500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备注信息</w:t>
            </w:r>
          </w:p>
        </w:tc>
      </w:tr>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bl>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sys_job_log</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定时任务调度日志表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476"/>
        <w:gridCol w:w="1406"/>
        <w:gridCol w:w="1134"/>
        <w:gridCol w:w="1114"/>
        <w:gridCol w:w="1125"/>
        <w:gridCol w:w="1132"/>
        <w:gridCol w:w="1135"/>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job_log_id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任务日志</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job_name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185" w:type="dxa"/>
          </w:tcPr>
          <w:p w:rsidR="007B3512" w:rsidRDefault="00000000">
            <w:pPr>
              <w:rPr>
                <w:rStyle w:val="skip"/>
                <w:rFonts w:ascii="Tahoma" w:hAnsi="Tahoma" w:cs="Tahoma"/>
                <w:color w:val="999999"/>
                <w:shd w:val="clear" w:color="auto" w:fill="FFFFFF"/>
              </w:rPr>
            </w:pPr>
            <w:r>
              <w:t>64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任务名称</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job_group</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185" w:type="dxa"/>
          </w:tcPr>
          <w:p w:rsidR="007B3512" w:rsidRDefault="00000000">
            <w:pPr>
              <w:rPr>
                <w:rStyle w:val="skip"/>
                <w:rFonts w:ascii="Tahoma" w:hAnsi="Tahoma" w:cs="Tahoma"/>
                <w:color w:val="999999"/>
                <w:shd w:val="clear" w:color="auto" w:fill="FFFFFF"/>
              </w:rPr>
            </w:pPr>
            <w:r>
              <w:t>64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任务组名</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invoke_target</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500)</w:t>
            </w:r>
          </w:p>
        </w:tc>
        <w:tc>
          <w:tcPr>
            <w:tcW w:w="1185" w:type="dxa"/>
          </w:tcPr>
          <w:p w:rsidR="007B3512" w:rsidRDefault="00000000">
            <w:pPr>
              <w:rPr>
                <w:rStyle w:val="skip"/>
                <w:rFonts w:ascii="Tahoma" w:hAnsi="Tahoma" w:cs="Tahoma"/>
                <w:color w:val="999999"/>
                <w:shd w:val="clear" w:color="auto" w:fill="FFFFFF"/>
              </w:rPr>
            </w:pPr>
            <w:r>
              <w:t>500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调用目标</w:t>
            </w:r>
            <w:r>
              <w:lastRenderedPageBreak/>
              <w:t>字符串</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lastRenderedPageBreak/>
              <w:t>job_message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500)</w:t>
            </w:r>
          </w:p>
        </w:tc>
        <w:tc>
          <w:tcPr>
            <w:tcW w:w="1185" w:type="dxa"/>
          </w:tcPr>
          <w:p w:rsidR="007B3512" w:rsidRDefault="00000000">
            <w:pPr>
              <w:rPr>
                <w:rStyle w:val="skip"/>
                <w:rFonts w:ascii="Tahoma" w:hAnsi="Tahoma" w:cs="Tahoma"/>
                <w:color w:val="999999"/>
                <w:shd w:val="clear" w:color="auto" w:fill="FFFFFF"/>
              </w:rPr>
            </w:pPr>
            <w:r>
              <w:t>500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日志信息</w:t>
            </w:r>
          </w:p>
        </w:tc>
      </w:tr>
      <w:tr w:rsidR="007B3512">
        <w:tc>
          <w:tcPr>
            <w:tcW w:w="1185" w:type="dxa"/>
          </w:tcPr>
          <w:p w:rsidR="007B3512" w:rsidRDefault="00000000">
            <w:pPr>
              <w:rPr>
                <w:rStyle w:val="skip"/>
                <w:rFonts w:ascii="Tahoma" w:hAnsi="Tahoma" w:cs="Tahoma"/>
                <w:color w:val="999999"/>
                <w:shd w:val="clear" w:color="auto" w:fill="FFFFFF"/>
              </w:rPr>
            </w:pPr>
            <w:r>
              <w:t>status</w:t>
            </w:r>
          </w:p>
        </w:tc>
        <w:tc>
          <w:tcPr>
            <w:tcW w:w="1185"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185" w:type="dxa"/>
          </w:tcPr>
          <w:p w:rsidR="007B3512" w:rsidRDefault="00000000">
            <w:pPr>
              <w:rPr>
                <w:rStyle w:val="skip"/>
                <w:rFonts w:ascii="Tahoma" w:hAnsi="Tahoma" w:cs="Tahoma"/>
                <w:color w:val="999999"/>
                <w:shd w:val="clear" w:color="auto" w:fill="FFFFFF"/>
              </w:rPr>
            </w:pPr>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执行状态（</w:t>
            </w:r>
            <w:r>
              <w:t>0</w:t>
            </w:r>
            <w:r>
              <w:t>正常</w:t>
            </w:r>
            <w:r>
              <w:t xml:space="preserve"> 1</w:t>
            </w:r>
            <w:r>
              <w:t>失败）</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exception_info</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2000)</w:t>
            </w:r>
          </w:p>
        </w:tc>
        <w:tc>
          <w:tcPr>
            <w:tcW w:w="1185" w:type="dxa"/>
          </w:tcPr>
          <w:p w:rsidR="007B3512" w:rsidRDefault="00000000">
            <w:pPr>
              <w:rPr>
                <w:rStyle w:val="skip"/>
                <w:rFonts w:ascii="Tahoma" w:hAnsi="Tahoma" w:cs="Tahoma"/>
                <w:color w:val="999999"/>
                <w:shd w:val="clear" w:color="auto" w:fill="FFFFFF"/>
              </w:rPr>
            </w:pPr>
            <w:r>
              <w:t>2000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异常信息</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create_time</w:t>
            </w:r>
            <w:proofErr w:type="spellEnd"/>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创建时间</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sys_logininfor</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系统访问记录</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430"/>
        <w:gridCol w:w="1301"/>
        <w:gridCol w:w="1155"/>
        <w:gridCol w:w="1151"/>
        <w:gridCol w:w="1163"/>
        <w:gridCol w:w="1160"/>
        <w:gridCol w:w="1162"/>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info_id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访问</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user_name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50)</w:t>
            </w:r>
          </w:p>
        </w:tc>
        <w:tc>
          <w:tcPr>
            <w:tcW w:w="1185" w:type="dxa"/>
          </w:tcPr>
          <w:p w:rsidR="007B3512" w:rsidRDefault="00000000">
            <w:pPr>
              <w:rPr>
                <w:rStyle w:val="skip"/>
                <w:rFonts w:ascii="Tahoma" w:hAnsi="Tahoma" w:cs="Tahoma"/>
                <w:color w:val="999999"/>
                <w:shd w:val="clear" w:color="auto" w:fill="FFFFFF"/>
              </w:rPr>
            </w:pPr>
            <w:r>
              <w:t>50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用户账号</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ipaddr</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128)</w:t>
            </w:r>
          </w:p>
        </w:tc>
        <w:tc>
          <w:tcPr>
            <w:tcW w:w="1185" w:type="dxa"/>
          </w:tcPr>
          <w:p w:rsidR="007B3512" w:rsidRDefault="00000000">
            <w:pPr>
              <w:rPr>
                <w:rStyle w:val="skip"/>
                <w:rFonts w:ascii="Tahoma" w:hAnsi="Tahoma" w:cs="Tahoma"/>
                <w:color w:val="999999"/>
                <w:shd w:val="clear" w:color="auto" w:fill="FFFFFF"/>
              </w:rPr>
            </w:pPr>
            <w:r>
              <w:t>128</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登录</w:t>
            </w:r>
            <w:r>
              <w:t>IP</w:t>
            </w:r>
            <w:r>
              <w:t>地址</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login_location</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登录地点</w:t>
            </w:r>
          </w:p>
        </w:tc>
      </w:tr>
      <w:tr w:rsidR="007B3512">
        <w:tc>
          <w:tcPr>
            <w:tcW w:w="1185" w:type="dxa"/>
          </w:tcPr>
          <w:p w:rsidR="007B3512" w:rsidRDefault="00000000">
            <w:pPr>
              <w:rPr>
                <w:rStyle w:val="skip"/>
                <w:rFonts w:ascii="Tahoma" w:hAnsi="Tahoma" w:cs="Tahoma"/>
                <w:color w:val="999999"/>
                <w:shd w:val="clear" w:color="auto" w:fill="FFFFFF"/>
              </w:rPr>
            </w:pPr>
            <w:r>
              <w:t>browser</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50)</w:t>
            </w:r>
          </w:p>
        </w:tc>
        <w:tc>
          <w:tcPr>
            <w:tcW w:w="1185" w:type="dxa"/>
          </w:tcPr>
          <w:p w:rsidR="007B3512" w:rsidRDefault="00000000">
            <w:pPr>
              <w:rPr>
                <w:rStyle w:val="skip"/>
                <w:rFonts w:ascii="Tahoma" w:hAnsi="Tahoma" w:cs="Tahoma"/>
                <w:color w:val="999999"/>
                <w:shd w:val="clear" w:color="auto" w:fill="FFFFFF"/>
              </w:rPr>
            </w:pPr>
            <w:r>
              <w:t>50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浏览器类型</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os</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50)</w:t>
            </w:r>
          </w:p>
        </w:tc>
        <w:tc>
          <w:tcPr>
            <w:tcW w:w="1185" w:type="dxa"/>
          </w:tcPr>
          <w:p w:rsidR="007B3512" w:rsidRDefault="00000000">
            <w:pPr>
              <w:rPr>
                <w:rStyle w:val="skip"/>
                <w:rFonts w:ascii="Tahoma" w:hAnsi="Tahoma" w:cs="Tahoma"/>
                <w:color w:val="999999"/>
                <w:shd w:val="clear" w:color="auto" w:fill="FFFFFF"/>
              </w:rPr>
            </w:pPr>
            <w:r>
              <w:t>50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操作系统</w:t>
            </w:r>
          </w:p>
        </w:tc>
      </w:tr>
      <w:tr w:rsidR="007B3512">
        <w:tc>
          <w:tcPr>
            <w:tcW w:w="1185" w:type="dxa"/>
          </w:tcPr>
          <w:p w:rsidR="007B3512" w:rsidRDefault="00000000">
            <w:pPr>
              <w:rPr>
                <w:rStyle w:val="skip"/>
                <w:rFonts w:ascii="Tahoma" w:hAnsi="Tahoma" w:cs="Tahoma"/>
                <w:color w:val="999999"/>
                <w:shd w:val="clear" w:color="auto" w:fill="FFFFFF"/>
              </w:rPr>
            </w:pPr>
            <w:r>
              <w:t>status</w:t>
            </w:r>
          </w:p>
        </w:tc>
        <w:tc>
          <w:tcPr>
            <w:tcW w:w="1185"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185" w:type="dxa"/>
          </w:tcPr>
          <w:p w:rsidR="007B3512" w:rsidRDefault="00000000">
            <w:pPr>
              <w:rPr>
                <w:rStyle w:val="skip"/>
                <w:rFonts w:ascii="Tahoma" w:hAnsi="Tahoma" w:cs="Tahoma"/>
                <w:color w:val="999999"/>
                <w:shd w:val="clear" w:color="auto" w:fill="FFFFFF"/>
              </w:rPr>
            </w:pPr>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MUL</w:t>
            </w: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登录状态（</w:t>
            </w:r>
            <w:r>
              <w:t>0</w:t>
            </w:r>
            <w:r>
              <w:t>成功</w:t>
            </w:r>
            <w:r>
              <w:t xml:space="preserve"> 1</w:t>
            </w:r>
            <w:r>
              <w:t>失败）</w:t>
            </w:r>
          </w:p>
        </w:tc>
      </w:tr>
      <w:tr w:rsidR="007B3512">
        <w:tc>
          <w:tcPr>
            <w:tcW w:w="1185" w:type="dxa"/>
          </w:tcPr>
          <w:p w:rsidR="007B3512" w:rsidRDefault="00000000">
            <w:pPr>
              <w:rPr>
                <w:rStyle w:val="skip"/>
                <w:rFonts w:ascii="Tahoma" w:hAnsi="Tahoma" w:cs="Tahoma"/>
                <w:color w:val="999999"/>
                <w:shd w:val="clear" w:color="auto" w:fill="FFFFFF"/>
              </w:rPr>
            </w:pPr>
            <w:r>
              <w:t>msg</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提示消息</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login_time</w:t>
            </w:r>
            <w:proofErr w:type="spellEnd"/>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MUL</w:t>
            </w: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访问时间</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sys_menu</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菜单权限表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255"/>
        <w:gridCol w:w="1301"/>
        <w:gridCol w:w="1185"/>
        <w:gridCol w:w="1185"/>
        <w:gridCol w:w="1185"/>
        <w:gridCol w:w="1185"/>
        <w:gridCol w:w="1186"/>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menu_id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菜单</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menu_name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50)</w:t>
            </w:r>
          </w:p>
        </w:tc>
        <w:tc>
          <w:tcPr>
            <w:tcW w:w="1185" w:type="dxa"/>
          </w:tcPr>
          <w:p w:rsidR="007B3512" w:rsidRDefault="00000000">
            <w:pPr>
              <w:rPr>
                <w:rStyle w:val="skip"/>
                <w:rFonts w:ascii="Tahoma" w:hAnsi="Tahoma" w:cs="Tahoma"/>
                <w:color w:val="999999"/>
                <w:shd w:val="clear" w:color="auto" w:fill="FFFFFF"/>
              </w:rPr>
            </w:pPr>
            <w:r>
              <w:t>50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菜单名称</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parent_id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父菜单</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order_num</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显示顺序</w:t>
            </w:r>
          </w:p>
        </w:tc>
      </w:tr>
      <w:tr w:rsidR="007B3512">
        <w:tc>
          <w:tcPr>
            <w:tcW w:w="1185" w:type="dxa"/>
          </w:tcPr>
          <w:p w:rsidR="007B3512" w:rsidRDefault="00000000">
            <w:pPr>
              <w:rPr>
                <w:rStyle w:val="skip"/>
                <w:rFonts w:ascii="Tahoma" w:hAnsi="Tahoma" w:cs="Tahoma"/>
                <w:color w:val="999999"/>
                <w:shd w:val="clear" w:color="auto" w:fill="FFFFFF"/>
              </w:rPr>
            </w:pPr>
            <w:r>
              <w:t>path</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200)</w:t>
            </w:r>
          </w:p>
        </w:tc>
        <w:tc>
          <w:tcPr>
            <w:tcW w:w="1185" w:type="dxa"/>
          </w:tcPr>
          <w:p w:rsidR="007B3512" w:rsidRDefault="00000000">
            <w:pPr>
              <w:rPr>
                <w:rStyle w:val="skip"/>
                <w:rFonts w:ascii="Tahoma" w:hAnsi="Tahoma" w:cs="Tahoma"/>
                <w:color w:val="999999"/>
                <w:shd w:val="clear" w:color="auto" w:fill="FFFFFF"/>
              </w:rPr>
            </w:pPr>
            <w:r>
              <w:t>200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路由地址</w:t>
            </w:r>
          </w:p>
        </w:tc>
      </w:tr>
      <w:tr w:rsidR="007B3512">
        <w:tc>
          <w:tcPr>
            <w:tcW w:w="1185" w:type="dxa"/>
          </w:tcPr>
          <w:p w:rsidR="007B3512" w:rsidRDefault="00000000">
            <w:pPr>
              <w:rPr>
                <w:rStyle w:val="skip"/>
                <w:rFonts w:ascii="Tahoma" w:hAnsi="Tahoma" w:cs="Tahoma"/>
                <w:color w:val="999999"/>
                <w:shd w:val="clear" w:color="auto" w:fill="FFFFFF"/>
              </w:rPr>
            </w:pPr>
            <w:r>
              <w:t>component</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组件路径</w:t>
            </w:r>
          </w:p>
        </w:tc>
      </w:tr>
      <w:tr w:rsidR="007B3512">
        <w:tc>
          <w:tcPr>
            <w:tcW w:w="1185" w:type="dxa"/>
          </w:tcPr>
          <w:p w:rsidR="007B3512" w:rsidRDefault="00000000">
            <w:pPr>
              <w:rPr>
                <w:rStyle w:val="skip"/>
                <w:rFonts w:ascii="Tahoma" w:hAnsi="Tahoma" w:cs="Tahoma"/>
                <w:color w:val="999999"/>
                <w:shd w:val="clear" w:color="auto" w:fill="FFFFFF"/>
              </w:rPr>
            </w:pPr>
            <w:r>
              <w:t>query</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路由参数</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is_frame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是否为外链（</w:t>
            </w:r>
            <w:r>
              <w:t>0</w:t>
            </w:r>
            <w:r>
              <w:t>是</w:t>
            </w:r>
            <w:r>
              <w:t xml:space="preserve"> 1</w:t>
            </w:r>
            <w:r>
              <w:t>否）</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is_cache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是否缓存</w:t>
            </w:r>
            <w:r>
              <w:lastRenderedPageBreak/>
              <w:t>（</w:t>
            </w:r>
            <w:r>
              <w:t>0</w:t>
            </w:r>
            <w:r>
              <w:t>缓存</w:t>
            </w:r>
            <w:r>
              <w:t xml:space="preserve"> 1</w:t>
            </w:r>
            <w:proofErr w:type="gramStart"/>
            <w:r>
              <w:t>不</w:t>
            </w:r>
            <w:proofErr w:type="gramEnd"/>
            <w:r>
              <w:t>缓存）</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lastRenderedPageBreak/>
              <w:t>menu_type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185" w:type="dxa"/>
          </w:tcPr>
          <w:p w:rsidR="007B3512" w:rsidRDefault="00000000">
            <w:pPr>
              <w:rPr>
                <w:rStyle w:val="skip"/>
                <w:rFonts w:ascii="Tahoma" w:hAnsi="Tahoma" w:cs="Tahoma"/>
                <w:color w:val="999999"/>
                <w:shd w:val="clear" w:color="auto" w:fill="FFFFFF"/>
              </w:rPr>
            </w:pPr>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菜单类型（</w:t>
            </w:r>
            <w:r>
              <w:t>M</w:t>
            </w:r>
            <w:r>
              <w:t>目录</w:t>
            </w:r>
            <w:r>
              <w:t xml:space="preserve"> C</w:t>
            </w:r>
            <w:r>
              <w:t>菜单</w:t>
            </w:r>
            <w:r>
              <w:t xml:space="preserve"> F</w:t>
            </w:r>
            <w:r>
              <w:t>按钮）</w:t>
            </w:r>
          </w:p>
        </w:tc>
      </w:tr>
      <w:tr w:rsidR="007B3512">
        <w:tc>
          <w:tcPr>
            <w:tcW w:w="1185" w:type="dxa"/>
          </w:tcPr>
          <w:p w:rsidR="007B3512" w:rsidRDefault="00000000">
            <w:pPr>
              <w:rPr>
                <w:rStyle w:val="skip"/>
                <w:rFonts w:ascii="Tahoma" w:hAnsi="Tahoma" w:cs="Tahoma"/>
                <w:color w:val="999999"/>
                <w:shd w:val="clear" w:color="auto" w:fill="FFFFFF"/>
              </w:rPr>
            </w:pPr>
            <w:r>
              <w:t>visible</w:t>
            </w:r>
          </w:p>
        </w:tc>
        <w:tc>
          <w:tcPr>
            <w:tcW w:w="1185"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185" w:type="dxa"/>
          </w:tcPr>
          <w:p w:rsidR="007B3512" w:rsidRDefault="00000000">
            <w:pPr>
              <w:rPr>
                <w:rStyle w:val="skip"/>
                <w:rFonts w:ascii="Tahoma" w:hAnsi="Tahoma" w:cs="Tahoma"/>
                <w:color w:val="999999"/>
                <w:shd w:val="clear" w:color="auto" w:fill="FFFFFF"/>
              </w:rPr>
            </w:pPr>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菜单状态（</w:t>
            </w:r>
            <w:r>
              <w:t>0</w:t>
            </w:r>
            <w:r>
              <w:t>显示</w:t>
            </w:r>
            <w:r>
              <w:t xml:space="preserve"> 1</w:t>
            </w:r>
            <w:r>
              <w:t>隐藏）</w:t>
            </w:r>
          </w:p>
        </w:tc>
      </w:tr>
      <w:tr w:rsidR="007B3512">
        <w:tc>
          <w:tcPr>
            <w:tcW w:w="1185" w:type="dxa"/>
          </w:tcPr>
          <w:p w:rsidR="007B3512" w:rsidRDefault="00000000">
            <w:pPr>
              <w:rPr>
                <w:rStyle w:val="skip"/>
                <w:rFonts w:ascii="Tahoma" w:hAnsi="Tahoma" w:cs="Tahoma"/>
                <w:color w:val="999999"/>
                <w:shd w:val="clear" w:color="auto" w:fill="FFFFFF"/>
              </w:rPr>
            </w:pPr>
            <w:r>
              <w:t>status</w:t>
            </w:r>
          </w:p>
        </w:tc>
        <w:tc>
          <w:tcPr>
            <w:tcW w:w="1185"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185" w:type="dxa"/>
          </w:tcPr>
          <w:p w:rsidR="007B3512" w:rsidRDefault="00000000">
            <w:pPr>
              <w:rPr>
                <w:rStyle w:val="skip"/>
                <w:rFonts w:ascii="Tahoma" w:hAnsi="Tahoma" w:cs="Tahoma"/>
                <w:color w:val="999999"/>
                <w:shd w:val="clear" w:color="auto" w:fill="FFFFFF"/>
              </w:rPr>
            </w:pPr>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菜单状态（</w:t>
            </w:r>
            <w:r>
              <w:t>0</w:t>
            </w:r>
            <w:r>
              <w:t>正常</w:t>
            </w:r>
            <w:r>
              <w:t xml:space="preserve"> 1</w:t>
            </w:r>
            <w:r>
              <w:t>停用）</w:t>
            </w:r>
          </w:p>
        </w:tc>
      </w:tr>
      <w:tr w:rsidR="007B3512">
        <w:tc>
          <w:tcPr>
            <w:tcW w:w="1185" w:type="dxa"/>
          </w:tcPr>
          <w:p w:rsidR="007B3512" w:rsidRDefault="00000000">
            <w:pPr>
              <w:rPr>
                <w:rStyle w:val="skip"/>
                <w:rFonts w:ascii="Tahoma" w:hAnsi="Tahoma" w:cs="Tahoma"/>
                <w:color w:val="999999"/>
                <w:shd w:val="clear" w:color="auto" w:fill="FFFFFF"/>
              </w:rPr>
            </w:pPr>
            <w:r>
              <w:t>perms</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100)</w:t>
            </w:r>
          </w:p>
        </w:tc>
        <w:tc>
          <w:tcPr>
            <w:tcW w:w="1185" w:type="dxa"/>
          </w:tcPr>
          <w:p w:rsidR="007B3512" w:rsidRDefault="00000000">
            <w:pPr>
              <w:rPr>
                <w:rStyle w:val="skip"/>
                <w:rFonts w:ascii="Tahoma" w:hAnsi="Tahoma" w:cs="Tahoma"/>
                <w:color w:val="999999"/>
                <w:shd w:val="clear" w:color="auto" w:fill="FFFFFF"/>
              </w:rPr>
            </w:pPr>
            <w:r>
              <w:t>100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权限标识</w:t>
            </w:r>
          </w:p>
        </w:tc>
      </w:tr>
      <w:tr w:rsidR="007B3512">
        <w:tc>
          <w:tcPr>
            <w:tcW w:w="1185" w:type="dxa"/>
          </w:tcPr>
          <w:p w:rsidR="007B3512" w:rsidRDefault="00000000">
            <w:pPr>
              <w:rPr>
                <w:rStyle w:val="skip"/>
                <w:rFonts w:ascii="Tahoma" w:hAnsi="Tahoma" w:cs="Tahoma"/>
                <w:color w:val="999999"/>
                <w:shd w:val="clear" w:color="auto" w:fill="FFFFFF"/>
              </w:rPr>
            </w:pPr>
            <w:r>
              <w:t>icon</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100)</w:t>
            </w:r>
          </w:p>
        </w:tc>
        <w:tc>
          <w:tcPr>
            <w:tcW w:w="1185" w:type="dxa"/>
          </w:tcPr>
          <w:p w:rsidR="007B3512" w:rsidRDefault="00000000">
            <w:pPr>
              <w:rPr>
                <w:rStyle w:val="skip"/>
                <w:rFonts w:ascii="Tahoma" w:hAnsi="Tahoma" w:cs="Tahoma"/>
                <w:color w:val="999999"/>
                <w:shd w:val="clear" w:color="auto" w:fill="FFFFFF"/>
              </w:rPr>
            </w:pPr>
            <w:r>
              <w:t>100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菜单图标</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create_by</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185" w:type="dxa"/>
          </w:tcPr>
          <w:p w:rsidR="007B3512" w:rsidRDefault="00000000">
            <w:pPr>
              <w:rPr>
                <w:rStyle w:val="skip"/>
                <w:rFonts w:ascii="Tahoma" w:hAnsi="Tahoma" w:cs="Tahoma"/>
                <w:color w:val="999999"/>
                <w:shd w:val="clear" w:color="auto" w:fill="FFFFFF"/>
              </w:rPr>
            </w:pPr>
            <w:r>
              <w:t>64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创建者</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create_time</w:t>
            </w:r>
            <w:proofErr w:type="spellEnd"/>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创建时间</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update_by</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185" w:type="dxa"/>
          </w:tcPr>
          <w:p w:rsidR="007B3512" w:rsidRDefault="00000000">
            <w:pPr>
              <w:rPr>
                <w:rStyle w:val="skip"/>
                <w:rFonts w:ascii="Tahoma" w:hAnsi="Tahoma" w:cs="Tahoma"/>
                <w:color w:val="999999"/>
                <w:shd w:val="clear" w:color="auto" w:fill="FFFFFF"/>
              </w:rPr>
            </w:pPr>
            <w:r>
              <w:t>64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更新者</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update_time</w:t>
            </w:r>
            <w:proofErr w:type="spellEnd"/>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更新时间</w:t>
            </w:r>
          </w:p>
        </w:tc>
      </w:tr>
      <w:tr w:rsidR="007B3512">
        <w:tc>
          <w:tcPr>
            <w:tcW w:w="1185" w:type="dxa"/>
          </w:tcPr>
          <w:p w:rsidR="007B3512" w:rsidRDefault="00000000">
            <w:pPr>
              <w:rPr>
                <w:rStyle w:val="skip"/>
                <w:rFonts w:ascii="Tahoma" w:hAnsi="Tahoma" w:cs="Tahoma"/>
                <w:color w:val="999999"/>
                <w:shd w:val="clear" w:color="auto" w:fill="FFFFFF"/>
              </w:rPr>
            </w:pPr>
            <w:r>
              <w:t>remark</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500)</w:t>
            </w:r>
          </w:p>
        </w:tc>
        <w:tc>
          <w:tcPr>
            <w:tcW w:w="1185" w:type="dxa"/>
          </w:tcPr>
          <w:p w:rsidR="007B3512" w:rsidRDefault="00000000">
            <w:pPr>
              <w:rPr>
                <w:rStyle w:val="skip"/>
                <w:rFonts w:ascii="Tahoma" w:hAnsi="Tahoma" w:cs="Tahoma"/>
                <w:color w:val="999999"/>
                <w:shd w:val="clear" w:color="auto" w:fill="FFFFFF"/>
              </w:rPr>
            </w:pPr>
            <w:r>
              <w:t>500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备注</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000000" w:themeColor="text1"/>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sys_notice</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通知公告表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453"/>
        <w:gridCol w:w="1301"/>
        <w:gridCol w:w="1266"/>
        <w:gridCol w:w="1113"/>
        <w:gridCol w:w="1124"/>
        <w:gridCol w:w="1131"/>
        <w:gridCol w:w="1134"/>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notice_id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公告</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notice_title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50)</w:t>
            </w:r>
          </w:p>
        </w:tc>
        <w:tc>
          <w:tcPr>
            <w:tcW w:w="1185" w:type="dxa"/>
          </w:tcPr>
          <w:p w:rsidR="007B3512" w:rsidRDefault="00000000">
            <w:pPr>
              <w:rPr>
                <w:rStyle w:val="skip"/>
                <w:rFonts w:ascii="Tahoma" w:hAnsi="Tahoma" w:cs="Tahoma"/>
                <w:color w:val="999999"/>
                <w:shd w:val="clear" w:color="auto" w:fill="FFFFFF"/>
              </w:rPr>
            </w:pPr>
            <w:r>
              <w:t>50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公告标题</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notice_type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185" w:type="dxa"/>
          </w:tcPr>
          <w:p w:rsidR="007B3512" w:rsidRDefault="00000000">
            <w:pPr>
              <w:rPr>
                <w:rStyle w:val="skip"/>
                <w:rFonts w:ascii="Tahoma" w:hAnsi="Tahoma" w:cs="Tahoma"/>
                <w:color w:val="999999"/>
                <w:shd w:val="clear" w:color="auto" w:fill="FFFFFF"/>
              </w:rPr>
            </w:pPr>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公告类型（</w:t>
            </w:r>
            <w:r>
              <w:t>1</w:t>
            </w:r>
            <w:r>
              <w:t>通知</w:t>
            </w:r>
            <w:r>
              <w:t xml:space="preserve"> 2</w:t>
            </w:r>
            <w:r>
              <w:t>公告）</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notice_content</w:t>
            </w:r>
            <w:proofErr w:type="spellEnd"/>
          </w:p>
        </w:tc>
        <w:tc>
          <w:tcPr>
            <w:tcW w:w="1185" w:type="dxa"/>
          </w:tcPr>
          <w:p w:rsidR="007B3512" w:rsidRDefault="00000000">
            <w:pPr>
              <w:rPr>
                <w:rStyle w:val="skip"/>
                <w:rFonts w:ascii="Tahoma" w:hAnsi="Tahoma" w:cs="Tahoma"/>
                <w:color w:val="999999"/>
                <w:shd w:val="clear" w:color="auto" w:fill="FFFFFF"/>
              </w:rPr>
            </w:pPr>
            <w:proofErr w:type="spellStart"/>
            <w:r>
              <w:t>longblob</w:t>
            </w:r>
            <w:proofErr w:type="spellEnd"/>
          </w:p>
        </w:tc>
        <w:tc>
          <w:tcPr>
            <w:tcW w:w="1185" w:type="dxa"/>
          </w:tcPr>
          <w:p w:rsidR="007B3512" w:rsidRDefault="00000000">
            <w:pPr>
              <w:rPr>
                <w:rStyle w:val="skip"/>
                <w:rFonts w:ascii="Tahoma" w:hAnsi="Tahoma" w:cs="Tahoma"/>
                <w:color w:val="999999"/>
                <w:shd w:val="clear" w:color="auto" w:fill="FFFFFF"/>
              </w:rPr>
            </w:pPr>
            <w:r>
              <w:t>4294967295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公告内容</w:t>
            </w:r>
          </w:p>
        </w:tc>
      </w:tr>
      <w:tr w:rsidR="007B3512">
        <w:tc>
          <w:tcPr>
            <w:tcW w:w="1185" w:type="dxa"/>
          </w:tcPr>
          <w:p w:rsidR="007B3512" w:rsidRDefault="00000000">
            <w:pPr>
              <w:rPr>
                <w:rStyle w:val="skip"/>
                <w:rFonts w:ascii="Tahoma" w:hAnsi="Tahoma" w:cs="Tahoma"/>
                <w:color w:val="999999"/>
                <w:shd w:val="clear" w:color="auto" w:fill="FFFFFF"/>
              </w:rPr>
            </w:pPr>
            <w:r>
              <w:t>status</w:t>
            </w:r>
          </w:p>
        </w:tc>
        <w:tc>
          <w:tcPr>
            <w:tcW w:w="1185"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185" w:type="dxa"/>
          </w:tcPr>
          <w:p w:rsidR="007B3512" w:rsidRDefault="00000000">
            <w:pPr>
              <w:rPr>
                <w:rStyle w:val="skip"/>
                <w:rFonts w:ascii="Tahoma" w:hAnsi="Tahoma" w:cs="Tahoma"/>
                <w:color w:val="999999"/>
                <w:shd w:val="clear" w:color="auto" w:fill="FFFFFF"/>
              </w:rPr>
            </w:pPr>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公告状态（</w:t>
            </w:r>
            <w:r>
              <w:t>0</w:t>
            </w:r>
            <w:r>
              <w:t>正常</w:t>
            </w:r>
            <w:r>
              <w:t xml:space="preserve"> 1</w:t>
            </w:r>
            <w:r>
              <w:t>关闭）</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create_by</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185" w:type="dxa"/>
          </w:tcPr>
          <w:p w:rsidR="007B3512" w:rsidRDefault="00000000">
            <w:pPr>
              <w:rPr>
                <w:rStyle w:val="skip"/>
                <w:rFonts w:ascii="Tahoma" w:hAnsi="Tahoma" w:cs="Tahoma"/>
                <w:color w:val="999999"/>
                <w:shd w:val="clear" w:color="auto" w:fill="FFFFFF"/>
              </w:rPr>
            </w:pPr>
            <w:r>
              <w:t>64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创建者</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create_time</w:t>
            </w:r>
            <w:proofErr w:type="spellEnd"/>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创建时间</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update_by</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185" w:type="dxa"/>
          </w:tcPr>
          <w:p w:rsidR="007B3512" w:rsidRDefault="00000000">
            <w:pPr>
              <w:rPr>
                <w:rStyle w:val="skip"/>
                <w:rFonts w:ascii="Tahoma" w:hAnsi="Tahoma" w:cs="Tahoma"/>
                <w:color w:val="999999"/>
                <w:shd w:val="clear" w:color="auto" w:fill="FFFFFF"/>
              </w:rPr>
            </w:pPr>
            <w:r>
              <w:t>64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更新者</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update_time</w:t>
            </w:r>
            <w:proofErr w:type="spellEnd"/>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更新时间</w:t>
            </w:r>
          </w:p>
        </w:tc>
      </w:tr>
      <w:tr w:rsidR="007B3512">
        <w:tc>
          <w:tcPr>
            <w:tcW w:w="1185" w:type="dxa"/>
          </w:tcPr>
          <w:p w:rsidR="007B3512" w:rsidRDefault="00000000">
            <w:pPr>
              <w:rPr>
                <w:rStyle w:val="skip"/>
                <w:rFonts w:ascii="Tahoma" w:hAnsi="Tahoma" w:cs="Tahoma"/>
                <w:color w:val="999999"/>
                <w:shd w:val="clear" w:color="auto" w:fill="FFFFFF"/>
              </w:rPr>
            </w:pPr>
            <w:r>
              <w:t>remark</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备注</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sys_oper_log</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操作日志记录</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558"/>
        <w:gridCol w:w="1406"/>
        <w:gridCol w:w="1116"/>
        <w:gridCol w:w="1090"/>
        <w:gridCol w:w="1122"/>
        <w:gridCol w:w="1113"/>
        <w:gridCol w:w="1117"/>
      </w:tblGrid>
      <w:tr w:rsidR="007B3512">
        <w:tc>
          <w:tcPr>
            <w:tcW w:w="1185" w:type="dxa"/>
          </w:tcPr>
          <w:p w:rsidR="007B3512" w:rsidRDefault="00000000">
            <w:pPr>
              <w:rPr>
                <w:rStyle w:val="skip"/>
                <w:rFonts w:ascii="Tahoma" w:hAnsi="Tahoma" w:cs="Tahoma"/>
                <w:color w:val="999999"/>
                <w:shd w:val="clear" w:color="auto" w:fill="FFFFFF"/>
              </w:rPr>
            </w:pPr>
            <w:r>
              <w:rPr>
                <w:rFonts w:hint="eastAsia"/>
              </w:rPr>
              <w:lastRenderedPageBreak/>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oper_id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日志主键</w:t>
            </w:r>
          </w:p>
        </w:tc>
      </w:tr>
      <w:tr w:rsidR="007B3512">
        <w:tc>
          <w:tcPr>
            <w:tcW w:w="1185" w:type="dxa"/>
          </w:tcPr>
          <w:p w:rsidR="007B3512" w:rsidRDefault="00000000">
            <w:pPr>
              <w:rPr>
                <w:rStyle w:val="skip"/>
                <w:rFonts w:ascii="Tahoma" w:hAnsi="Tahoma" w:cs="Tahoma"/>
                <w:color w:val="999999"/>
                <w:shd w:val="clear" w:color="auto" w:fill="FFFFFF"/>
              </w:rPr>
            </w:pPr>
            <w:r>
              <w:t>title</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50)</w:t>
            </w:r>
          </w:p>
        </w:tc>
        <w:tc>
          <w:tcPr>
            <w:tcW w:w="1185" w:type="dxa"/>
          </w:tcPr>
          <w:p w:rsidR="007B3512" w:rsidRDefault="00000000">
            <w:pPr>
              <w:rPr>
                <w:rStyle w:val="skip"/>
                <w:rFonts w:ascii="Tahoma" w:hAnsi="Tahoma" w:cs="Tahoma"/>
                <w:color w:val="999999"/>
                <w:shd w:val="clear" w:color="auto" w:fill="FFFFFF"/>
              </w:rPr>
            </w:pPr>
            <w:r>
              <w:t>50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模块标题</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business_type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2)</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MUL</w:t>
            </w: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业务类型（</w:t>
            </w:r>
            <w:r>
              <w:t>0</w:t>
            </w:r>
            <w:r>
              <w:t>其它</w:t>
            </w:r>
            <w:r>
              <w:t xml:space="preserve"> 1</w:t>
            </w:r>
            <w:r>
              <w:t>新增</w:t>
            </w:r>
            <w:r>
              <w:t xml:space="preserve"> 2</w:t>
            </w:r>
            <w:r>
              <w:t>修改</w:t>
            </w:r>
            <w:r>
              <w:t xml:space="preserve"> 3</w:t>
            </w:r>
            <w:r>
              <w:t>删除）</w:t>
            </w:r>
          </w:p>
        </w:tc>
      </w:tr>
      <w:tr w:rsidR="007B3512">
        <w:tc>
          <w:tcPr>
            <w:tcW w:w="1185" w:type="dxa"/>
          </w:tcPr>
          <w:p w:rsidR="007B3512" w:rsidRDefault="00000000">
            <w:pPr>
              <w:rPr>
                <w:rStyle w:val="skip"/>
                <w:rFonts w:ascii="Tahoma" w:hAnsi="Tahoma" w:cs="Tahoma"/>
                <w:color w:val="999999"/>
                <w:shd w:val="clear" w:color="auto" w:fill="FFFFFF"/>
              </w:rPr>
            </w:pPr>
            <w:r>
              <w:t>method</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100)</w:t>
            </w:r>
          </w:p>
        </w:tc>
        <w:tc>
          <w:tcPr>
            <w:tcW w:w="1185" w:type="dxa"/>
          </w:tcPr>
          <w:p w:rsidR="007B3512" w:rsidRDefault="00000000">
            <w:pPr>
              <w:rPr>
                <w:rStyle w:val="skip"/>
                <w:rFonts w:ascii="Tahoma" w:hAnsi="Tahoma" w:cs="Tahoma"/>
                <w:color w:val="999999"/>
                <w:shd w:val="clear" w:color="auto" w:fill="FFFFFF"/>
              </w:rPr>
            </w:pPr>
            <w:r>
              <w:t>100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方法名称</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request_method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10)</w:t>
            </w:r>
          </w:p>
        </w:tc>
        <w:tc>
          <w:tcPr>
            <w:tcW w:w="1185" w:type="dxa"/>
          </w:tcPr>
          <w:p w:rsidR="007B3512" w:rsidRDefault="00000000">
            <w:pPr>
              <w:rPr>
                <w:rStyle w:val="skip"/>
                <w:rFonts w:ascii="Tahoma" w:hAnsi="Tahoma" w:cs="Tahoma"/>
                <w:color w:val="999999"/>
                <w:shd w:val="clear" w:color="auto" w:fill="FFFFFF"/>
              </w:rPr>
            </w:pPr>
            <w:r>
              <w:t>10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请求方式</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operator_type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操作类别（</w:t>
            </w:r>
            <w:r>
              <w:t>0</w:t>
            </w:r>
            <w:r>
              <w:t>其它</w:t>
            </w:r>
            <w:r>
              <w:t xml:space="preserve"> 1</w:t>
            </w:r>
            <w:r>
              <w:t>后台用户</w:t>
            </w:r>
            <w:r>
              <w:t xml:space="preserve"> 2</w:t>
            </w:r>
            <w:r>
              <w:t>手机端用户）</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oper_name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50)</w:t>
            </w:r>
          </w:p>
        </w:tc>
        <w:tc>
          <w:tcPr>
            <w:tcW w:w="1185" w:type="dxa"/>
          </w:tcPr>
          <w:p w:rsidR="007B3512" w:rsidRDefault="00000000">
            <w:pPr>
              <w:rPr>
                <w:rStyle w:val="skip"/>
                <w:rFonts w:ascii="Tahoma" w:hAnsi="Tahoma" w:cs="Tahoma"/>
                <w:color w:val="999999"/>
                <w:shd w:val="clear" w:color="auto" w:fill="FFFFFF"/>
              </w:rPr>
            </w:pPr>
            <w:r>
              <w:t>50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操作人员</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dept_name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50)</w:t>
            </w:r>
          </w:p>
        </w:tc>
        <w:tc>
          <w:tcPr>
            <w:tcW w:w="1185" w:type="dxa"/>
          </w:tcPr>
          <w:p w:rsidR="007B3512" w:rsidRDefault="00000000">
            <w:pPr>
              <w:rPr>
                <w:rStyle w:val="skip"/>
                <w:rFonts w:ascii="Tahoma" w:hAnsi="Tahoma" w:cs="Tahoma"/>
                <w:color w:val="999999"/>
                <w:shd w:val="clear" w:color="auto" w:fill="FFFFFF"/>
              </w:rPr>
            </w:pPr>
            <w:r>
              <w:t>50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部门名称</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oper_url</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请求</w:t>
            </w:r>
            <w:r>
              <w:t>URL</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oper_ip</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128)</w:t>
            </w:r>
          </w:p>
        </w:tc>
        <w:tc>
          <w:tcPr>
            <w:tcW w:w="1185" w:type="dxa"/>
          </w:tcPr>
          <w:p w:rsidR="007B3512" w:rsidRDefault="00000000">
            <w:pPr>
              <w:rPr>
                <w:rStyle w:val="skip"/>
                <w:rFonts w:ascii="Tahoma" w:hAnsi="Tahoma" w:cs="Tahoma"/>
                <w:color w:val="999999"/>
                <w:shd w:val="clear" w:color="auto" w:fill="FFFFFF"/>
              </w:rPr>
            </w:pPr>
            <w:r>
              <w:t>128</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主机地址</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oper_location</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操作地点</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oper_param</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2000)</w:t>
            </w:r>
          </w:p>
        </w:tc>
        <w:tc>
          <w:tcPr>
            <w:tcW w:w="1185" w:type="dxa"/>
          </w:tcPr>
          <w:p w:rsidR="007B3512" w:rsidRDefault="00000000">
            <w:pPr>
              <w:rPr>
                <w:rStyle w:val="skip"/>
                <w:rFonts w:ascii="Tahoma" w:hAnsi="Tahoma" w:cs="Tahoma"/>
                <w:color w:val="999999"/>
                <w:shd w:val="clear" w:color="auto" w:fill="FFFFFF"/>
              </w:rPr>
            </w:pPr>
            <w:r>
              <w:t>2000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请求参数</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json_result</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2000)</w:t>
            </w:r>
          </w:p>
        </w:tc>
        <w:tc>
          <w:tcPr>
            <w:tcW w:w="1185" w:type="dxa"/>
          </w:tcPr>
          <w:p w:rsidR="007B3512" w:rsidRDefault="00000000">
            <w:pPr>
              <w:rPr>
                <w:rStyle w:val="skip"/>
                <w:rFonts w:ascii="Tahoma" w:hAnsi="Tahoma" w:cs="Tahoma"/>
                <w:color w:val="999999"/>
                <w:shd w:val="clear" w:color="auto" w:fill="FFFFFF"/>
              </w:rPr>
            </w:pPr>
            <w:r>
              <w:t>2000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返回参数</w:t>
            </w:r>
          </w:p>
        </w:tc>
      </w:tr>
      <w:tr w:rsidR="007B3512">
        <w:tc>
          <w:tcPr>
            <w:tcW w:w="1185" w:type="dxa"/>
          </w:tcPr>
          <w:p w:rsidR="007B3512" w:rsidRDefault="00000000">
            <w:pPr>
              <w:rPr>
                <w:rStyle w:val="skip"/>
                <w:rFonts w:ascii="Tahoma" w:hAnsi="Tahoma" w:cs="Tahoma"/>
                <w:color w:val="999999"/>
                <w:shd w:val="clear" w:color="auto" w:fill="FFFFFF"/>
              </w:rPr>
            </w:pPr>
            <w:r>
              <w:t>status</w:t>
            </w:r>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MUL</w:t>
            </w: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操作状态（</w:t>
            </w:r>
            <w:r>
              <w:t>0</w:t>
            </w:r>
            <w:r>
              <w:t>正常</w:t>
            </w:r>
            <w:r>
              <w:t xml:space="preserve"> 1</w:t>
            </w:r>
            <w:r>
              <w:t>异常）</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error_msg</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2000)</w:t>
            </w:r>
          </w:p>
        </w:tc>
        <w:tc>
          <w:tcPr>
            <w:tcW w:w="1185" w:type="dxa"/>
          </w:tcPr>
          <w:p w:rsidR="007B3512" w:rsidRDefault="00000000">
            <w:pPr>
              <w:rPr>
                <w:rStyle w:val="skip"/>
                <w:rFonts w:ascii="Tahoma" w:hAnsi="Tahoma" w:cs="Tahoma"/>
                <w:color w:val="999999"/>
                <w:shd w:val="clear" w:color="auto" w:fill="FFFFFF"/>
              </w:rPr>
            </w:pPr>
            <w:r>
              <w:t>2000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错误消息</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oper_time</w:t>
            </w:r>
            <w:proofErr w:type="spellEnd"/>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MUL</w:t>
            </w: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操作时间</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cost_time</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消耗时间</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sys_post</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岗位信息表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255"/>
        <w:gridCol w:w="1301"/>
        <w:gridCol w:w="1185"/>
        <w:gridCol w:w="1185"/>
        <w:gridCol w:w="1185"/>
        <w:gridCol w:w="1185"/>
        <w:gridCol w:w="1186"/>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post_id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岗位</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post_code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185" w:type="dxa"/>
          </w:tcPr>
          <w:p w:rsidR="007B3512" w:rsidRDefault="00000000">
            <w:pPr>
              <w:rPr>
                <w:rStyle w:val="skip"/>
                <w:rFonts w:ascii="Tahoma" w:hAnsi="Tahoma" w:cs="Tahoma"/>
                <w:color w:val="999999"/>
                <w:shd w:val="clear" w:color="auto" w:fill="FFFFFF"/>
              </w:rPr>
            </w:pPr>
            <w:r>
              <w:t>64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岗位编码</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post_name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50)</w:t>
            </w:r>
          </w:p>
        </w:tc>
        <w:tc>
          <w:tcPr>
            <w:tcW w:w="1185" w:type="dxa"/>
          </w:tcPr>
          <w:p w:rsidR="007B3512" w:rsidRDefault="00000000">
            <w:pPr>
              <w:rPr>
                <w:rStyle w:val="skip"/>
                <w:rFonts w:ascii="Tahoma" w:hAnsi="Tahoma" w:cs="Tahoma"/>
                <w:color w:val="999999"/>
                <w:shd w:val="clear" w:color="auto" w:fill="FFFFFF"/>
              </w:rPr>
            </w:pPr>
            <w:r>
              <w:t>50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岗位名称</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post_sort</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显示顺序</w:t>
            </w:r>
          </w:p>
        </w:tc>
      </w:tr>
      <w:tr w:rsidR="007B3512">
        <w:tc>
          <w:tcPr>
            <w:tcW w:w="1185" w:type="dxa"/>
          </w:tcPr>
          <w:p w:rsidR="007B3512" w:rsidRDefault="00000000">
            <w:pPr>
              <w:rPr>
                <w:rStyle w:val="skip"/>
                <w:rFonts w:ascii="Tahoma" w:hAnsi="Tahoma" w:cs="Tahoma"/>
                <w:color w:val="999999"/>
                <w:shd w:val="clear" w:color="auto" w:fill="FFFFFF"/>
              </w:rPr>
            </w:pPr>
            <w:r>
              <w:t>status</w:t>
            </w:r>
          </w:p>
        </w:tc>
        <w:tc>
          <w:tcPr>
            <w:tcW w:w="1185"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185" w:type="dxa"/>
          </w:tcPr>
          <w:p w:rsidR="007B3512" w:rsidRDefault="00000000">
            <w:pPr>
              <w:rPr>
                <w:rStyle w:val="skip"/>
                <w:rFonts w:ascii="Tahoma" w:hAnsi="Tahoma" w:cs="Tahoma"/>
                <w:color w:val="999999"/>
                <w:shd w:val="clear" w:color="auto" w:fill="FFFFFF"/>
              </w:rPr>
            </w:pPr>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状态（</w:t>
            </w:r>
            <w:r>
              <w:t>0</w:t>
            </w:r>
            <w:r>
              <w:t>正常</w:t>
            </w:r>
            <w:r>
              <w:t xml:space="preserve"> 1</w:t>
            </w:r>
            <w:r>
              <w:t>停用）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create_by</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185" w:type="dxa"/>
          </w:tcPr>
          <w:p w:rsidR="007B3512" w:rsidRDefault="00000000">
            <w:pPr>
              <w:rPr>
                <w:rStyle w:val="skip"/>
                <w:rFonts w:ascii="Tahoma" w:hAnsi="Tahoma" w:cs="Tahoma"/>
                <w:color w:val="999999"/>
                <w:shd w:val="clear" w:color="auto" w:fill="FFFFFF"/>
              </w:rPr>
            </w:pPr>
            <w:r>
              <w:t>64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创建者</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lastRenderedPageBreak/>
              <w:t>create_time</w:t>
            </w:r>
            <w:proofErr w:type="spellEnd"/>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创建时间</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update_by</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185" w:type="dxa"/>
          </w:tcPr>
          <w:p w:rsidR="007B3512" w:rsidRDefault="00000000">
            <w:pPr>
              <w:rPr>
                <w:rStyle w:val="skip"/>
                <w:rFonts w:ascii="Tahoma" w:hAnsi="Tahoma" w:cs="Tahoma"/>
                <w:color w:val="999999"/>
                <w:shd w:val="clear" w:color="auto" w:fill="FFFFFF"/>
              </w:rPr>
            </w:pPr>
            <w:r>
              <w:t>64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更新者</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update_time</w:t>
            </w:r>
            <w:proofErr w:type="spellEnd"/>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更新时间</w:t>
            </w:r>
          </w:p>
        </w:tc>
      </w:tr>
      <w:tr w:rsidR="007B3512">
        <w:tc>
          <w:tcPr>
            <w:tcW w:w="1185" w:type="dxa"/>
          </w:tcPr>
          <w:p w:rsidR="007B3512" w:rsidRDefault="00000000">
            <w:pPr>
              <w:rPr>
                <w:rStyle w:val="skip"/>
                <w:rFonts w:ascii="Tahoma" w:hAnsi="Tahoma" w:cs="Tahoma"/>
                <w:color w:val="999999"/>
                <w:shd w:val="clear" w:color="auto" w:fill="FFFFFF"/>
              </w:rPr>
            </w:pPr>
            <w:r>
              <w:t>remark</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500)</w:t>
            </w:r>
          </w:p>
        </w:tc>
        <w:tc>
          <w:tcPr>
            <w:tcW w:w="1185" w:type="dxa"/>
          </w:tcPr>
          <w:p w:rsidR="007B3512" w:rsidRDefault="00000000">
            <w:pPr>
              <w:rPr>
                <w:rStyle w:val="skip"/>
                <w:rFonts w:ascii="Tahoma" w:hAnsi="Tahoma" w:cs="Tahoma"/>
                <w:color w:val="999999"/>
                <w:shd w:val="clear" w:color="auto" w:fill="FFFFFF"/>
              </w:rPr>
            </w:pPr>
            <w:r>
              <w:t>500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备注</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sys_role</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角色信息表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966"/>
        <w:gridCol w:w="1301"/>
        <w:gridCol w:w="1042"/>
        <w:gridCol w:w="1019"/>
        <w:gridCol w:w="1045"/>
        <w:gridCol w:w="1060"/>
        <w:gridCol w:w="1089"/>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role_id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角色</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role_name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30)</w:t>
            </w:r>
          </w:p>
        </w:tc>
        <w:tc>
          <w:tcPr>
            <w:tcW w:w="1185" w:type="dxa"/>
          </w:tcPr>
          <w:p w:rsidR="007B3512" w:rsidRDefault="00000000">
            <w:pPr>
              <w:rPr>
                <w:rStyle w:val="skip"/>
                <w:rFonts w:ascii="Tahoma" w:hAnsi="Tahoma" w:cs="Tahoma"/>
                <w:color w:val="999999"/>
                <w:shd w:val="clear" w:color="auto" w:fill="FFFFFF"/>
              </w:rPr>
            </w:pPr>
            <w:r>
              <w:t>30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角色名称</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role_key</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100)</w:t>
            </w:r>
          </w:p>
        </w:tc>
        <w:tc>
          <w:tcPr>
            <w:tcW w:w="1185" w:type="dxa"/>
          </w:tcPr>
          <w:p w:rsidR="007B3512" w:rsidRDefault="00000000">
            <w:pPr>
              <w:rPr>
                <w:rStyle w:val="skip"/>
                <w:rFonts w:ascii="Tahoma" w:hAnsi="Tahoma" w:cs="Tahoma"/>
                <w:color w:val="999999"/>
                <w:shd w:val="clear" w:color="auto" w:fill="FFFFFF"/>
              </w:rPr>
            </w:pPr>
            <w:r>
              <w:t>100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角色权限字符串</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role_sort</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显示顺序</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data_scope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185" w:type="dxa"/>
          </w:tcPr>
          <w:p w:rsidR="007B3512" w:rsidRDefault="00000000">
            <w:pPr>
              <w:rPr>
                <w:rStyle w:val="skip"/>
                <w:rFonts w:ascii="Tahoma" w:hAnsi="Tahoma" w:cs="Tahoma"/>
                <w:color w:val="999999"/>
                <w:shd w:val="clear" w:color="auto" w:fill="FFFFFF"/>
              </w:rPr>
            </w:pPr>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数据范围（</w:t>
            </w:r>
            <w:r>
              <w:t>1</w:t>
            </w:r>
            <w:r>
              <w:t>：全部数据权限</w:t>
            </w:r>
            <w:r>
              <w:t xml:space="preserve"> 2</w:t>
            </w:r>
            <w:r>
              <w:t>：自定数据权限</w:t>
            </w:r>
            <w:r>
              <w:t xml:space="preserve"> 3</w:t>
            </w:r>
            <w:r>
              <w:t>：本部门数据权限</w:t>
            </w:r>
            <w:r>
              <w:t xml:space="preserve"> 4</w:t>
            </w:r>
            <w:r>
              <w:t>：本部门及以下数据权限）</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menu_check_strictly</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tinyint</w:t>
            </w:r>
            <w:proofErr w:type="spellEnd"/>
            <w:r>
              <w:t>(</w:t>
            </w:r>
            <w:proofErr w:type="gramEnd"/>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菜单</w:t>
            </w:r>
            <w:proofErr w:type="gramStart"/>
            <w:r>
              <w:t>树选择</w:t>
            </w:r>
            <w:proofErr w:type="gramEnd"/>
            <w:r>
              <w:t>项是否关联显示</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dept_check_strictly</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tinyint</w:t>
            </w:r>
            <w:proofErr w:type="spellEnd"/>
            <w:r>
              <w:t>(</w:t>
            </w:r>
            <w:proofErr w:type="gramEnd"/>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部门</w:t>
            </w:r>
            <w:proofErr w:type="gramStart"/>
            <w:r>
              <w:t>树选择</w:t>
            </w:r>
            <w:proofErr w:type="gramEnd"/>
            <w:r>
              <w:t>项是否关联显示</w:t>
            </w:r>
          </w:p>
        </w:tc>
      </w:tr>
      <w:tr w:rsidR="007B3512">
        <w:tc>
          <w:tcPr>
            <w:tcW w:w="1185" w:type="dxa"/>
          </w:tcPr>
          <w:p w:rsidR="007B3512" w:rsidRDefault="00000000">
            <w:pPr>
              <w:rPr>
                <w:rStyle w:val="skip"/>
                <w:rFonts w:ascii="Tahoma" w:hAnsi="Tahoma" w:cs="Tahoma"/>
                <w:color w:val="999999"/>
                <w:shd w:val="clear" w:color="auto" w:fill="FFFFFF"/>
              </w:rPr>
            </w:pPr>
            <w:r>
              <w:t>status</w:t>
            </w:r>
          </w:p>
        </w:tc>
        <w:tc>
          <w:tcPr>
            <w:tcW w:w="1185"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185" w:type="dxa"/>
          </w:tcPr>
          <w:p w:rsidR="007B3512" w:rsidRDefault="00000000">
            <w:pPr>
              <w:rPr>
                <w:rStyle w:val="skip"/>
                <w:rFonts w:ascii="Tahoma" w:hAnsi="Tahoma" w:cs="Tahoma"/>
                <w:color w:val="999999"/>
                <w:shd w:val="clear" w:color="auto" w:fill="FFFFFF"/>
              </w:rPr>
            </w:pPr>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角色状态（</w:t>
            </w:r>
            <w:r>
              <w:t>0</w:t>
            </w:r>
            <w:r>
              <w:t>正常</w:t>
            </w:r>
            <w:r>
              <w:t xml:space="preserve"> 1</w:t>
            </w:r>
            <w:r>
              <w:t>停用）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del_flag</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185" w:type="dxa"/>
          </w:tcPr>
          <w:p w:rsidR="007B3512" w:rsidRDefault="00000000">
            <w:pPr>
              <w:rPr>
                <w:rStyle w:val="skip"/>
                <w:rFonts w:ascii="Tahoma" w:hAnsi="Tahoma" w:cs="Tahoma"/>
                <w:color w:val="999999"/>
                <w:shd w:val="clear" w:color="auto" w:fill="FFFFFF"/>
              </w:rPr>
            </w:pPr>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删除标志（</w:t>
            </w:r>
            <w:r>
              <w:t>0</w:t>
            </w:r>
            <w:r>
              <w:t>代表存在</w:t>
            </w:r>
            <w:r>
              <w:t xml:space="preserve"> 2</w:t>
            </w:r>
            <w:r>
              <w:t>代表删除）</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create_by</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185" w:type="dxa"/>
          </w:tcPr>
          <w:p w:rsidR="007B3512" w:rsidRDefault="00000000">
            <w:pPr>
              <w:rPr>
                <w:rStyle w:val="skip"/>
                <w:rFonts w:ascii="Tahoma" w:hAnsi="Tahoma" w:cs="Tahoma"/>
                <w:color w:val="999999"/>
                <w:shd w:val="clear" w:color="auto" w:fill="FFFFFF"/>
              </w:rPr>
            </w:pPr>
            <w:r>
              <w:t>64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创建者</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create_time</w:t>
            </w:r>
            <w:proofErr w:type="spellEnd"/>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创建时间</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update_by</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185" w:type="dxa"/>
          </w:tcPr>
          <w:p w:rsidR="007B3512" w:rsidRDefault="00000000">
            <w:pPr>
              <w:rPr>
                <w:rStyle w:val="skip"/>
                <w:rFonts w:ascii="Tahoma" w:hAnsi="Tahoma" w:cs="Tahoma"/>
                <w:color w:val="999999"/>
                <w:shd w:val="clear" w:color="auto" w:fill="FFFFFF"/>
              </w:rPr>
            </w:pPr>
            <w:r>
              <w:t>64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更新者</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update_time</w:t>
            </w:r>
            <w:proofErr w:type="spellEnd"/>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更新时间</w:t>
            </w:r>
          </w:p>
        </w:tc>
      </w:tr>
      <w:tr w:rsidR="007B3512">
        <w:tc>
          <w:tcPr>
            <w:tcW w:w="1185" w:type="dxa"/>
          </w:tcPr>
          <w:p w:rsidR="007B3512" w:rsidRDefault="00000000">
            <w:pPr>
              <w:rPr>
                <w:rStyle w:val="skip"/>
                <w:rFonts w:ascii="Tahoma" w:hAnsi="Tahoma" w:cs="Tahoma"/>
                <w:color w:val="999999"/>
                <w:shd w:val="clear" w:color="auto" w:fill="FFFFFF"/>
              </w:rPr>
            </w:pPr>
            <w:r>
              <w:t>remark</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500)</w:t>
            </w:r>
          </w:p>
        </w:tc>
        <w:tc>
          <w:tcPr>
            <w:tcW w:w="1185" w:type="dxa"/>
          </w:tcPr>
          <w:p w:rsidR="007B3512" w:rsidRDefault="00000000">
            <w:pPr>
              <w:rPr>
                <w:rStyle w:val="skip"/>
                <w:rFonts w:ascii="Tahoma" w:hAnsi="Tahoma" w:cs="Tahoma"/>
                <w:color w:val="999999"/>
                <w:shd w:val="clear" w:color="auto" w:fill="FFFFFF"/>
              </w:rPr>
            </w:pPr>
            <w:r>
              <w:t>500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备注</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sys_role_dept</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角色和部门关联表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185"/>
        <w:gridCol w:w="1185"/>
        <w:gridCol w:w="1185"/>
        <w:gridCol w:w="1185"/>
        <w:gridCol w:w="1185"/>
        <w:gridCol w:w="1185"/>
        <w:gridCol w:w="1186"/>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role_id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角色</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dept_id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部门</w:t>
            </w:r>
            <w:r>
              <w:t>ID</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sys_role_menu</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角色和菜单关联表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185"/>
        <w:gridCol w:w="1185"/>
        <w:gridCol w:w="1185"/>
        <w:gridCol w:w="1185"/>
        <w:gridCol w:w="1185"/>
        <w:gridCol w:w="1185"/>
        <w:gridCol w:w="1186"/>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role_id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角色</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menu_id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菜单</w:t>
            </w:r>
            <w:r>
              <w:t>ID</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sys_user</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用户信息表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371"/>
        <w:gridCol w:w="1301"/>
        <w:gridCol w:w="1169"/>
        <w:gridCol w:w="1167"/>
        <w:gridCol w:w="1170"/>
        <w:gridCol w:w="1171"/>
        <w:gridCol w:w="1173"/>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user_id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用户</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dept_id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部门</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user_name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30)</w:t>
            </w:r>
          </w:p>
        </w:tc>
        <w:tc>
          <w:tcPr>
            <w:tcW w:w="1185" w:type="dxa"/>
          </w:tcPr>
          <w:p w:rsidR="007B3512" w:rsidRDefault="00000000">
            <w:pPr>
              <w:rPr>
                <w:rStyle w:val="skip"/>
                <w:rFonts w:ascii="Tahoma" w:hAnsi="Tahoma" w:cs="Tahoma"/>
                <w:color w:val="999999"/>
                <w:shd w:val="clear" w:color="auto" w:fill="FFFFFF"/>
              </w:rPr>
            </w:pPr>
            <w:r>
              <w:t>30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用户账号</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nick_name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30)</w:t>
            </w:r>
          </w:p>
        </w:tc>
        <w:tc>
          <w:tcPr>
            <w:tcW w:w="1185" w:type="dxa"/>
          </w:tcPr>
          <w:p w:rsidR="007B3512" w:rsidRDefault="00000000">
            <w:pPr>
              <w:rPr>
                <w:rStyle w:val="skip"/>
                <w:rFonts w:ascii="Tahoma" w:hAnsi="Tahoma" w:cs="Tahoma"/>
                <w:color w:val="999999"/>
                <w:shd w:val="clear" w:color="auto" w:fill="FFFFFF"/>
              </w:rPr>
            </w:pPr>
            <w:r>
              <w:t>30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用户昵称</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user_type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w:t>
            </w:r>
          </w:p>
        </w:tc>
        <w:tc>
          <w:tcPr>
            <w:tcW w:w="1185" w:type="dxa"/>
          </w:tcPr>
          <w:p w:rsidR="007B3512" w:rsidRDefault="00000000">
            <w:pPr>
              <w:rPr>
                <w:rStyle w:val="skip"/>
                <w:rFonts w:ascii="Tahoma" w:hAnsi="Tahoma" w:cs="Tahoma"/>
                <w:color w:val="999999"/>
                <w:shd w:val="clear" w:color="auto" w:fill="FFFFFF"/>
              </w:rPr>
            </w:pPr>
            <w:r>
              <w:t>2</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用户类型（</w:t>
            </w:r>
            <w:r>
              <w:t>00</w:t>
            </w:r>
            <w:r>
              <w:t>系统用户）</w:t>
            </w:r>
          </w:p>
        </w:tc>
      </w:tr>
      <w:tr w:rsidR="007B3512">
        <w:tc>
          <w:tcPr>
            <w:tcW w:w="1185" w:type="dxa"/>
          </w:tcPr>
          <w:p w:rsidR="007B3512" w:rsidRDefault="00000000">
            <w:pPr>
              <w:rPr>
                <w:rStyle w:val="skip"/>
                <w:rFonts w:ascii="Tahoma" w:hAnsi="Tahoma" w:cs="Tahoma"/>
                <w:color w:val="999999"/>
                <w:shd w:val="clear" w:color="auto" w:fill="FFFFFF"/>
              </w:rPr>
            </w:pPr>
            <w:r>
              <w:t>email</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50)</w:t>
            </w:r>
          </w:p>
        </w:tc>
        <w:tc>
          <w:tcPr>
            <w:tcW w:w="1185" w:type="dxa"/>
          </w:tcPr>
          <w:p w:rsidR="007B3512" w:rsidRDefault="00000000">
            <w:pPr>
              <w:rPr>
                <w:rStyle w:val="skip"/>
                <w:rFonts w:ascii="Tahoma" w:hAnsi="Tahoma" w:cs="Tahoma"/>
                <w:color w:val="999999"/>
                <w:shd w:val="clear" w:color="auto" w:fill="FFFFFF"/>
              </w:rPr>
            </w:pPr>
            <w:r>
              <w:t>50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用户邮箱</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phonenumber</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11)</w:t>
            </w:r>
          </w:p>
        </w:tc>
        <w:tc>
          <w:tcPr>
            <w:tcW w:w="1185" w:type="dxa"/>
          </w:tcPr>
          <w:p w:rsidR="007B3512" w:rsidRDefault="00000000">
            <w:pPr>
              <w:rPr>
                <w:rStyle w:val="skip"/>
                <w:rFonts w:ascii="Tahoma" w:hAnsi="Tahoma" w:cs="Tahoma"/>
                <w:color w:val="999999"/>
                <w:shd w:val="clear" w:color="auto" w:fill="FFFFFF"/>
              </w:rPr>
            </w:pPr>
            <w:r>
              <w:t>11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手机号码</w:t>
            </w:r>
          </w:p>
        </w:tc>
      </w:tr>
      <w:tr w:rsidR="007B3512">
        <w:tc>
          <w:tcPr>
            <w:tcW w:w="1185" w:type="dxa"/>
          </w:tcPr>
          <w:p w:rsidR="007B3512" w:rsidRDefault="00000000">
            <w:pPr>
              <w:rPr>
                <w:rStyle w:val="skip"/>
                <w:rFonts w:ascii="Tahoma" w:hAnsi="Tahoma" w:cs="Tahoma"/>
                <w:color w:val="999999"/>
                <w:shd w:val="clear" w:color="auto" w:fill="FFFFFF"/>
              </w:rPr>
            </w:pPr>
            <w:r>
              <w:t>sex</w:t>
            </w:r>
          </w:p>
        </w:tc>
        <w:tc>
          <w:tcPr>
            <w:tcW w:w="1185"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185" w:type="dxa"/>
          </w:tcPr>
          <w:p w:rsidR="007B3512" w:rsidRDefault="00000000">
            <w:pPr>
              <w:rPr>
                <w:rStyle w:val="skip"/>
                <w:rFonts w:ascii="Tahoma" w:hAnsi="Tahoma" w:cs="Tahoma"/>
                <w:color w:val="999999"/>
                <w:shd w:val="clear" w:color="auto" w:fill="FFFFFF"/>
              </w:rPr>
            </w:pPr>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用户性别（</w:t>
            </w:r>
            <w:r>
              <w:t>0</w:t>
            </w:r>
            <w:r>
              <w:t>男</w:t>
            </w:r>
            <w:r>
              <w:t xml:space="preserve"> 1</w:t>
            </w:r>
            <w:r>
              <w:t>女</w:t>
            </w:r>
            <w:r>
              <w:t xml:space="preserve"> 2</w:t>
            </w:r>
            <w:r>
              <w:t>未知）</w:t>
            </w:r>
          </w:p>
        </w:tc>
      </w:tr>
      <w:tr w:rsidR="007B3512">
        <w:tc>
          <w:tcPr>
            <w:tcW w:w="1185" w:type="dxa"/>
          </w:tcPr>
          <w:p w:rsidR="007B3512" w:rsidRDefault="00000000">
            <w:pPr>
              <w:rPr>
                <w:rStyle w:val="skip"/>
                <w:rFonts w:ascii="Tahoma" w:hAnsi="Tahoma" w:cs="Tahoma"/>
                <w:color w:val="999999"/>
                <w:shd w:val="clear" w:color="auto" w:fill="FFFFFF"/>
              </w:rPr>
            </w:pPr>
            <w:r>
              <w:t>avatar</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100)</w:t>
            </w:r>
          </w:p>
        </w:tc>
        <w:tc>
          <w:tcPr>
            <w:tcW w:w="1185" w:type="dxa"/>
          </w:tcPr>
          <w:p w:rsidR="007B3512" w:rsidRDefault="00000000">
            <w:pPr>
              <w:rPr>
                <w:rStyle w:val="skip"/>
                <w:rFonts w:ascii="Tahoma" w:hAnsi="Tahoma" w:cs="Tahoma"/>
                <w:color w:val="999999"/>
                <w:shd w:val="clear" w:color="auto" w:fill="FFFFFF"/>
              </w:rPr>
            </w:pPr>
            <w:r>
              <w:t>100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头像地址</w:t>
            </w:r>
          </w:p>
        </w:tc>
      </w:tr>
      <w:tr w:rsidR="007B3512">
        <w:tc>
          <w:tcPr>
            <w:tcW w:w="1185" w:type="dxa"/>
          </w:tcPr>
          <w:p w:rsidR="007B3512" w:rsidRDefault="00000000">
            <w:pPr>
              <w:rPr>
                <w:rStyle w:val="skip"/>
                <w:rFonts w:ascii="Tahoma" w:hAnsi="Tahoma" w:cs="Tahoma"/>
                <w:color w:val="999999"/>
                <w:shd w:val="clear" w:color="auto" w:fill="FFFFFF"/>
              </w:rPr>
            </w:pPr>
            <w:r>
              <w:t>password</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100)</w:t>
            </w:r>
          </w:p>
        </w:tc>
        <w:tc>
          <w:tcPr>
            <w:tcW w:w="1185" w:type="dxa"/>
          </w:tcPr>
          <w:p w:rsidR="007B3512" w:rsidRDefault="00000000">
            <w:pPr>
              <w:rPr>
                <w:rStyle w:val="skip"/>
                <w:rFonts w:ascii="Tahoma" w:hAnsi="Tahoma" w:cs="Tahoma"/>
                <w:color w:val="999999"/>
                <w:shd w:val="clear" w:color="auto" w:fill="FFFFFF"/>
              </w:rPr>
            </w:pPr>
            <w:r>
              <w:t>100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密码</w:t>
            </w:r>
          </w:p>
        </w:tc>
      </w:tr>
      <w:tr w:rsidR="007B3512">
        <w:tc>
          <w:tcPr>
            <w:tcW w:w="1185" w:type="dxa"/>
          </w:tcPr>
          <w:p w:rsidR="007B3512" w:rsidRDefault="00000000">
            <w:pPr>
              <w:rPr>
                <w:rStyle w:val="skip"/>
                <w:rFonts w:ascii="Tahoma" w:hAnsi="Tahoma" w:cs="Tahoma"/>
                <w:color w:val="999999"/>
                <w:shd w:val="clear" w:color="auto" w:fill="FFFFFF"/>
              </w:rPr>
            </w:pPr>
            <w:r>
              <w:t>status</w:t>
            </w:r>
          </w:p>
        </w:tc>
        <w:tc>
          <w:tcPr>
            <w:tcW w:w="1185"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185" w:type="dxa"/>
          </w:tcPr>
          <w:p w:rsidR="007B3512" w:rsidRDefault="00000000">
            <w:pPr>
              <w:rPr>
                <w:rStyle w:val="skip"/>
                <w:rFonts w:ascii="Tahoma" w:hAnsi="Tahoma" w:cs="Tahoma"/>
                <w:color w:val="999999"/>
                <w:shd w:val="clear" w:color="auto" w:fill="FFFFFF"/>
              </w:rPr>
            </w:pPr>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proofErr w:type="gramStart"/>
            <w:r>
              <w:t>帐号</w:t>
            </w:r>
            <w:proofErr w:type="gramEnd"/>
            <w:r>
              <w:t>状态（</w:t>
            </w:r>
            <w:r>
              <w:t>0</w:t>
            </w:r>
            <w:r>
              <w:t>正常</w:t>
            </w:r>
            <w:r>
              <w:t xml:space="preserve"> 1</w:t>
            </w:r>
            <w:r>
              <w:t>停用）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del_flag</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char(</w:t>
            </w:r>
            <w:proofErr w:type="gramEnd"/>
            <w:r>
              <w:t>1)</w:t>
            </w:r>
          </w:p>
        </w:tc>
        <w:tc>
          <w:tcPr>
            <w:tcW w:w="1185" w:type="dxa"/>
          </w:tcPr>
          <w:p w:rsidR="007B3512" w:rsidRDefault="00000000">
            <w:pPr>
              <w:rPr>
                <w:rStyle w:val="skip"/>
                <w:rFonts w:ascii="Tahoma" w:hAnsi="Tahoma" w:cs="Tahoma"/>
                <w:color w:val="999999"/>
                <w:shd w:val="clear" w:color="auto" w:fill="FFFFFF"/>
              </w:rPr>
            </w:pPr>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删除标志（</w:t>
            </w:r>
            <w:r>
              <w:t>0</w:t>
            </w:r>
            <w:r>
              <w:t>代表存在</w:t>
            </w:r>
            <w:r>
              <w:t xml:space="preserve"> 2</w:t>
            </w:r>
            <w:r>
              <w:t>代表删除）</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login_ip</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128)</w:t>
            </w:r>
          </w:p>
        </w:tc>
        <w:tc>
          <w:tcPr>
            <w:tcW w:w="1185" w:type="dxa"/>
          </w:tcPr>
          <w:p w:rsidR="007B3512" w:rsidRDefault="00000000">
            <w:pPr>
              <w:rPr>
                <w:rStyle w:val="skip"/>
                <w:rFonts w:ascii="Tahoma" w:hAnsi="Tahoma" w:cs="Tahoma"/>
                <w:color w:val="999999"/>
                <w:shd w:val="clear" w:color="auto" w:fill="FFFFFF"/>
              </w:rPr>
            </w:pPr>
            <w:r>
              <w:t>128</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最后登录</w:t>
            </w:r>
            <w:r>
              <w:lastRenderedPageBreak/>
              <w:t>IP</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lastRenderedPageBreak/>
              <w:t>login_date</w:t>
            </w:r>
            <w:proofErr w:type="spellEnd"/>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最后登录时间</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create_by</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185" w:type="dxa"/>
          </w:tcPr>
          <w:p w:rsidR="007B3512" w:rsidRDefault="00000000">
            <w:pPr>
              <w:rPr>
                <w:rStyle w:val="skip"/>
                <w:rFonts w:ascii="Tahoma" w:hAnsi="Tahoma" w:cs="Tahoma"/>
                <w:color w:val="999999"/>
                <w:shd w:val="clear" w:color="auto" w:fill="FFFFFF"/>
              </w:rPr>
            </w:pPr>
            <w:r>
              <w:t>64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创建者</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create_time</w:t>
            </w:r>
            <w:proofErr w:type="spellEnd"/>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创建时间</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update_by</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64)</w:t>
            </w:r>
          </w:p>
        </w:tc>
        <w:tc>
          <w:tcPr>
            <w:tcW w:w="1185" w:type="dxa"/>
          </w:tcPr>
          <w:p w:rsidR="007B3512" w:rsidRDefault="00000000">
            <w:pPr>
              <w:rPr>
                <w:rStyle w:val="skip"/>
                <w:rFonts w:ascii="Tahoma" w:hAnsi="Tahoma" w:cs="Tahoma"/>
                <w:color w:val="999999"/>
                <w:shd w:val="clear" w:color="auto" w:fill="FFFFFF"/>
              </w:rPr>
            </w:pPr>
            <w:r>
              <w:t>64</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更新者</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update_time</w:t>
            </w:r>
            <w:proofErr w:type="spellEnd"/>
          </w:p>
        </w:tc>
        <w:tc>
          <w:tcPr>
            <w:tcW w:w="1185" w:type="dxa"/>
          </w:tcPr>
          <w:p w:rsidR="007B3512" w:rsidRDefault="00000000">
            <w:pPr>
              <w:rPr>
                <w:rStyle w:val="skip"/>
                <w:rFonts w:ascii="Tahoma" w:hAnsi="Tahoma" w:cs="Tahoma"/>
                <w:color w:val="999999"/>
                <w:shd w:val="clear" w:color="auto" w:fill="FFFFFF"/>
              </w:rPr>
            </w:pPr>
            <w:r>
              <w:t>datetime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更新时间</w:t>
            </w:r>
          </w:p>
        </w:tc>
      </w:tr>
      <w:tr w:rsidR="007B3512">
        <w:tc>
          <w:tcPr>
            <w:tcW w:w="1185" w:type="dxa"/>
          </w:tcPr>
          <w:p w:rsidR="007B3512" w:rsidRDefault="00000000">
            <w:pPr>
              <w:rPr>
                <w:rStyle w:val="skip"/>
                <w:rFonts w:ascii="Tahoma" w:hAnsi="Tahoma" w:cs="Tahoma"/>
                <w:color w:val="999999"/>
                <w:shd w:val="clear" w:color="auto" w:fill="FFFFFF"/>
              </w:rPr>
            </w:pPr>
            <w:r>
              <w:t>remark</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500)</w:t>
            </w:r>
          </w:p>
        </w:tc>
        <w:tc>
          <w:tcPr>
            <w:tcW w:w="1185" w:type="dxa"/>
          </w:tcPr>
          <w:p w:rsidR="007B3512" w:rsidRDefault="00000000">
            <w:pPr>
              <w:rPr>
                <w:rStyle w:val="skip"/>
                <w:rFonts w:ascii="Tahoma" w:hAnsi="Tahoma" w:cs="Tahoma"/>
                <w:color w:val="999999"/>
                <w:shd w:val="clear" w:color="auto" w:fill="FFFFFF"/>
              </w:rPr>
            </w:pPr>
            <w:r>
              <w:t>500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备注</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sys_user_post</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用户与岗位关联表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185"/>
        <w:gridCol w:w="1185"/>
        <w:gridCol w:w="1185"/>
        <w:gridCol w:w="1185"/>
        <w:gridCol w:w="1185"/>
        <w:gridCol w:w="1185"/>
        <w:gridCol w:w="1186"/>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user_id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用户</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post_id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岗位</w:t>
            </w:r>
            <w:r>
              <w:t>ID</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sys_user_role</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用户与角色关联表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185"/>
        <w:gridCol w:w="1185"/>
        <w:gridCol w:w="1185"/>
        <w:gridCol w:w="1185"/>
        <w:gridCol w:w="1185"/>
        <w:gridCol w:w="1185"/>
        <w:gridCol w:w="1186"/>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user_id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用户</w:t>
            </w:r>
            <w:r>
              <w:t>ID</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role_id</w:t>
            </w:r>
            <w:proofErr w:type="spellEnd"/>
          </w:p>
        </w:tc>
        <w:tc>
          <w:tcPr>
            <w:tcW w:w="1185" w:type="dxa"/>
          </w:tcPr>
          <w:p w:rsidR="007B3512" w:rsidRDefault="00000000">
            <w:pPr>
              <w:rPr>
                <w:rStyle w:val="skip"/>
                <w:rFonts w:ascii="Tahoma" w:hAnsi="Tahoma" w:cs="Tahoma"/>
                <w:color w:val="999999"/>
                <w:shd w:val="clear" w:color="auto" w:fill="FFFFFF"/>
              </w:rPr>
            </w:pPr>
            <w:proofErr w:type="spellStart"/>
            <w:proofErr w:type="gramStart"/>
            <w:r>
              <w:t>bigint</w:t>
            </w:r>
            <w:proofErr w:type="spellEnd"/>
            <w:r>
              <w:t>(</w:t>
            </w:r>
            <w:proofErr w:type="gramEnd"/>
            <w:r>
              <w:t>20)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角色</w:t>
            </w:r>
            <w:r>
              <w:t>ID</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r>
        <w:rPr>
          <w:rStyle w:val="skip"/>
          <w:rFonts w:ascii="Tahoma" w:hAnsi="Tahoma" w:cs="Tahoma"/>
          <w:color w:val="000000" w:themeColor="text1"/>
          <w:shd w:val="clear" w:color="auto" w:fill="FFFFFF"/>
        </w:rPr>
        <w:t>tags(</w:t>
      </w:r>
      <w:r>
        <w:rPr>
          <w:rStyle w:val="skip"/>
          <w:rFonts w:ascii="Tahoma" w:hAnsi="Tahoma" w:cs="Tahoma" w:hint="eastAsia"/>
          <w:color w:val="000000" w:themeColor="text1"/>
          <w:shd w:val="clear" w:color="auto" w:fill="FFFFFF"/>
        </w:rPr>
        <w:t>标签表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278"/>
        <w:gridCol w:w="1389"/>
        <w:gridCol w:w="1171"/>
        <w:gridCol w:w="1169"/>
        <w:gridCol w:w="1172"/>
        <w:gridCol w:w="1173"/>
        <w:gridCol w:w="1170"/>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tags_id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7B3512">
            <w:pPr>
              <w:rPr>
                <w:rStyle w:val="skip"/>
                <w:rFonts w:ascii="Tahoma" w:hAnsi="Tahoma" w:cs="Tahoma"/>
                <w:color w:val="999999"/>
                <w:shd w:val="clear" w:color="auto" w:fill="FFFFFF"/>
              </w:rPr>
            </w:pPr>
          </w:p>
        </w:tc>
      </w:tr>
      <w:tr w:rsidR="007B3512">
        <w:tc>
          <w:tcPr>
            <w:tcW w:w="1185" w:type="dxa"/>
          </w:tcPr>
          <w:p w:rsidR="007B3512" w:rsidRDefault="00000000">
            <w:pPr>
              <w:rPr>
                <w:rStyle w:val="skip"/>
                <w:rFonts w:ascii="Tahoma" w:hAnsi="Tahoma" w:cs="Tahoma"/>
                <w:color w:val="999999"/>
                <w:shd w:val="clear" w:color="auto" w:fill="FFFFFF"/>
              </w:rPr>
            </w:pPr>
            <w:r>
              <w:t>tags</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标签</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tags_hotspot</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decimal(</w:t>
            </w:r>
            <w:proofErr w:type="gramEnd"/>
            <w:r>
              <w:t>10,2)</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2</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标签热度</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train_city</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城市</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车站</w:t>
      </w:r>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185"/>
        <w:gridCol w:w="1301"/>
        <w:gridCol w:w="1185"/>
        <w:gridCol w:w="1185"/>
        <w:gridCol w:w="1185"/>
        <w:gridCol w:w="1185"/>
        <w:gridCol w:w="1186"/>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city_name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MUL</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7B3512">
            <w:pPr>
              <w:rPr>
                <w:rStyle w:val="skip"/>
                <w:rFonts w:ascii="Tahoma" w:hAnsi="Tahoma" w:cs="Tahoma"/>
                <w:color w:val="999999"/>
                <w:shd w:val="clear" w:color="auto" w:fill="FFFFFF"/>
              </w:rPr>
            </w:pPr>
          </w:p>
        </w:tc>
      </w:tr>
      <w:tr w:rsidR="007B3512">
        <w:tc>
          <w:tcPr>
            <w:tcW w:w="1185" w:type="dxa"/>
          </w:tcPr>
          <w:p w:rsidR="007B3512" w:rsidRDefault="00000000">
            <w:pPr>
              <w:rPr>
                <w:rStyle w:val="skip"/>
                <w:rFonts w:ascii="Tahoma" w:hAnsi="Tahoma" w:cs="Tahoma"/>
                <w:color w:val="999999"/>
                <w:shd w:val="clear" w:color="auto" w:fill="FFFFFF"/>
              </w:rPr>
            </w:pPr>
            <w:proofErr w:type="spellStart"/>
            <w:r>
              <w:t>city_no</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7B3512">
            <w:pPr>
              <w:rPr>
                <w:rStyle w:val="skip"/>
                <w:rFonts w:ascii="Tahoma" w:hAnsi="Tahoma" w:cs="Tahoma"/>
                <w:color w:val="999999"/>
                <w:shd w:val="clear" w:color="auto" w:fill="FFFFFF"/>
              </w:rPr>
            </w:pPr>
          </w:p>
        </w:tc>
      </w:tr>
      <w:tr w:rsidR="007B3512">
        <w:tc>
          <w:tcPr>
            <w:tcW w:w="1185" w:type="dxa"/>
          </w:tcPr>
          <w:p w:rsidR="007B3512" w:rsidRDefault="00000000">
            <w:pPr>
              <w:rPr>
                <w:rStyle w:val="skip"/>
                <w:rFonts w:ascii="Tahoma" w:hAnsi="Tahoma" w:cs="Tahoma"/>
                <w:color w:val="999999"/>
                <w:shd w:val="clear" w:color="auto" w:fill="FFFFFF"/>
              </w:rPr>
            </w:pPr>
            <w:proofErr w:type="spellStart"/>
            <w:r>
              <w:t>city_id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7B3512">
            <w:pPr>
              <w:rPr>
                <w:rStyle w:val="skip"/>
                <w:rFonts w:ascii="Tahoma" w:hAnsi="Tahoma" w:cs="Tahoma"/>
                <w:color w:val="999999"/>
                <w:shd w:val="clear" w:color="auto" w:fill="FFFFFF"/>
              </w:rPr>
            </w:pP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train_info_record</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库里所有车次表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709"/>
        <w:gridCol w:w="1301"/>
        <w:gridCol w:w="1105"/>
        <w:gridCol w:w="1092"/>
        <w:gridCol w:w="1107"/>
        <w:gridCol w:w="1115"/>
        <w:gridCol w:w="1093"/>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record_date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8)</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7B3512">
            <w:pPr>
              <w:rPr>
                <w:rStyle w:val="skip"/>
                <w:rFonts w:ascii="Tahoma" w:hAnsi="Tahoma" w:cs="Tahoma"/>
                <w:color w:val="999999"/>
                <w:shd w:val="clear" w:color="auto" w:fill="FFFFFF"/>
              </w:rPr>
            </w:pPr>
          </w:p>
        </w:tc>
      </w:tr>
      <w:tr w:rsidR="007B3512">
        <w:tc>
          <w:tcPr>
            <w:tcW w:w="1185" w:type="dxa"/>
          </w:tcPr>
          <w:p w:rsidR="007B3512" w:rsidRDefault="00000000">
            <w:pPr>
              <w:rPr>
                <w:rStyle w:val="skip"/>
                <w:rFonts w:ascii="Tahoma" w:hAnsi="Tahoma" w:cs="Tahoma"/>
                <w:color w:val="999999"/>
                <w:shd w:val="clear" w:color="auto" w:fill="FFFFFF"/>
              </w:rPr>
            </w:pPr>
            <w:proofErr w:type="spellStart"/>
            <w:r>
              <w:t>record_train_type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7B3512">
            <w:pPr>
              <w:rPr>
                <w:rStyle w:val="skip"/>
                <w:rFonts w:ascii="Tahoma" w:hAnsi="Tahoma" w:cs="Tahoma"/>
                <w:color w:val="999999"/>
                <w:shd w:val="clear" w:color="auto" w:fill="FFFFFF"/>
              </w:rPr>
            </w:pPr>
          </w:p>
        </w:tc>
      </w:tr>
      <w:tr w:rsidR="007B3512">
        <w:tc>
          <w:tcPr>
            <w:tcW w:w="1185" w:type="dxa"/>
          </w:tcPr>
          <w:p w:rsidR="007B3512" w:rsidRDefault="00000000">
            <w:pPr>
              <w:rPr>
                <w:rStyle w:val="skip"/>
                <w:rFonts w:ascii="Tahoma" w:hAnsi="Tahoma" w:cs="Tahoma"/>
                <w:color w:val="999999"/>
                <w:shd w:val="clear" w:color="auto" w:fill="FFFFFF"/>
              </w:rPr>
            </w:pPr>
            <w:proofErr w:type="spellStart"/>
            <w:r>
              <w:t>is_effective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7B3512">
            <w:pPr>
              <w:rPr>
                <w:rStyle w:val="skip"/>
                <w:rFonts w:ascii="Tahoma" w:hAnsi="Tahoma" w:cs="Tahoma"/>
                <w:color w:val="999999"/>
                <w:shd w:val="clear" w:color="auto" w:fill="FFFFFF"/>
              </w:rPr>
            </w:pP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train_station_info</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车次站点信息表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535"/>
        <w:gridCol w:w="1301"/>
        <w:gridCol w:w="1133"/>
        <w:gridCol w:w="1125"/>
        <w:gridCol w:w="1145"/>
        <w:gridCol w:w="1140"/>
        <w:gridCol w:w="1143"/>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station_train_id</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7B3512">
            <w:pPr>
              <w:rPr>
                <w:rStyle w:val="skip"/>
                <w:rFonts w:ascii="Tahoma" w:hAnsi="Tahoma" w:cs="Tahoma"/>
                <w:color w:val="999999"/>
                <w:shd w:val="clear" w:color="auto" w:fill="FFFFFF"/>
              </w:rPr>
            </w:pPr>
          </w:p>
        </w:tc>
      </w:tr>
      <w:tr w:rsidR="007B3512">
        <w:tc>
          <w:tcPr>
            <w:tcW w:w="1185" w:type="dxa"/>
          </w:tcPr>
          <w:p w:rsidR="007B3512" w:rsidRDefault="00000000">
            <w:pPr>
              <w:rPr>
                <w:rStyle w:val="skip"/>
                <w:rFonts w:ascii="Tahoma" w:hAnsi="Tahoma" w:cs="Tahoma"/>
                <w:color w:val="999999"/>
                <w:shd w:val="clear" w:color="auto" w:fill="FFFFFF"/>
              </w:rPr>
            </w:pPr>
            <w:proofErr w:type="spellStart"/>
            <w:r>
              <w:t>train_no</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MUL</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当前车次编号</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city_name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MUL</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当前站名</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total_num</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当前站编号（站点数）</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arrive_time</w:t>
            </w:r>
            <w:proofErr w:type="spellEnd"/>
          </w:p>
        </w:tc>
        <w:tc>
          <w:tcPr>
            <w:tcW w:w="1185" w:type="dxa"/>
          </w:tcPr>
          <w:p w:rsidR="007B3512" w:rsidRDefault="00000000">
            <w:pPr>
              <w:rPr>
                <w:rStyle w:val="skip"/>
                <w:rFonts w:ascii="Tahoma" w:hAnsi="Tahoma" w:cs="Tahoma"/>
                <w:color w:val="999999"/>
                <w:shd w:val="clear" w:color="auto" w:fill="FFFFFF"/>
              </w:rPr>
            </w:pPr>
            <w:r>
              <w:t>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到达时间</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stay_time</w:t>
            </w:r>
            <w:proofErr w:type="spellEnd"/>
          </w:p>
        </w:tc>
        <w:tc>
          <w:tcPr>
            <w:tcW w:w="1185" w:type="dxa"/>
          </w:tcPr>
          <w:p w:rsidR="007B3512" w:rsidRDefault="00000000">
            <w:pPr>
              <w:rPr>
                <w:rStyle w:val="skip"/>
                <w:rFonts w:ascii="Tahoma" w:hAnsi="Tahoma" w:cs="Tahoma"/>
                <w:color w:val="999999"/>
                <w:shd w:val="clear" w:color="auto" w:fill="FFFFFF"/>
              </w:rPr>
            </w:pPr>
            <w:r>
              <w:t>time</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停留时间</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train_date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8)</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车次日期</w:t>
            </w:r>
          </w:p>
        </w:tc>
      </w:tr>
    </w:tbl>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7B3512">
      <w:pPr>
        <w:rPr>
          <w:rStyle w:val="skip"/>
          <w:rFonts w:ascii="Tahoma" w:hAnsi="Tahoma" w:cs="Tahoma"/>
          <w:color w:val="999999"/>
          <w:shd w:val="clear" w:color="auto" w:fill="FFFFFF"/>
        </w:rPr>
      </w:pPr>
    </w:p>
    <w:p w:rsidR="007B3512" w:rsidRDefault="00000000">
      <w:pPr>
        <w:rPr>
          <w:rStyle w:val="skip"/>
          <w:rFonts w:ascii="Tahoma" w:hAnsi="Tahoma" w:cs="Tahoma"/>
          <w:color w:val="000000" w:themeColor="text1"/>
          <w:shd w:val="clear" w:color="auto" w:fill="FFFFFF"/>
        </w:rPr>
      </w:pPr>
      <w:proofErr w:type="spellStart"/>
      <w:r>
        <w:rPr>
          <w:rStyle w:val="skip"/>
          <w:rFonts w:ascii="Tahoma" w:hAnsi="Tahoma" w:cs="Tahoma"/>
          <w:color w:val="000000" w:themeColor="text1"/>
          <w:shd w:val="clear" w:color="auto" w:fill="FFFFFF"/>
        </w:rPr>
        <w:t>train_trips</w:t>
      </w:r>
      <w:proofErr w:type="spellEnd"/>
      <w:r>
        <w:rPr>
          <w:rStyle w:val="skip"/>
          <w:rFonts w:ascii="Tahoma" w:hAnsi="Tahoma" w:cs="Tahoma"/>
          <w:color w:val="000000" w:themeColor="text1"/>
          <w:shd w:val="clear" w:color="auto" w:fill="FFFFFF"/>
        </w:rPr>
        <w:t>(</w:t>
      </w:r>
      <w:r>
        <w:rPr>
          <w:rStyle w:val="skip"/>
          <w:rFonts w:ascii="Tahoma" w:hAnsi="Tahoma" w:cs="Tahoma" w:hint="eastAsia"/>
          <w:color w:val="000000" w:themeColor="text1"/>
          <w:shd w:val="clear" w:color="auto" w:fill="FFFFFF"/>
        </w:rPr>
        <w:t>车次基本信息表</w:t>
      </w:r>
      <w:r>
        <w:rPr>
          <w:rStyle w:val="skip"/>
          <w:rFonts w:ascii="Tahoma" w:hAnsi="Tahoma" w:cs="Tahoma"/>
          <w:color w:val="000000" w:themeColor="text1"/>
          <w:shd w:val="clear" w:color="auto" w:fill="FFFFFF"/>
        </w:rPr>
        <w:t>)</w:t>
      </w:r>
    </w:p>
    <w:tbl>
      <w:tblPr>
        <w:tblStyle w:val="a5"/>
        <w:tblW w:w="0" w:type="auto"/>
        <w:tblLook w:val="04A0" w:firstRow="1" w:lastRow="0" w:firstColumn="1" w:lastColumn="0" w:noHBand="0" w:noVBand="1"/>
      </w:tblPr>
      <w:tblGrid>
        <w:gridCol w:w="1849"/>
        <w:gridCol w:w="1301"/>
        <w:gridCol w:w="1071"/>
        <w:gridCol w:w="1053"/>
        <w:gridCol w:w="1073"/>
        <w:gridCol w:w="1085"/>
        <w:gridCol w:w="1090"/>
      </w:tblGrid>
      <w:tr w:rsidR="007B3512">
        <w:tc>
          <w:tcPr>
            <w:tcW w:w="1185" w:type="dxa"/>
          </w:tcPr>
          <w:p w:rsidR="007B3512" w:rsidRDefault="00000000">
            <w:pPr>
              <w:rPr>
                <w:rStyle w:val="skip"/>
                <w:rFonts w:ascii="Tahoma" w:hAnsi="Tahoma" w:cs="Tahoma"/>
                <w:color w:val="999999"/>
                <w:shd w:val="clear" w:color="auto" w:fill="FFFFFF"/>
              </w:rPr>
            </w:pPr>
            <w:r>
              <w:rPr>
                <w:rFonts w:hint="eastAsia"/>
              </w:rPr>
              <w:t>列名</w:t>
            </w:r>
          </w:p>
        </w:tc>
        <w:tc>
          <w:tcPr>
            <w:tcW w:w="1185" w:type="dxa"/>
          </w:tcPr>
          <w:p w:rsidR="007B3512" w:rsidRDefault="00000000">
            <w:pPr>
              <w:rPr>
                <w:rStyle w:val="skip"/>
                <w:rFonts w:ascii="Tahoma" w:hAnsi="Tahoma" w:cs="Tahoma"/>
                <w:color w:val="999999"/>
                <w:shd w:val="clear" w:color="auto" w:fill="FFFFFF"/>
              </w:rPr>
            </w:pPr>
            <w:r>
              <w:t>数据类型</w:t>
            </w:r>
          </w:p>
        </w:tc>
        <w:tc>
          <w:tcPr>
            <w:tcW w:w="1185" w:type="dxa"/>
          </w:tcPr>
          <w:p w:rsidR="007B3512" w:rsidRDefault="00000000">
            <w:pPr>
              <w:rPr>
                <w:rStyle w:val="skip"/>
                <w:rFonts w:ascii="Tahoma" w:hAnsi="Tahoma" w:cs="Tahoma"/>
                <w:color w:val="999999"/>
                <w:shd w:val="clear" w:color="auto" w:fill="FFFFFF"/>
              </w:rPr>
            </w:pPr>
            <w:r>
              <w:t>长度</w:t>
            </w:r>
          </w:p>
        </w:tc>
        <w:tc>
          <w:tcPr>
            <w:tcW w:w="1185" w:type="dxa"/>
          </w:tcPr>
          <w:p w:rsidR="007B3512" w:rsidRDefault="00000000">
            <w:pPr>
              <w:rPr>
                <w:rStyle w:val="skip"/>
                <w:rFonts w:ascii="Tahoma" w:hAnsi="Tahoma" w:cs="Tahoma"/>
                <w:color w:val="999999"/>
                <w:shd w:val="clear" w:color="auto" w:fill="FFFFFF"/>
              </w:rPr>
            </w:pPr>
            <w:r>
              <w:t>小数位数</w:t>
            </w:r>
          </w:p>
        </w:tc>
        <w:tc>
          <w:tcPr>
            <w:tcW w:w="1185" w:type="dxa"/>
          </w:tcPr>
          <w:p w:rsidR="007B3512" w:rsidRDefault="00000000">
            <w:pPr>
              <w:rPr>
                <w:rStyle w:val="skip"/>
                <w:rFonts w:ascii="Tahoma" w:hAnsi="Tahoma" w:cs="Tahoma"/>
                <w:color w:val="999999"/>
                <w:shd w:val="clear" w:color="auto" w:fill="FFFFFF"/>
              </w:rPr>
            </w:pPr>
            <w:r>
              <w:t>是否是主键</w:t>
            </w:r>
          </w:p>
        </w:tc>
        <w:tc>
          <w:tcPr>
            <w:tcW w:w="1185" w:type="dxa"/>
          </w:tcPr>
          <w:p w:rsidR="007B3512" w:rsidRDefault="00000000">
            <w:pPr>
              <w:rPr>
                <w:rStyle w:val="skip"/>
                <w:rFonts w:ascii="Tahoma" w:hAnsi="Tahoma" w:cs="Tahoma"/>
                <w:color w:val="999999"/>
                <w:shd w:val="clear" w:color="auto" w:fill="FFFFFF"/>
              </w:rPr>
            </w:pPr>
            <w:r>
              <w:t>是否为空</w:t>
            </w:r>
          </w:p>
        </w:tc>
        <w:tc>
          <w:tcPr>
            <w:tcW w:w="1186" w:type="dxa"/>
          </w:tcPr>
          <w:p w:rsidR="007B3512" w:rsidRDefault="00000000">
            <w:pPr>
              <w:rPr>
                <w:rStyle w:val="skip"/>
                <w:rFonts w:ascii="Tahoma" w:hAnsi="Tahoma" w:cs="Tahoma"/>
                <w:color w:val="999999"/>
                <w:shd w:val="clear" w:color="auto" w:fill="FFFFFF"/>
              </w:rPr>
            </w:pPr>
            <w:r>
              <w:t>备注</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train_no</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编号</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station_train_code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车次</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train_date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8)</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000000">
            <w:pPr>
              <w:rPr>
                <w:rStyle w:val="skip"/>
                <w:rFonts w:ascii="Tahoma" w:hAnsi="Tahoma" w:cs="Tahoma"/>
                <w:color w:val="999999"/>
                <w:shd w:val="clear" w:color="auto" w:fill="FFFFFF"/>
              </w:rPr>
            </w:pPr>
            <w:r>
              <w:t>PRI</w:t>
            </w:r>
          </w:p>
        </w:tc>
        <w:tc>
          <w:tcPr>
            <w:tcW w:w="1185" w:type="dxa"/>
          </w:tcPr>
          <w:p w:rsidR="007B3512" w:rsidRDefault="00000000">
            <w:pPr>
              <w:rPr>
                <w:rStyle w:val="skip"/>
                <w:rFonts w:ascii="Tahoma" w:hAnsi="Tahoma" w:cs="Tahoma"/>
                <w:color w:val="999999"/>
                <w:shd w:val="clear" w:color="auto" w:fill="FFFFFF"/>
              </w:rPr>
            </w:pPr>
            <w:r>
              <w:t>NO</w:t>
            </w:r>
          </w:p>
        </w:tc>
        <w:tc>
          <w:tcPr>
            <w:tcW w:w="1186" w:type="dxa"/>
          </w:tcPr>
          <w:p w:rsidR="007B3512" w:rsidRDefault="00000000">
            <w:pPr>
              <w:rPr>
                <w:rStyle w:val="skip"/>
                <w:rFonts w:ascii="Tahoma" w:hAnsi="Tahoma" w:cs="Tahoma"/>
                <w:color w:val="999999"/>
                <w:shd w:val="clear" w:color="auto" w:fill="FFFFFF"/>
              </w:rPr>
            </w:pPr>
            <w:r>
              <w:t>车次日期</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gjrw</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高级软卧</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rw</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软卧</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wz</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无座</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yw</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硬卧</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yz</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硬座</w:t>
            </w:r>
          </w:p>
        </w:tc>
      </w:tr>
      <w:tr w:rsidR="007B3512">
        <w:tc>
          <w:tcPr>
            <w:tcW w:w="1185" w:type="dxa"/>
          </w:tcPr>
          <w:p w:rsidR="007B3512" w:rsidRDefault="00000000">
            <w:pPr>
              <w:rPr>
                <w:rStyle w:val="skip"/>
                <w:rFonts w:ascii="Tahoma" w:hAnsi="Tahoma" w:cs="Tahoma"/>
                <w:color w:val="999999"/>
                <w:shd w:val="clear" w:color="auto" w:fill="FFFFFF"/>
              </w:rPr>
            </w:pPr>
            <w:r>
              <w:t>ed</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二等座</w:t>
            </w:r>
          </w:p>
        </w:tc>
      </w:tr>
      <w:tr w:rsidR="007B3512">
        <w:tc>
          <w:tcPr>
            <w:tcW w:w="1185" w:type="dxa"/>
          </w:tcPr>
          <w:p w:rsidR="007B3512" w:rsidRDefault="00000000">
            <w:pPr>
              <w:rPr>
                <w:rStyle w:val="skip"/>
                <w:rFonts w:ascii="Tahoma" w:hAnsi="Tahoma" w:cs="Tahoma"/>
                <w:color w:val="999999"/>
                <w:shd w:val="clear" w:color="auto" w:fill="FFFFFF"/>
              </w:rPr>
            </w:pPr>
            <w:r>
              <w:t>yd</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一等座</w:t>
            </w:r>
          </w:p>
        </w:tc>
      </w:tr>
      <w:tr w:rsidR="007B3512">
        <w:tc>
          <w:tcPr>
            <w:tcW w:w="1185" w:type="dxa"/>
          </w:tcPr>
          <w:p w:rsidR="007B3512" w:rsidRDefault="00000000">
            <w:pPr>
              <w:rPr>
                <w:rStyle w:val="skip"/>
                <w:rFonts w:ascii="Tahoma" w:hAnsi="Tahoma" w:cs="Tahoma"/>
                <w:color w:val="999999"/>
                <w:shd w:val="clear" w:color="auto" w:fill="FFFFFF"/>
              </w:rPr>
            </w:pPr>
            <w:r>
              <w:t>td</w:t>
            </w:r>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商务座，特等座</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lastRenderedPageBreak/>
              <w:t>from_station_name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起始站</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to_station_name</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到达站</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total_num</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int(</w:t>
            </w:r>
            <w:proofErr w:type="gramEnd"/>
            <w:r>
              <w:t>11)</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0</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共多少站</w:t>
            </w:r>
          </w:p>
        </w:tc>
      </w:tr>
      <w:tr w:rsidR="007B3512">
        <w:tc>
          <w:tcPr>
            <w:tcW w:w="1185" w:type="dxa"/>
          </w:tcPr>
          <w:p w:rsidR="007B3512" w:rsidRDefault="00000000">
            <w:pPr>
              <w:rPr>
                <w:rStyle w:val="skip"/>
                <w:rFonts w:ascii="Tahoma" w:hAnsi="Tahoma" w:cs="Tahoma"/>
                <w:color w:val="999999"/>
                <w:shd w:val="clear" w:color="auto" w:fill="FFFFFF"/>
              </w:rPr>
            </w:pPr>
            <w:proofErr w:type="spellStart"/>
            <w:r>
              <w:t>seat_types</w:t>
            </w:r>
            <w:proofErr w:type="spellEnd"/>
          </w:p>
        </w:tc>
        <w:tc>
          <w:tcPr>
            <w:tcW w:w="1185" w:type="dxa"/>
          </w:tcPr>
          <w:p w:rsidR="007B3512" w:rsidRDefault="00000000">
            <w:pPr>
              <w:rPr>
                <w:rStyle w:val="skip"/>
                <w:rFonts w:ascii="Tahoma" w:hAnsi="Tahoma" w:cs="Tahoma"/>
                <w:color w:val="999999"/>
                <w:shd w:val="clear" w:color="auto" w:fill="FFFFFF"/>
              </w:rPr>
            </w:pPr>
            <w:proofErr w:type="gramStart"/>
            <w:r>
              <w:t>varchar(</w:t>
            </w:r>
            <w:proofErr w:type="gramEnd"/>
            <w:r>
              <w:t>255)</w:t>
            </w:r>
          </w:p>
        </w:tc>
        <w:tc>
          <w:tcPr>
            <w:tcW w:w="1185" w:type="dxa"/>
          </w:tcPr>
          <w:p w:rsidR="007B3512" w:rsidRDefault="00000000">
            <w:pPr>
              <w:rPr>
                <w:rStyle w:val="skip"/>
                <w:rFonts w:ascii="Tahoma" w:hAnsi="Tahoma" w:cs="Tahoma"/>
                <w:color w:val="999999"/>
                <w:shd w:val="clear" w:color="auto" w:fill="FFFFFF"/>
              </w:rPr>
            </w:pPr>
            <w:r>
              <w:t>255</w:t>
            </w: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7B3512">
            <w:pPr>
              <w:rPr>
                <w:rStyle w:val="skip"/>
                <w:rFonts w:ascii="Tahoma" w:hAnsi="Tahoma" w:cs="Tahoma"/>
                <w:color w:val="999999"/>
                <w:shd w:val="clear" w:color="auto" w:fill="FFFFFF"/>
              </w:rPr>
            </w:pPr>
          </w:p>
        </w:tc>
        <w:tc>
          <w:tcPr>
            <w:tcW w:w="1185" w:type="dxa"/>
          </w:tcPr>
          <w:p w:rsidR="007B3512" w:rsidRDefault="00000000">
            <w:pPr>
              <w:rPr>
                <w:rStyle w:val="skip"/>
                <w:rFonts w:ascii="Tahoma" w:hAnsi="Tahoma" w:cs="Tahoma"/>
                <w:color w:val="999999"/>
                <w:shd w:val="clear" w:color="auto" w:fill="FFFFFF"/>
              </w:rPr>
            </w:pPr>
            <w:r>
              <w:t>YES</w:t>
            </w:r>
          </w:p>
        </w:tc>
        <w:tc>
          <w:tcPr>
            <w:tcW w:w="1186" w:type="dxa"/>
          </w:tcPr>
          <w:p w:rsidR="007B3512" w:rsidRDefault="00000000">
            <w:pPr>
              <w:rPr>
                <w:rStyle w:val="skip"/>
                <w:rFonts w:ascii="Tahoma" w:hAnsi="Tahoma" w:cs="Tahoma"/>
                <w:color w:val="999999"/>
                <w:shd w:val="clear" w:color="auto" w:fill="FFFFFF"/>
              </w:rPr>
            </w:pPr>
            <w:r>
              <w:t>座位类型</w:t>
            </w:r>
          </w:p>
        </w:tc>
      </w:tr>
    </w:tbl>
    <w:p w:rsidR="007B3512" w:rsidRDefault="007B3512"/>
    <w:p w:rsidR="007B3512" w:rsidRDefault="007B3512">
      <w:pPr>
        <w:spacing w:line="480" w:lineRule="exact"/>
        <w:ind w:firstLineChars="200" w:firstLine="560"/>
        <w:rPr>
          <w:sz w:val="28"/>
          <w:szCs w:val="28"/>
        </w:rPr>
      </w:pPr>
    </w:p>
    <w:p w:rsidR="007B3512" w:rsidRDefault="00000000">
      <w:pPr>
        <w:pStyle w:val="1"/>
        <w:numPr>
          <w:ilvl w:val="0"/>
          <w:numId w:val="5"/>
        </w:numPr>
        <w:rPr>
          <w:b w:val="0"/>
        </w:rPr>
      </w:pPr>
      <w:bookmarkStart w:id="15" w:name="_Toc2166"/>
      <w:r>
        <w:rPr>
          <w:rFonts w:hint="eastAsia"/>
          <w:b w:val="0"/>
        </w:rPr>
        <w:t>非功能需求</w:t>
      </w:r>
      <w:r>
        <w:rPr>
          <w:noProof/>
        </w:rPr>
        <mc:AlternateContent>
          <mc:Choice Requires="wpi">
            <w:drawing>
              <wp:anchor distT="0" distB="0" distL="0" distR="0" simplePos="0" relativeHeight="251659264" behindDoc="0" locked="0" layoutInCell="1" allowOverlap="1">
                <wp:simplePos x="0" y="0"/>
                <wp:positionH relativeFrom="character">
                  <wp:posOffset>260985</wp:posOffset>
                </wp:positionH>
                <wp:positionV relativeFrom="line">
                  <wp:posOffset>438150</wp:posOffset>
                </wp:positionV>
                <wp:extent cx="41910" cy="9525"/>
                <wp:effectExtent l="3175" t="3175" r="5715" b="6350"/>
                <wp:wrapNone/>
                <wp:docPr id="1027" name="Image1"/>
                <wp:cNvGraphicFramePr/>
                <a:graphic xmlns:a="http://schemas.openxmlformats.org/drawingml/2006/main">
                  <a:graphicData uri="http://schemas.microsoft.com/office/word/2010/wordprocessingInk">
                    <w14:contentPart bwMode="auto" r:id="rId22">
                      <w14:nvContentPartPr>
                        <w14:cNvContentPartPr/>
                      </w14:nvContentPartPr>
                      <w14:xfrm>
                        <a:off x="0" y="0"/>
                        <a:ext cx="41710" cy="9275"/>
                      </w14:xfrm>
                    </w14:contentPart>
                  </a:graphicData>
                </a:graphic>
              </wp:anchor>
            </w:drawing>
          </mc:Choice>
          <mc:Fallback>
            <w:pict>
              <v:shapetype w14:anchorId="0A5E6F9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s1026" type="#_x0000_t75" style="position:absolute;margin-left:20.25pt;margin-top:34.2pt;width:3.85pt;height:1.3pt;z-index:251659264;visibility:visible;mso-wrap-style:square;mso-wrap-distance-left:0;mso-wrap-distance-top:0;mso-wrap-distance-right:0;mso-wrap-distance-bottom:0;mso-position-horizontal:absolute;mso-position-horizontal-relative:char;mso-position-vertical:absolute;mso-position-vertical-relative:lin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">
                <v:imagedata r:id="rId23" o:title=""/>
                <w10:wrap anchory="line"/>
              </v:shape>
            </w:pict>
          </mc:Fallback>
        </mc:AlternateContent>
      </w:r>
      <w:bookmarkEnd w:id="15"/>
    </w:p>
    <w:p w:rsidR="007B3512" w:rsidRDefault="00000000">
      <w:r>
        <w:t>系统平均响应时间：</w:t>
      </w:r>
      <w:r>
        <w:t>6</w:t>
      </w:r>
      <w:r>
        <w:t>秒</w:t>
      </w:r>
    </w:p>
    <w:p w:rsidR="007B3512" w:rsidRDefault="00000000">
      <w:r>
        <w:t xml:space="preserve">   </w:t>
      </w:r>
      <w:r>
        <w:t>简单查询响应时间：</w:t>
      </w:r>
      <w:r>
        <w:t>5</w:t>
      </w:r>
      <w:r>
        <w:t>秒</w:t>
      </w:r>
    </w:p>
    <w:p w:rsidR="007B3512" w:rsidRDefault="00000000">
      <w:r>
        <w:t xml:space="preserve">   </w:t>
      </w:r>
      <w:r>
        <w:t>复杂查询响应时间：</w:t>
      </w:r>
      <w:r>
        <w:t>20</w:t>
      </w:r>
      <w:r>
        <w:t>秒</w:t>
      </w:r>
    </w:p>
    <w:p w:rsidR="007B3512" w:rsidRDefault="00000000">
      <w:r>
        <w:t xml:space="preserve">   </w:t>
      </w:r>
      <w:r>
        <w:t>并行访问量：</w:t>
      </w:r>
      <w:r>
        <w:t>2000</w:t>
      </w:r>
    </w:p>
    <w:p w:rsidR="007B3512" w:rsidRDefault="00000000">
      <w:pPr>
        <w:pStyle w:val="2"/>
        <w:rPr>
          <w:b w:val="0"/>
        </w:rPr>
      </w:pPr>
      <w:bookmarkStart w:id="16" w:name="_Toc21577"/>
      <w:r>
        <w:rPr>
          <w:rFonts w:hint="eastAsia"/>
          <w:b w:val="0"/>
        </w:rPr>
        <w:t>4.1</w:t>
      </w:r>
      <w:r>
        <w:rPr>
          <w:rFonts w:hint="eastAsia"/>
          <w:b w:val="0"/>
        </w:rPr>
        <w:t>运行环境</w:t>
      </w:r>
      <w:bookmarkEnd w:id="16"/>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（1）操作系统：Windows7及以上版本，建议使用windows10。</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（2）浏览器：限制使用IE浏览器，建议使用QQ浏览器，</w:t>
      </w:r>
      <w:proofErr w:type="gramStart"/>
      <w:r>
        <w:rPr>
          <w:rFonts w:ascii="宋体" w:hAnsi="宋体" w:hint="eastAsia"/>
          <w:kern w:val="0"/>
          <w:sz w:val="24"/>
          <w:szCs w:val="24"/>
        </w:rPr>
        <w:t>谷歌浏览器</w:t>
      </w:r>
      <w:proofErr w:type="gramEnd"/>
      <w:r>
        <w:rPr>
          <w:rFonts w:ascii="宋体" w:hAnsi="宋体" w:hint="eastAsia"/>
          <w:kern w:val="0"/>
          <w:sz w:val="24"/>
          <w:szCs w:val="24"/>
        </w:rPr>
        <w:t>等兼容性较好的浏览器。</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（3）关系型数据库：MySQL5.7</w:t>
      </w:r>
      <w:r>
        <w:rPr>
          <w:rFonts w:ascii="宋体" w:hAnsi="宋体"/>
          <w:kern w:val="0"/>
          <w:sz w:val="24"/>
          <w:szCs w:val="24"/>
        </w:rPr>
        <w:t>+</w:t>
      </w:r>
      <w:r>
        <w:rPr>
          <w:rFonts w:ascii="宋体" w:hAnsi="宋体" w:hint="eastAsia"/>
          <w:kern w:val="0"/>
          <w:sz w:val="24"/>
          <w:szCs w:val="24"/>
        </w:rPr>
        <w:t>。</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（4）非关系型数据库：</w:t>
      </w:r>
      <w:proofErr w:type="spellStart"/>
      <w:r>
        <w:rPr>
          <w:rFonts w:ascii="宋体" w:hAnsi="宋体" w:hint="eastAsia"/>
          <w:kern w:val="0"/>
          <w:sz w:val="24"/>
          <w:szCs w:val="24"/>
        </w:rPr>
        <w:t>redis</w:t>
      </w:r>
      <w:proofErr w:type="spellEnd"/>
    </w:p>
    <w:p w:rsidR="007B3512" w:rsidRDefault="00000000">
      <w:pPr>
        <w:pStyle w:val="2"/>
        <w:rPr>
          <w:b w:val="0"/>
        </w:rPr>
      </w:pPr>
      <w:bookmarkStart w:id="17" w:name="_Toc10252"/>
      <w:r>
        <w:rPr>
          <w:rFonts w:hint="eastAsia"/>
          <w:b w:val="0"/>
        </w:rPr>
        <w:t>4.2</w:t>
      </w:r>
      <w:r>
        <w:rPr>
          <w:rFonts w:hint="eastAsia"/>
          <w:b w:val="0"/>
        </w:rPr>
        <w:t>性能需求</w:t>
      </w:r>
      <w:bookmarkEnd w:id="17"/>
    </w:p>
    <w:p w:rsidR="007B3512" w:rsidRDefault="00000000">
      <w:pPr>
        <w:pStyle w:val="3"/>
        <w:ind w:firstLine="280"/>
      </w:pPr>
      <w:bookmarkStart w:id="18" w:name="_Toc13759"/>
      <w:r>
        <w:rPr>
          <w:rFonts w:hint="eastAsia"/>
        </w:rPr>
        <w:t>4.2.1</w:t>
      </w:r>
      <w:r>
        <w:rPr>
          <w:rFonts w:hint="eastAsia"/>
        </w:rPr>
        <w:t>用户数量</w:t>
      </w:r>
      <w:bookmarkEnd w:id="18"/>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预计用户数量在200 0000人。</w:t>
      </w:r>
    </w:p>
    <w:p w:rsidR="007B3512" w:rsidRDefault="00000000">
      <w:pPr>
        <w:pStyle w:val="3"/>
        <w:ind w:firstLine="280"/>
      </w:pPr>
      <w:bookmarkStart w:id="19" w:name="_Toc9634"/>
      <w:r>
        <w:rPr>
          <w:rFonts w:hint="eastAsia"/>
        </w:rPr>
        <w:t>4.2.2</w:t>
      </w:r>
      <w:r>
        <w:rPr>
          <w:rFonts w:hint="eastAsia"/>
        </w:rPr>
        <w:t>反应速度</w:t>
      </w:r>
      <w:bookmarkEnd w:id="19"/>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（1）一般操作的响应时间应在1-2s内</w:t>
      </w:r>
      <w:r>
        <w:rPr>
          <w:rFonts w:ascii="宋体" w:hAnsi="宋体"/>
          <w:kern w:val="0"/>
          <w:sz w:val="24"/>
          <w:szCs w:val="24"/>
        </w:rPr>
        <w:t>,</w:t>
      </w:r>
      <w:r>
        <w:rPr>
          <w:rFonts w:ascii="宋体" w:hAnsi="宋体" w:hint="eastAsia"/>
          <w:kern w:val="0"/>
          <w:sz w:val="24"/>
          <w:szCs w:val="24"/>
        </w:rPr>
        <w:t>使用后台等操作也应在3s内完成。</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（2）如果页面长时间无响应，应提示403错误后让用户刷新页面。</w:t>
      </w:r>
    </w:p>
    <w:p w:rsidR="007B3512" w:rsidRDefault="00000000">
      <w:pPr>
        <w:pStyle w:val="3"/>
        <w:ind w:firstLine="280"/>
      </w:pPr>
      <w:bookmarkStart w:id="20" w:name="_Toc12086"/>
      <w:r>
        <w:rPr>
          <w:rFonts w:hint="eastAsia"/>
        </w:rPr>
        <w:t>4.2.3</w:t>
      </w:r>
      <w:r>
        <w:rPr>
          <w:rFonts w:hint="eastAsia"/>
        </w:rPr>
        <w:t>数据精确性</w:t>
      </w:r>
      <w:bookmarkEnd w:id="20"/>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（1）要按照严格的数据格式输入，否则系统不予响应进行处理。</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（2）搜索查询时要保证查全率，所有相应域包含查询关键字的记录都应能查到，本系统采用了两种方法进行查询:直接查询和模糊查询。</w:t>
      </w:r>
    </w:p>
    <w:p w:rsidR="007B3512" w:rsidRDefault="00000000">
      <w:pPr>
        <w:pStyle w:val="3"/>
        <w:ind w:firstLine="280"/>
      </w:pPr>
      <w:bookmarkStart w:id="21" w:name="_Toc23090"/>
      <w:r>
        <w:rPr>
          <w:rFonts w:hint="eastAsia"/>
        </w:rPr>
        <w:t>4.2.4</w:t>
      </w:r>
      <w:r>
        <w:rPr>
          <w:rFonts w:hint="eastAsia"/>
        </w:rPr>
        <w:t>其他性能需求</w:t>
      </w:r>
      <w:bookmarkEnd w:id="21"/>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（1）按照规定的数据格式输入，否则系统提示错误并要求重新输入。</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lastRenderedPageBreak/>
        <w:t>（2）要求数据库有很好的更新能力，能够适应迭代开发。</w:t>
      </w:r>
    </w:p>
    <w:p w:rsidR="007B3512" w:rsidRDefault="00000000">
      <w:pPr>
        <w:pStyle w:val="2"/>
        <w:rPr>
          <w:b w:val="0"/>
        </w:rPr>
      </w:pPr>
      <w:bookmarkStart w:id="22" w:name="_Toc18381"/>
      <w:r>
        <w:rPr>
          <w:rFonts w:hint="eastAsia"/>
          <w:b w:val="0"/>
        </w:rPr>
        <w:t>4.3</w:t>
      </w:r>
      <w:r>
        <w:rPr>
          <w:rFonts w:hint="eastAsia"/>
          <w:b w:val="0"/>
        </w:rPr>
        <w:t>接口需求</w:t>
      </w:r>
      <w:bookmarkEnd w:id="22"/>
    </w:p>
    <w:p w:rsidR="007B3512" w:rsidRDefault="00000000">
      <w:pPr>
        <w:pStyle w:val="3"/>
        <w:ind w:firstLine="280"/>
      </w:pPr>
      <w:bookmarkStart w:id="23" w:name="_Toc8767"/>
      <w:r>
        <w:rPr>
          <w:rFonts w:hint="eastAsia"/>
        </w:rPr>
        <w:t>4.3.1</w:t>
      </w:r>
      <w:r>
        <w:rPr>
          <w:rFonts w:hint="eastAsia"/>
        </w:rPr>
        <w:t>用户界面</w:t>
      </w:r>
      <w:bookmarkEnd w:id="23"/>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旅游交友系统</w:t>
      </w:r>
      <w:r>
        <w:rPr>
          <w:rFonts w:ascii="宋体" w:hAnsi="宋体"/>
          <w:kern w:val="0"/>
          <w:sz w:val="24"/>
          <w:szCs w:val="24"/>
        </w:rPr>
        <w:t>拥有人性化界面</w:t>
      </w:r>
      <w:r>
        <w:rPr>
          <w:rFonts w:ascii="宋体" w:hAnsi="宋体" w:hint="eastAsia"/>
          <w:kern w:val="0"/>
          <w:sz w:val="24"/>
          <w:szCs w:val="24"/>
        </w:rPr>
        <w:t>，</w:t>
      </w:r>
      <w:r>
        <w:rPr>
          <w:rFonts w:ascii="宋体" w:hAnsi="宋体"/>
          <w:kern w:val="0"/>
          <w:sz w:val="24"/>
          <w:szCs w:val="24"/>
        </w:rPr>
        <w:t>全新感觉</w:t>
      </w:r>
      <w:r>
        <w:rPr>
          <w:rFonts w:ascii="宋体" w:hAnsi="宋体" w:hint="eastAsia"/>
          <w:kern w:val="0"/>
          <w:sz w:val="24"/>
          <w:szCs w:val="24"/>
        </w:rPr>
        <w:t>，</w:t>
      </w:r>
      <w:r>
        <w:rPr>
          <w:rFonts w:ascii="宋体" w:hAnsi="宋体"/>
          <w:kern w:val="0"/>
          <w:sz w:val="24"/>
          <w:szCs w:val="24"/>
        </w:rPr>
        <w:t>操作简便，一目了然，视图优美等特点</w:t>
      </w:r>
      <w:r>
        <w:rPr>
          <w:rFonts w:ascii="宋体" w:hAnsi="宋体" w:hint="eastAsia"/>
          <w:kern w:val="0"/>
          <w:sz w:val="24"/>
          <w:szCs w:val="24"/>
        </w:rPr>
        <w:t>，</w:t>
      </w:r>
      <w:r>
        <w:rPr>
          <w:rFonts w:ascii="宋体" w:hAnsi="宋体"/>
          <w:kern w:val="0"/>
          <w:sz w:val="24"/>
          <w:szCs w:val="24"/>
        </w:rPr>
        <w:t>并且采用菜单界面驱动方式，给操作用户带来了极大的便利，对用户友好。</w:t>
      </w:r>
    </w:p>
    <w:p w:rsidR="007B3512" w:rsidRDefault="00000000">
      <w:pPr>
        <w:pStyle w:val="3"/>
        <w:ind w:firstLine="280"/>
      </w:pPr>
      <w:bookmarkStart w:id="24" w:name="_Toc7247"/>
      <w:r>
        <w:rPr>
          <w:rFonts w:hint="eastAsia"/>
        </w:rPr>
        <w:t>4.3.2</w:t>
      </w:r>
      <w:r>
        <w:rPr>
          <w:rFonts w:hint="eastAsia"/>
        </w:rPr>
        <w:t>硬件接口</w:t>
      </w:r>
      <w:bookmarkEnd w:id="24"/>
    </w:p>
    <w:p w:rsidR="007B3512" w:rsidRDefault="00000000">
      <w:pPr>
        <w:spacing w:line="360" w:lineRule="auto"/>
        <w:ind w:firstLineChars="200" w:firstLine="480"/>
      </w:pPr>
      <w:r>
        <w:rPr>
          <w:rFonts w:ascii="宋体" w:hAnsi="宋体" w:hint="eastAsia"/>
          <w:kern w:val="0"/>
          <w:sz w:val="24"/>
          <w:szCs w:val="24"/>
        </w:rPr>
        <w:t>本软件不需要特定的硬件或硬件接口支撑，</w:t>
      </w:r>
      <w:r w:rsidR="00600E2D">
        <w:rPr>
          <w:rFonts w:ascii="宋体" w:hAnsi="宋体" w:hint="eastAsia"/>
          <w:kern w:val="0"/>
          <w:sz w:val="24"/>
          <w:szCs w:val="24"/>
        </w:rPr>
        <w:t>浏览器</w:t>
      </w:r>
      <w:r>
        <w:rPr>
          <w:rFonts w:ascii="宋体" w:hAnsi="宋体" w:hint="eastAsia"/>
          <w:kern w:val="0"/>
          <w:sz w:val="24"/>
          <w:szCs w:val="24"/>
        </w:rPr>
        <w:t>运行此软件。</w:t>
      </w:r>
    </w:p>
    <w:p w:rsidR="007B3512" w:rsidRDefault="00000000">
      <w:pPr>
        <w:pStyle w:val="3"/>
        <w:ind w:firstLine="280"/>
      </w:pPr>
      <w:bookmarkStart w:id="25" w:name="_Toc30809"/>
      <w:r>
        <w:rPr>
          <w:rFonts w:hint="eastAsia"/>
        </w:rPr>
        <w:t>4.3.3</w:t>
      </w:r>
      <w:r>
        <w:rPr>
          <w:rFonts w:hint="eastAsia"/>
        </w:rPr>
        <w:t>软件接口</w:t>
      </w:r>
      <w:bookmarkEnd w:id="25"/>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操作系统：Windows7及以上版本</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数据库：MySQL5.7</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开发工具：idea，maven，</w:t>
      </w:r>
      <w:proofErr w:type="spellStart"/>
      <w:r>
        <w:rPr>
          <w:rFonts w:ascii="宋体" w:hAnsi="宋体" w:hint="eastAsia"/>
          <w:kern w:val="0"/>
          <w:sz w:val="24"/>
          <w:szCs w:val="24"/>
        </w:rPr>
        <w:t>VScode</w:t>
      </w:r>
      <w:proofErr w:type="spellEnd"/>
    </w:p>
    <w:p w:rsidR="007B3512" w:rsidRDefault="00000000">
      <w:pPr>
        <w:pStyle w:val="2"/>
        <w:rPr>
          <w:b w:val="0"/>
        </w:rPr>
      </w:pPr>
      <w:bookmarkStart w:id="26" w:name="_Toc4666"/>
      <w:r>
        <w:rPr>
          <w:rFonts w:hint="eastAsia"/>
          <w:b w:val="0"/>
        </w:rPr>
        <w:t>4.4</w:t>
      </w:r>
      <w:r>
        <w:rPr>
          <w:rFonts w:hint="eastAsia"/>
          <w:b w:val="0"/>
        </w:rPr>
        <w:t>软件质量需求</w:t>
      </w:r>
      <w:bookmarkEnd w:id="26"/>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完成的软件必须是易操作、易上手、界面简洁、具有提示帮助的软件。</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完成的系统必须是符合相关法律限制的，不允许存在剽窃他人专利等行为体现在本系统上。</w:t>
      </w:r>
    </w:p>
    <w:p w:rsidR="007B3512" w:rsidRDefault="00000000">
      <w:pPr>
        <w:pStyle w:val="2"/>
        <w:rPr>
          <w:b w:val="0"/>
        </w:rPr>
      </w:pPr>
      <w:bookmarkStart w:id="27" w:name="_Toc21645"/>
      <w:r>
        <w:rPr>
          <w:rFonts w:hint="eastAsia"/>
          <w:b w:val="0"/>
        </w:rPr>
        <w:t>4.5</w:t>
      </w:r>
      <w:r>
        <w:rPr>
          <w:rFonts w:hint="eastAsia"/>
          <w:b w:val="0"/>
        </w:rPr>
        <w:t>属性</w:t>
      </w:r>
      <w:bookmarkEnd w:id="27"/>
      <w:r>
        <w:rPr>
          <w:b w:val="0"/>
        </w:rPr>
        <w:t xml:space="preserve"> </w:t>
      </w:r>
    </w:p>
    <w:p w:rsidR="007B3512" w:rsidRDefault="00000000">
      <w:pPr>
        <w:pStyle w:val="3"/>
        <w:ind w:firstLine="280"/>
      </w:pPr>
      <w:bookmarkStart w:id="28" w:name="_Toc20446"/>
      <w:r>
        <w:rPr>
          <w:rFonts w:hint="eastAsia"/>
        </w:rPr>
        <w:t>4.5.1</w:t>
      </w:r>
      <w:r>
        <w:rPr>
          <w:rFonts w:hint="eastAsia"/>
        </w:rPr>
        <w:t>安全性</w:t>
      </w:r>
      <w:bookmarkEnd w:id="28"/>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（1）重要数据加密</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对一些重要的数据利用可靠的加密技术进行加密，例如用户的密码等。</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（2）记录日志</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本系统应该能够记录系统运行时发生的错误，包括本机错误和网络错误。错误记录便于查找错误的原因，日志同时记录用户的关键性操作信息。</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（3）故障处理</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正常使用时不应出错，若运行时出现不可恢复的系统错误，也必须保证数据库完整。</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（4）权限控制</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lastRenderedPageBreak/>
        <w:t>根据不同用户角色，设置相应权限，用户的重要操作都做成相应的日志记录以备查看。用户只能管理自己的个人信息，管理员可以管理用户和自己的个人信息。</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（5）数据备份</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开发成员必须保留每一次软件样本，以弥补数据的破坏和丢失。</w:t>
      </w:r>
    </w:p>
    <w:p w:rsidR="007B3512" w:rsidRDefault="007B3512"/>
    <w:p w:rsidR="007B3512" w:rsidRDefault="00000000">
      <w:pPr>
        <w:pStyle w:val="3"/>
        <w:ind w:firstLine="280"/>
      </w:pPr>
      <w:bookmarkStart w:id="29" w:name="_Toc120"/>
      <w:r>
        <w:rPr>
          <w:rFonts w:hint="eastAsia"/>
        </w:rPr>
        <w:t>4.5.2</w:t>
      </w:r>
      <w:r>
        <w:rPr>
          <w:rFonts w:hint="eastAsia"/>
        </w:rPr>
        <w:t>可用性</w:t>
      </w:r>
      <w:bookmarkEnd w:id="29"/>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（1）易操作，易理解</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1.尽量从用户角度出发，以方便使用本产品。如：确认登录时，敲入回车键光标将会自动跳转。</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2.支持没有计算机使用经验、计算机使用经验较少及有较多计算机使用经验的用户方便地使用本系统。</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（2）稳定性</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系统会更新增加功能，不断修复bug，使系统更加稳定。</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（3）并发性</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能够保证一定量的用户同时在线使用。</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（4）操作完成时有统一规范的提示信息。</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例如删除操作时，系统可提示警示框“您确认删除吗？操作不可恢复！”，用户点击确认后，系统才执行删除操作，删除后可直接返回相关页面。</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（6）控制必填项</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本系统能够对必须填写的项目进行控制，使用户能过确保信息录入的完整，同时</w:t>
      </w:r>
      <w:proofErr w:type="gramStart"/>
      <w:r>
        <w:rPr>
          <w:rFonts w:ascii="宋体" w:hAnsi="宋体" w:hint="eastAsia"/>
          <w:kern w:val="0"/>
          <w:sz w:val="24"/>
          <w:szCs w:val="24"/>
        </w:rPr>
        <w:t>对必填项</w:t>
      </w:r>
      <w:proofErr w:type="gramEnd"/>
      <w:r>
        <w:rPr>
          <w:rFonts w:ascii="宋体" w:hAnsi="宋体" w:hint="eastAsia"/>
          <w:kern w:val="0"/>
          <w:sz w:val="24"/>
          <w:szCs w:val="24"/>
        </w:rPr>
        <w:t>进行有效统一的提示。</w:t>
      </w:r>
    </w:p>
    <w:p w:rsidR="007B3512" w:rsidRDefault="00000000">
      <w:pPr>
        <w:pStyle w:val="3"/>
        <w:ind w:firstLine="280"/>
      </w:pPr>
      <w:bookmarkStart w:id="30" w:name="_Toc2739"/>
      <w:r>
        <w:rPr>
          <w:rFonts w:hint="eastAsia"/>
        </w:rPr>
        <w:t>4.5.3</w:t>
      </w:r>
      <w:r>
        <w:rPr>
          <w:rFonts w:hint="eastAsia"/>
        </w:rPr>
        <w:t>可维护性</w:t>
      </w:r>
      <w:bookmarkEnd w:id="30"/>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（1）保留系统对应的版本的源代码。</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（2）代码一定要有注释，每一句代码到底意味这什么，一定要有清晰的描述。</w:t>
      </w:r>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（3）清晰的系统结构和命名规范，界面规范，提示和帮助信息规范，友好的错误提示信息，可以帮助用户自己找原因，自己维护系统。</w:t>
      </w:r>
    </w:p>
    <w:p w:rsidR="007B3512" w:rsidRDefault="00000000">
      <w:pPr>
        <w:pStyle w:val="1"/>
        <w:rPr>
          <w:b w:val="0"/>
        </w:rPr>
      </w:pPr>
      <w:bookmarkStart w:id="31" w:name="_Toc19674"/>
      <w:r>
        <w:rPr>
          <w:rFonts w:hint="eastAsia"/>
          <w:b w:val="0"/>
        </w:rPr>
        <w:lastRenderedPageBreak/>
        <w:t>五、分析模型</w:t>
      </w:r>
      <w:bookmarkEnd w:id="31"/>
    </w:p>
    <w:p w:rsidR="007B3512" w:rsidRDefault="00000000">
      <w:pPr>
        <w:pStyle w:val="2"/>
        <w:rPr>
          <w:b w:val="0"/>
          <w:bCs w:val="0"/>
        </w:rPr>
      </w:pPr>
      <w:bookmarkStart w:id="32" w:name="_Toc1296"/>
      <w:r>
        <w:rPr>
          <w:rFonts w:hint="eastAsia"/>
          <w:b w:val="0"/>
          <w:bCs w:val="0"/>
        </w:rPr>
        <w:t>5.1 E-R</w:t>
      </w:r>
      <w:r>
        <w:rPr>
          <w:rFonts w:hint="eastAsia"/>
          <w:b w:val="0"/>
          <w:bCs w:val="0"/>
        </w:rPr>
        <w:t>图</w:t>
      </w:r>
      <w:bookmarkEnd w:id="32"/>
    </w:p>
    <w:p w:rsidR="007B3512" w:rsidRDefault="00000000">
      <w:r>
        <w:rPr>
          <w:noProof/>
        </w:rPr>
        <w:drawing>
          <wp:inline distT="0" distB="0" distL="114300" distR="114300">
            <wp:extent cx="5273040" cy="3466465"/>
            <wp:effectExtent l="0" t="0" r="10160" b="63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24"/>
                    <a:stretch>
                      <a:fillRect/>
                    </a:stretch>
                  </pic:blipFill>
                  <pic:spPr>
                    <a:xfrm>
                      <a:off x="0" y="0"/>
                      <a:ext cx="5273040" cy="3466465"/>
                    </a:xfrm>
                    <a:prstGeom prst="rect">
                      <a:avLst/>
                    </a:prstGeom>
                    <a:noFill/>
                    <a:ln>
                      <a:noFill/>
                    </a:ln>
                  </pic:spPr>
                </pic:pic>
              </a:graphicData>
            </a:graphic>
          </wp:inline>
        </w:drawing>
      </w:r>
    </w:p>
    <w:p w:rsidR="007B3512" w:rsidRDefault="007B3512"/>
    <w:p w:rsidR="007B3512" w:rsidRDefault="00000000">
      <w:pPr>
        <w:pStyle w:val="2"/>
        <w:rPr>
          <w:b w:val="0"/>
          <w:bCs w:val="0"/>
        </w:rPr>
      </w:pPr>
      <w:bookmarkStart w:id="33" w:name="_Toc15579"/>
      <w:r>
        <w:rPr>
          <w:rFonts w:hint="eastAsia"/>
          <w:b w:val="0"/>
          <w:bCs w:val="0"/>
        </w:rPr>
        <w:t xml:space="preserve">5.2 </w:t>
      </w:r>
      <w:r>
        <w:rPr>
          <w:rFonts w:hint="eastAsia"/>
          <w:b w:val="0"/>
          <w:bCs w:val="0"/>
        </w:rPr>
        <w:t>数据流图</w:t>
      </w:r>
      <w:bookmarkEnd w:id="33"/>
    </w:p>
    <w:p w:rsidR="007B3512" w:rsidRDefault="007B3512"/>
    <w:p w:rsidR="007B3512" w:rsidRDefault="00000000">
      <w:r>
        <w:rPr>
          <w:noProof/>
        </w:rPr>
        <w:lastRenderedPageBreak/>
        <w:drawing>
          <wp:inline distT="0" distB="0" distL="114300" distR="114300">
            <wp:extent cx="5273040" cy="4335780"/>
            <wp:effectExtent l="0" t="0" r="10160" b="762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5"/>
                    <a:stretch>
                      <a:fillRect/>
                    </a:stretch>
                  </pic:blipFill>
                  <pic:spPr>
                    <a:xfrm>
                      <a:off x="0" y="0"/>
                      <a:ext cx="5273040" cy="4335780"/>
                    </a:xfrm>
                    <a:prstGeom prst="rect">
                      <a:avLst/>
                    </a:prstGeom>
                    <a:noFill/>
                    <a:ln>
                      <a:noFill/>
                    </a:ln>
                  </pic:spPr>
                </pic:pic>
              </a:graphicData>
            </a:graphic>
          </wp:inline>
        </w:drawing>
      </w:r>
    </w:p>
    <w:p w:rsidR="007B3512" w:rsidRDefault="00000000">
      <w:pPr>
        <w:pStyle w:val="1"/>
        <w:rPr>
          <w:rStyle w:val="a6"/>
          <w:b w:val="0"/>
          <w:bCs w:val="0"/>
          <w:color w:val="000000" w:themeColor="text1"/>
          <w:u w:val="none"/>
        </w:rPr>
      </w:pPr>
      <w:bookmarkStart w:id="34" w:name="_Toc7914"/>
      <w:r>
        <w:rPr>
          <w:rStyle w:val="a6"/>
          <w:rFonts w:hint="eastAsia"/>
          <w:b w:val="0"/>
          <w:bCs w:val="0"/>
          <w:color w:val="000000" w:themeColor="text1"/>
          <w:u w:val="none"/>
        </w:rPr>
        <w:t>六、验证验收标准</w:t>
      </w:r>
      <w:bookmarkEnd w:id="34"/>
    </w:p>
    <w:p w:rsidR="007B3512" w:rsidRDefault="00000000">
      <w:pPr>
        <w:pStyle w:val="2"/>
        <w:rPr>
          <w:b w:val="0"/>
          <w:bCs w:val="0"/>
        </w:rPr>
      </w:pPr>
      <w:bookmarkStart w:id="35" w:name="_Toc7263"/>
      <w:r>
        <w:rPr>
          <w:rFonts w:hint="eastAsia"/>
          <w:b w:val="0"/>
          <w:bCs w:val="0"/>
        </w:rPr>
        <w:t>6.1</w:t>
      </w:r>
      <w:r>
        <w:rPr>
          <w:rFonts w:hint="eastAsia"/>
          <w:b w:val="0"/>
          <w:bCs w:val="0"/>
        </w:rPr>
        <w:t>文档验收标准</w:t>
      </w:r>
      <w:bookmarkEnd w:id="35"/>
    </w:p>
    <w:p w:rsidR="007B3512" w:rsidRDefault="00000000">
      <w:pPr>
        <w:numPr>
          <w:ilvl w:val="0"/>
          <w:numId w:val="6"/>
        </w:numPr>
        <w:spacing w:line="360" w:lineRule="auto"/>
        <w:rPr>
          <w:rFonts w:ascii="宋体" w:hAnsi="宋体"/>
          <w:kern w:val="0"/>
          <w:sz w:val="24"/>
          <w:szCs w:val="24"/>
        </w:rPr>
      </w:pPr>
      <w:r>
        <w:rPr>
          <w:rFonts w:ascii="宋体" w:hAnsi="宋体" w:hint="eastAsia"/>
          <w:kern w:val="0"/>
          <w:sz w:val="24"/>
          <w:szCs w:val="24"/>
        </w:rPr>
        <w:t>项目LOGO设计</w:t>
      </w:r>
    </w:p>
    <w:p w:rsidR="007B3512" w:rsidRDefault="00000000">
      <w:pPr>
        <w:numPr>
          <w:ilvl w:val="0"/>
          <w:numId w:val="6"/>
        </w:numPr>
        <w:spacing w:line="360" w:lineRule="auto"/>
        <w:rPr>
          <w:rFonts w:ascii="宋体" w:hAnsi="宋体"/>
          <w:kern w:val="0"/>
          <w:sz w:val="24"/>
          <w:szCs w:val="24"/>
        </w:rPr>
      </w:pPr>
      <w:r>
        <w:rPr>
          <w:rFonts w:ascii="宋体" w:hAnsi="宋体" w:hint="eastAsia"/>
          <w:kern w:val="0"/>
          <w:sz w:val="24"/>
          <w:szCs w:val="24"/>
        </w:rPr>
        <w:t>需求规格说明书</w:t>
      </w:r>
    </w:p>
    <w:p w:rsidR="007B3512" w:rsidRDefault="00000000">
      <w:pPr>
        <w:numPr>
          <w:ilvl w:val="0"/>
          <w:numId w:val="6"/>
        </w:numPr>
        <w:spacing w:line="360" w:lineRule="auto"/>
        <w:rPr>
          <w:rFonts w:ascii="宋体" w:hAnsi="宋体"/>
          <w:kern w:val="0"/>
          <w:sz w:val="24"/>
          <w:szCs w:val="24"/>
        </w:rPr>
      </w:pPr>
      <w:r>
        <w:rPr>
          <w:rFonts w:ascii="宋体" w:hAnsi="宋体" w:hint="eastAsia"/>
          <w:kern w:val="0"/>
          <w:sz w:val="24"/>
          <w:szCs w:val="24"/>
        </w:rPr>
        <w:t>数据库设计</w:t>
      </w:r>
    </w:p>
    <w:p w:rsidR="007B3512" w:rsidRDefault="00000000">
      <w:pPr>
        <w:numPr>
          <w:ilvl w:val="0"/>
          <w:numId w:val="6"/>
        </w:numPr>
        <w:spacing w:line="360" w:lineRule="auto"/>
        <w:rPr>
          <w:rFonts w:ascii="宋体" w:hAnsi="宋体"/>
          <w:kern w:val="0"/>
          <w:sz w:val="24"/>
          <w:szCs w:val="24"/>
        </w:rPr>
      </w:pPr>
      <w:r>
        <w:rPr>
          <w:rFonts w:ascii="宋体" w:hAnsi="宋体" w:hint="eastAsia"/>
          <w:kern w:val="0"/>
          <w:sz w:val="24"/>
          <w:szCs w:val="24"/>
        </w:rPr>
        <w:t>项目结构图</w:t>
      </w:r>
    </w:p>
    <w:p w:rsidR="007B3512" w:rsidRDefault="00000000">
      <w:pPr>
        <w:numPr>
          <w:ilvl w:val="0"/>
          <w:numId w:val="6"/>
        </w:numPr>
        <w:spacing w:line="360" w:lineRule="auto"/>
        <w:rPr>
          <w:rFonts w:ascii="宋体" w:hAnsi="宋体"/>
          <w:kern w:val="0"/>
          <w:sz w:val="24"/>
          <w:szCs w:val="24"/>
        </w:rPr>
      </w:pPr>
      <w:r>
        <w:rPr>
          <w:rFonts w:ascii="宋体" w:hAnsi="宋体" w:hint="eastAsia"/>
          <w:kern w:val="0"/>
          <w:sz w:val="24"/>
          <w:szCs w:val="24"/>
        </w:rPr>
        <w:t>原型设计图</w:t>
      </w:r>
    </w:p>
    <w:p w:rsidR="007B3512" w:rsidRDefault="00000000">
      <w:pPr>
        <w:numPr>
          <w:ilvl w:val="0"/>
          <w:numId w:val="6"/>
        </w:numPr>
        <w:spacing w:line="360" w:lineRule="auto"/>
        <w:rPr>
          <w:rFonts w:ascii="宋体" w:hAnsi="宋体"/>
          <w:kern w:val="0"/>
          <w:sz w:val="24"/>
          <w:szCs w:val="24"/>
        </w:rPr>
      </w:pPr>
      <w:r>
        <w:rPr>
          <w:rFonts w:ascii="宋体" w:hAnsi="宋体" w:hint="eastAsia"/>
          <w:kern w:val="0"/>
          <w:sz w:val="24"/>
          <w:szCs w:val="24"/>
        </w:rPr>
        <w:t>详细设计说明书</w:t>
      </w:r>
    </w:p>
    <w:p w:rsidR="007B3512" w:rsidRDefault="007B3512">
      <w:pPr>
        <w:pStyle w:val="2"/>
        <w:rPr>
          <w:b w:val="0"/>
          <w:bCs w:val="0"/>
        </w:rPr>
      </w:pPr>
    </w:p>
    <w:p w:rsidR="007B3512" w:rsidRDefault="007B3512">
      <w:pPr>
        <w:pStyle w:val="2"/>
        <w:rPr>
          <w:b w:val="0"/>
          <w:bCs w:val="0"/>
        </w:rPr>
      </w:pPr>
    </w:p>
    <w:p w:rsidR="007B3512" w:rsidRDefault="00000000">
      <w:pPr>
        <w:pStyle w:val="2"/>
        <w:rPr>
          <w:b w:val="0"/>
          <w:bCs w:val="0"/>
        </w:rPr>
      </w:pPr>
      <w:bookmarkStart w:id="36" w:name="_Toc14664"/>
      <w:r>
        <w:rPr>
          <w:rFonts w:hint="eastAsia"/>
          <w:b w:val="0"/>
          <w:bCs w:val="0"/>
        </w:rPr>
        <w:t>6.2</w:t>
      </w:r>
      <w:r>
        <w:rPr>
          <w:rFonts w:hint="eastAsia"/>
          <w:b w:val="0"/>
          <w:bCs w:val="0"/>
        </w:rPr>
        <w:t>界面验收标准</w:t>
      </w:r>
      <w:bookmarkEnd w:id="36"/>
    </w:p>
    <w:tbl>
      <w:tblPr>
        <w:tblStyle w:val="a5"/>
        <w:tblW w:w="0" w:type="auto"/>
        <w:tblLook w:val="04A0" w:firstRow="1" w:lastRow="0" w:firstColumn="1" w:lastColumn="0" w:noHBand="0" w:noVBand="1"/>
      </w:tblPr>
      <w:tblGrid>
        <w:gridCol w:w="2840"/>
        <w:gridCol w:w="2841"/>
        <w:gridCol w:w="2841"/>
      </w:tblGrid>
      <w:tr w:rsidR="007B3512">
        <w:tc>
          <w:tcPr>
            <w:tcW w:w="2840" w:type="dxa"/>
          </w:tcPr>
          <w:p w:rsidR="007B3512" w:rsidRDefault="00000000">
            <w:pPr>
              <w:ind w:firstLineChars="400" w:firstLine="840"/>
            </w:pPr>
            <w:r>
              <w:rPr>
                <w:rFonts w:hint="eastAsia"/>
              </w:rPr>
              <w:t>界面名称</w:t>
            </w:r>
          </w:p>
        </w:tc>
        <w:tc>
          <w:tcPr>
            <w:tcW w:w="2841" w:type="dxa"/>
          </w:tcPr>
          <w:p w:rsidR="007B3512" w:rsidRDefault="00000000">
            <w:r>
              <w:rPr>
                <w:rFonts w:hint="eastAsia"/>
              </w:rPr>
              <w:t xml:space="preserve">         </w:t>
            </w:r>
            <w:r>
              <w:rPr>
                <w:rFonts w:hint="eastAsia"/>
              </w:rPr>
              <w:t>界面描述</w:t>
            </w:r>
          </w:p>
        </w:tc>
        <w:tc>
          <w:tcPr>
            <w:tcW w:w="2841" w:type="dxa"/>
          </w:tcPr>
          <w:p w:rsidR="007B3512" w:rsidRDefault="00000000">
            <w:pPr>
              <w:ind w:firstLineChars="600" w:firstLine="1260"/>
            </w:pPr>
            <w:r>
              <w:rPr>
                <w:rFonts w:hint="eastAsia"/>
              </w:rPr>
              <w:t>备注</w:t>
            </w:r>
          </w:p>
        </w:tc>
      </w:tr>
      <w:tr w:rsidR="007B3512">
        <w:tc>
          <w:tcPr>
            <w:tcW w:w="2840" w:type="dxa"/>
          </w:tcPr>
          <w:p w:rsidR="007B3512" w:rsidRDefault="00000000">
            <w:pPr>
              <w:ind w:left="2520" w:hangingChars="1200" w:hanging="2520"/>
            </w:pPr>
            <w:r>
              <w:rPr>
                <w:rFonts w:hint="eastAsia"/>
              </w:rPr>
              <w:t xml:space="preserve">          </w:t>
            </w:r>
          </w:p>
          <w:p w:rsidR="007B3512" w:rsidRDefault="007B3512">
            <w:pPr>
              <w:ind w:left="2520" w:hangingChars="1200" w:hanging="2520"/>
            </w:pPr>
          </w:p>
          <w:p w:rsidR="007B3512" w:rsidRDefault="00000000">
            <w:pPr>
              <w:ind w:left="2520" w:hangingChars="1200" w:hanging="2520"/>
            </w:pPr>
            <w:r>
              <w:rPr>
                <w:rFonts w:hint="eastAsia"/>
              </w:rPr>
              <w:t xml:space="preserve">            </w:t>
            </w:r>
            <w:r>
              <w:rPr>
                <w:rFonts w:hint="eastAsia"/>
              </w:rPr>
              <w:t>首页</w:t>
            </w:r>
            <w:r>
              <w:rPr>
                <w:rFonts w:hint="eastAsia"/>
              </w:rPr>
              <w:t xml:space="preserve">                        </w:t>
            </w:r>
          </w:p>
        </w:tc>
        <w:tc>
          <w:tcPr>
            <w:tcW w:w="2841" w:type="dxa"/>
          </w:tcPr>
          <w:p w:rsidR="007B3512" w:rsidRDefault="00000000">
            <w:r>
              <w:rPr>
                <w:rFonts w:hint="eastAsia"/>
              </w:rPr>
              <w:lastRenderedPageBreak/>
              <w:t xml:space="preserve">  </w:t>
            </w:r>
            <w:r>
              <w:rPr>
                <w:rFonts w:hint="eastAsia"/>
              </w:rPr>
              <w:t>在首页用户可以进入到车</w:t>
            </w:r>
            <w:r>
              <w:rPr>
                <w:rFonts w:hint="eastAsia"/>
              </w:rPr>
              <w:lastRenderedPageBreak/>
              <w:t>票、酒店和景点的页面进行火车票和高铁票的购买，酒店的预定和评论，景点门票购买和景点评论，用户还可以编写游记和与博主私聊。</w:t>
            </w:r>
          </w:p>
        </w:tc>
        <w:tc>
          <w:tcPr>
            <w:tcW w:w="2841" w:type="dxa"/>
          </w:tcPr>
          <w:p w:rsidR="007B3512" w:rsidRDefault="007B3512"/>
        </w:tc>
      </w:tr>
      <w:tr w:rsidR="007B3512">
        <w:tc>
          <w:tcPr>
            <w:tcW w:w="2840" w:type="dxa"/>
          </w:tcPr>
          <w:p w:rsidR="007B3512" w:rsidRDefault="00000000">
            <w:r>
              <w:rPr>
                <w:rFonts w:hint="eastAsia"/>
              </w:rPr>
              <w:t xml:space="preserve">            </w:t>
            </w:r>
            <w:r>
              <w:rPr>
                <w:rFonts w:hint="eastAsia"/>
              </w:rPr>
              <w:t>车票</w:t>
            </w:r>
          </w:p>
        </w:tc>
        <w:tc>
          <w:tcPr>
            <w:tcW w:w="2841" w:type="dxa"/>
          </w:tcPr>
          <w:p w:rsidR="007B3512" w:rsidRDefault="00000000">
            <w:r>
              <w:rPr>
                <w:rFonts w:hint="eastAsia"/>
              </w:rPr>
              <w:t xml:space="preserve">  </w:t>
            </w:r>
            <w:r>
              <w:rPr>
                <w:rFonts w:hint="eastAsia"/>
              </w:rPr>
              <w:t>查询火车票和高铁票，并购买。</w:t>
            </w:r>
          </w:p>
        </w:tc>
        <w:tc>
          <w:tcPr>
            <w:tcW w:w="2841" w:type="dxa"/>
          </w:tcPr>
          <w:p w:rsidR="007B3512" w:rsidRDefault="007B3512"/>
        </w:tc>
      </w:tr>
      <w:tr w:rsidR="007B3512">
        <w:tc>
          <w:tcPr>
            <w:tcW w:w="2840" w:type="dxa"/>
          </w:tcPr>
          <w:p w:rsidR="007B3512" w:rsidRDefault="00000000">
            <w:pPr>
              <w:ind w:left="1260" w:hangingChars="600" w:hanging="1260"/>
            </w:pPr>
            <w:r>
              <w:rPr>
                <w:rFonts w:hint="eastAsia"/>
              </w:rPr>
              <w:t xml:space="preserve">                         </w:t>
            </w:r>
            <w:r>
              <w:rPr>
                <w:rFonts w:hint="eastAsia"/>
              </w:rPr>
              <w:t>酒店</w:t>
            </w:r>
          </w:p>
        </w:tc>
        <w:tc>
          <w:tcPr>
            <w:tcW w:w="2841" w:type="dxa"/>
          </w:tcPr>
          <w:p w:rsidR="007B3512" w:rsidRDefault="00000000">
            <w:r>
              <w:rPr>
                <w:rFonts w:hint="eastAsia"/>
              </w:rPr>
              <w:t xml:space="preserve">  </w:t>
            </w:r>
            <w:r>
              <w:rPr>
                <w:rFonts w:hint="eastAsia"/>
              </w:rPr>
              <w:t>推荐热门酒店，查询酒店，预定酒店，用户评价酒店。</w:t>
            </w:r>
          </w:p>
        </w:tc>
        <w:tc>
          <w:tcPr>
            <w:tcW w:w="2841" w:type="dxa"/>
          </w:tcPr>
          <w:p w:rsidR="007B3512" w:rsidRDefault="007B3512"/>
        </w:tc>
      </w:tr>
      <w:tr w:rsidR="007B3512">
        <w:tc>
          <w:tcPr>
            <w:tcW w:w="2840" w:type="dxa"/>
          </w:tcPr>
          <w:p w:rsidR="007B3512" w:rsidRDefault="00000000">
            <w:r>
              <w:rPr>
                <w:rFonts w:hint="eastAsia"/>
              </w:rPr>
              <w:t xml:space="preserve">          </w:t>
            </w:r>
          </w:p>
          <w:p w:rsidR="007B3512" w:rsidRDefault="007B3512"/>
          <w:p w:rsidR="007B3512" w:rsidRDefault="00000000">
            <w:pPr>
              <w:ind w:firstLineChars="600" w:firstLine="1260"/>
            </w:pPr>
            <w:r>
              <w:rPr>
                <w:rFonts w:hint="eastAsia"/>
              </w:rPr>
              <w:t>景点</w:t>
            </w:r>
          </w:p>
        </w:tc>
        <w:tc>
          <w:tcPr>
            <w:tcW w:w="2841" w:type="dxa"/>
          </w:tcPr>
          <w:p w:rsidR="007B3512" w:rsidRDefault="00000000">
            <w:r>
              <w:rPr>
                <w:rFonts w:hint="eastAsia"/>
              </w:rPr>
              <w:t xml:space="preserve">  </w:t>
            </w:r>
            <w:r>
              <w:rPr>
                <w:rFonts w:hint="eastAsia"/>
              </w:rPr>
              <w:t>推荐热门景点，查询景点，购买景点门票，支持用户根据旅游经历写游记或攻略，用户评论景点或博主的游记攻略。</w:t>
            </w:r>
          </w:p>
        </w:tc>
        <w:tc>
          <w:tcPr>
            <w:tcW w:w="2841" w:type="dxa"/>
          </w:tcPr>
          <w:p w:rsidR="007B3512" w:rsidRDefault="007B3512"/>
        </w:tc>
      </w:tr>
      <w:tr w:rsidR="007B3512">
        <w:tc>
          <w:tcPr>
            <w:tcW w:w="2840" w:type="dxa"/>
          </w:tcPr>
          <w:p w:rsidR="007B3512" w:rsidRDefault="00000000">
            <w:r>
              <w:rPr>
                <w:rFonts w:hint="eastAsia"/>
              </w:rPr>
              <w:t xml:space="preserve">            </w:t>
            </w:r>
            <w:proofErr w:type="gramStart"/>
            <w:r>
              <w:rPr>
                <w:rFonts w:hint="eastAsia"/>
              </w:rPr>
              <w:t>私聊</w:t>
            </w:r>
            <w:proofErr w:type="gramEnd"/>
          </w:p>
        </w:tc>
        <w:tc>
          <w:tcPr>
            <w:tcW w:w="2841" w:type="dxa"/>
          </w:tcPr>
          <w:p w:rsidR="007B3512" w:rsidRDefault="00000000">
            <w:r>
              <w:rPr>
                <w:rFonts w:hint="eastAsia"/>
              </w:rPr>
              <w:t xml:space="preserve">  </w:t>
            </w:r>
            <w:r>
              <w:rPr>
                <w:rFonts w:hint="eastAsia"/>
              </w:rPr>
              <w:t>支持用户之间聊天。</w:t>
            </w:r>
          </w:p>
        </w:tc>
        <w:tc>
          <w:tcPr>
            <w:tcW w:w="2841" w:type="dxa"/>
          </w:tcPr>
          <w:p w:rsidR="007B3512" w:rsidRDefault="007B3512"/>
        </w:tc>
      </w:tr>
      <w:tr w:rsidR="007B3512">
        <w:tc>
          <w:tcPr>
            <w:tcW w:w="2840" w:type="dxa"/>
          </w:tcPr>
          <w:p w:rsidR="007B3512" w:rsidRDefault="00000000">
            <w:r>
              <w:rPr>
                <w:rFonts w:hint="eastAsia"/>
              </w:rPr>
              <w:t xml:space="preserve">           </w:t>
            </w:r>
          </w:p>
          <w:p w:rsidR="007B3512" w:rsidRDefault="00000000">
            <w:pPr>
              <w:ind w:firstLineChars="600" w:firstLine="1260"/>
            </w:pPr>
            <w:r>
              <w:rPr>
                <w:rFonts w:hint="eastAsia"/>
              </w:rPr>
              <w:t>登录</w:t>
            </w:r>
          </w:p>
        </w:tc>
        <w:tc>
          <w:tcPr>
            <w:tcW w:w="2841" w:type="dxa"/>
          </w:tcPr>
          <w:p w:rsidR="007B3512" w:rsidRDefault="00000000">
            <w:pPr>
              <w:ind w:firstLineChars="100" w:firstLine="210"/>
            </w:pPr>
            <w:r>
              <w:t>在登录界面用户可以进行账号密码</w:t>
            </w:r>
            <w:r>
              <w:rPr>
                <w:rFonts w:hint="eastAsia"/>
              </w:rPr>
              <w:t>和验证码</w:t>
            </w:r>
            <w:r>
              <w:t>登录</w:t>
            </w:r>
            <w:r>
              <w:rPr>
                <w:rFonts w:hint="eastAsia"/>
              </w:rPr>
              <w:t>，用户可以注册账号。</w:t>
            </w:r>
          </w:p>
        </w:tc>
        <w:tc>
          <w:tcPr>
            <w:tcW w:w="2841" w:type="dxa"/>
          </w:tcPr>
          <w:p w:rsidR="007B3512" w:rsidRDefault="007B3512"/>
        </w:tc>
      </w:tr>
    </w:tbl>
    <w:p w:rsidR="007B3512" w:rsidRDefault="007B3512"/>
    <w:p w:rsidR="007B3512" w:rsidRDefault="00000000">
      <w:pPr>
        <w:pStyle w:val="2"/>
        <w:rPr>
          <w:b w:val="0"/>
          <w:bCs w:val="0"/>
        </w:rPr>
      </w:pPr>
      <w:bookmarkStart w:id="37" w:name="_Toc25120"/>
      <w:r>
        <w:rPr>
          <w:rFonts w:hint="eastAsia"/>
          <w:b w:val="0"/>
          <w:bCs w:val="0"/>
        </w:rPr>
        <w:t>6.3</w:t>
      </w:r>
      <w:r>
        <w:rPr>
          <w:rFonts w:hint="eastAsia"/>
          <w:b w:val="0"/>
          <w:bCs w:val="0"/>
        </w:rPr>
        <w:t>功能验收标准</w:t>
      </w:r>
      <w:bookmarkEnd w:id="37"/>
    </w:p>
    <w:p w:rsidR="007B3512" w:rsidRDefault="00000000">
      <w:pPr>
        <w:spacing w:line="360" w:lineRule="auto"/>
        <w:ind w:firstLineChars="200" w:firstLine="480"/>
        <w:rPr>
          <w:rFonts w:ascii="宋体" w:hAnsi="宋体"/>
          <w:kern w:val="0"/>
          <w:sz w:val="24"/>
          <w:szCs w:val="24"/>
        </w:rPr>
      </w:pPr>
      <w:r>
        <w:rPr>
          <w:rFonts w:ascii="宋体" w:hAnsi="宋体" w:hint="eastAsia"/>
          <w:kern w:val="0"/>
          <w:sz w:val="24"/>
          <w:szCs w:val="24"/>
        </w:rPr>
        <w:t>以界面验收中的界面描述为准</w:t>
      </w:r>
    </w:p>
    <w:p w:rsidR="007B3512" w:rsidRDefault="00000000">
      <w:pPr>
        <w:pStyle w:val="2"/>
        <w:rPr>
          <w:b w:val="0"/>
          <w:bCs w:val="0"/>
        </w:rPr>
      </w:pPr>
      <w:bookmarkStart w:id="38" w:name="_Toc27275"/>
      <w:r>
        <w:rPr>
          <w:rFonts w:hint="eastAsia"/>
          <w:b w:val="0"/>
          <w:bCs w:val="0"/>
        </w:rPr>
        <w:t>6.4</w:t>
      </w:r>
      <w:r>
        <w:rPr>
          <w:rFonts w:hint="eastAsia"/>
          <w:b w:val="0"/>
          <w:bCs w:val="0"/>
        </w:rPr>
        <w:t>质量验收标准</w:t>
      </w:r>
      <w:bookmarkEnd w:id="38"/>
    </w:p>
    <w:p w:rsidR="007B3512" w:rsidRDefault="00000000">
      <w:pPr>
        <w:numPr>
          <w:ilvl w:val="0"/>
          <w:numId w:val="7"/>
        </w:numPr>
        <w:spacing w:line="360" w:lineRule="auto"/>
        <w:rPr>
          <w:rFonts w:ascii="宋体" w:hAnsi="宋体"/>
          <w:kern w:val="0"/>
          <w:sz w:val="24"/>
          <w:szCs w:val="24"/>
        </w:rPr>
      </w:pPr>
      <w:r>
        <w:rPr>
          <w:rFonts w:ascii="宋体" w:hAnsi="宋体"/>
          <w:kern w:val="0"/>
          <w:sz w:val="24"/>
          <w:szCs w:val="24"/>
        </w:rPr>
        <w:t>可用性：用户可以使用</w:t>
      </w:r>
    </w:p>
    <w:p w:rsidR="007B3512" w:rsidRDefault="00000000">
      <w:pPr>
        <w:numPr>
          <w:ilvl w:val="0"/>
          <w:numId w:val="7"/>
        </w:numPr>
        <w:spacing w:line="360" w:lineRule="auto"/>
        <w:rPr>
          <w:rFonts w:ascii="宋体" w:hAnsi="宋体"/>
          <w:kern w:val="0"/>
          <w:sz w:val="24"/>
          <w:szCs w:val="24"/>
        </w:rPr>
      </w:pPr>
      <w:r>
        <w:rPr>
          <w:rFonts w:ascii="宋体" w:hAnsi="宋体"/>
          <w:kern w:val="0"/>
          <w:sz w:val="24"/>
          <w:szCs w:val="24"/>
        </w:rPr>
        <w:t>可靠性：在给定时间内可以大致上满足无错运行的要求</w:t>
      </w:r>
    </w:p>
    <w:p w:rsidR="007B3512" w:rsidRDefault="00000000">
      <w:pPr>
        <w:numPr>
          <w:ilvl w:val="0"/>
          <w:numId w:val="7"/>
        </w:numPr>
        <w:spacing w:line="360" w:lineRule="auto"/>
        <w:rPr>
          <w:rFonts w:ascii="宋体" w:hAnsi="宋体"/>
          <w:kern w:val="0"/>
          <w:sz w:val="24"/>
          <w:szCs w:val="24"/>
        </w:rPr>
      </w:pPr>
      <w:r>
        <w:rPr>
          <w:rFonts w:ascii="宋体" w:hAnsi="宋体"/>
          <w:kern w:val="0"/>
          <w:sz w:val="24"/>
          <w:szCs w:val="24"/>
        </w:rPr>
        <w:t>可维护性：服务器重启、写进日志</w:t>
      </w:r>
    </w:p>
    <w:p w:rsidR="007B3512" w:rsidRDefault="00000000">
      <w:pPr>
        <w:numPr>
          <w:ilvl w:val="0"/>
          <w:numId w:val="7"/>
        </w:numPr>
        <w:spacing w:line="360" w:lineRule="auto"/>
        <w:rPr>
          <w:rFonts w:ascii="宋体" w:hAnsi="宋体"/>
          <w:kern w:val="0"/>
          <w:sz w:val="24"/>
          <w:szCs w:val="24"/>
        </w:rPr>
      </w:pPr>
      <w:r>
        <w:rPr>
          <w:rFonts w:ascii="宋体" w:hAnsi="宋体"/>
          <w:kern w:val="0"/>
          <w:sz w:val="24"/>
          <w:szCs w:val="24"/>
        </w:rPr>
        <w:t>安全性：对用户的密码加密</w:t>
      </w:r>
    </w:p>
    <w:p w:rsidR="007B3512" w:rsidRDefault="00000000">
      <w:pPr>
        <w:numPr>
          <w:ilvl w:val="0"/>
          <w:numId w:val="7"/>
        </w:numPr>
        <w:spacing w:line="360" w:lineRule="auto"/>
        <w:rPr>
          <w:rFonts w:ascii="宋体" w:hAnsi="宋体"/>
          <w:kern w:val="0"/>
          <w:sz w:val="24"/>
          <w:szCs w:val="24"/>
        </w:rPr>
      </w:pPr>
      <w:r>
        <w:rPr>
          <w:rFonts w:ascii="宋体" w:hAnsi="宋体"/>
          <w:kern w:val="0"/>
          <w:sz w:val="24"/>
          <w:szCs w:val="24"/>
        </w:rPr>
        <w:t>可移植性：移动端移植</w:t>
      </w:r>
    </w:p>
    <w:p w:rsidR="007B3512" w:rsidRDefault="007B3512">
      <w:pPr>
        <w:pStyle w:val="TOC1"/>
        <w:tabs>
          <w:tab w:val="right" w:leader="dot" w:pos="8296"/>
        </w:tabs>
      </w:pPr>
    </w:p>
    <w:p w:rsidR="007B3512" w:rsidRDefault="007B3512"/>
    <w:sectPr w:rsidR="007B3512">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0AC6" w:rsidRDefault="005F0AC6">
      <w:r>
        <w:separator/>
      </w:r>
    </w:p>
  </w:endnote>
  <w:endnote w:type="continuationSeparator" w:id="0">
    <w:p w:rsidR="005F0AC6" w:rsidRDefault="005F0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3512" w:rsidRDefault="00000000">
    <w:pPr>
      <w:pStyle w:val="a3"/>
      <w:jc w:val="cente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rsidR="007B3512" w:rsidRDefault="007B351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3512" w:rsidRDefault="00000000">
    <w:pPr>
      <w:pStyle w:val="a3"/>
      <w:jc w:val="center"/>
    </w:pPr>
    <w:r>
      <w:rPr>
        <w:noProof/>
      </w:rPr>
      <mc:AlternateContent>
        <mc:Choice Requires="wps">
          <w:drawing>
            <wp:anchor distT="0" distB="0" distL="0" distR="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文本框 7"/>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rsidR="007B3512" w:rsidRDefault="00000000">
                          <w:pPr>
                            <w:pStyle w:val="a3"/>
                          </w:pPr>
                          <w:r>
                            <w:fldChar w:fldCharType="begin"/>
                          </w:r>
                          <w:r>
                            <w:instrText xml:space="preserve"> PAGE  \* MERGEFORMAT </w:instrText>
                          </w:r>
                          <w:r>
                            <w:fldChar w:fldCharType="separate"/>
                          </w:r>
                          <w:r>
                            <w:t>1</w:t>
                          </w:r>
                          <w:r>
                            <w:fldChar w:fldCharType="end"/>
                          </w:r>
                        </w:p>
                      </w:txbxContent>
                    </wps:txbx>
                    <wps:bodyPr vert="horz" wrap="none" lIns="0" tIns="0" rIns="0" bIns="0" anchor="t">
                      <a:spAutoFit/>
                    </wps:bodyPr>
                  </wps:wsp>
                </a:graphicData>
              </a:graphic>
            </wp:anchor>
          </w:drawing>
        </mc:Choice>
        <mc:Fallback>
          <w:pict>
            <v:rect id="文本框 7" o:spid="_x0000_s1026" style="position:absolute;left:0;text-align:left;margin-left:0;margin-top:0;width:2in;height:2in;z-index:251657216;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" filled="f" stroked="f">
              <v:textbox style="mso-fit-shape-to-text:t" inset="0,0,0,0">
                <w:txbxContent>
                  <w:p w:rsidR="007B3512" w:rsidRDefault="00000000">
                    <w:pPr>
                      <w:pStyle w:val="a3"/>
                    </w:pPr>
                    <w:r>
                      <w:fldChar w:fldCharType="begin"/>
                    </w:r>
                    <w:r>
                      <w:instrText xml:space="preserve"> PAGE  \* MERGEFORMAT </w:instrText>
                    </w:r>
                    <w:r>
                      <w:fldChar w:fldCharType="separate"/>
                    </w:r>
                    <w:r>
                      <w:t>1</w:t>
                    </w:r>
                    <w:r>
                      <w:fldChar w:fldCharType="end"/>
                    </w:r>
                  </w:p>
                </w:txbxContent>
              </v:textbox>
              <w10:wrap anchorx="margin"/>
            </v:rect>
          </w:pict>
        </mc:Fallback>
      </mc:AlternateConten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rsidR="007B3512" w:rsidRDefault="007B3512">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3512" w:rsidRDefault="00000000">
    <w:pPr>
      <w:pStyle w:val="a3"/>
      <w:jc w:val="center"/>
    </w:pPr>
    <w:r>
      <w:rPr>
        <w:noProof/>
      </w:rPr>
      <mc:AlternateContent>
        <mc:Choice Requires="wps">
          <w:drawing>
            <wp:anchor distT="0" distB="0" distL="0" distR="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8" name="文本框 5"/>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rsidR="007B3512" w:rsidRDefault="00000000">
                          <w:pPr>
                            <w:pStyle w:val="a3"/>
                          </w:pPr>
                          <w:r>
                            <w:fldChar w:fldCharType="begin"/>
                          </w:r>
                          <w:r>
                            <w:instrText xml:space="preserve"> PAGE  \* MERGEFORMAT </w:instrText>
                          </w:r>
                          <w:r>
                            <w:fldChar w:fldCharType="separate"/>
                          </w:r>
                          <w:r>
                            <w:t>1</w:t>
                          </w:r>
                          <w:r>
                            <w:fldChar w:fldCharType="end"/>
                          </w:r>
                        </w:p>
                      </w:txbxContent>
                    </wps:txbx>
                    <wps:bodyPr vert="horz" wrap="none" lIns="0" tIns="0" rIns="0" bIns="0" anchor="t">
                      <a:spAutoFit/>
                    </wps:bodyPr>
                  </wps:wsp>
                </a:graphicData>
              </a:graphic>
            </wp:anchor>
          </w:drawing>
        </mc:Choice>
        <mc:Fallback>
          <w:pict>
            <v:rect id="文本框 5" o:spid="_x0000_s1027" style="position:absolute;left:0;text-align:left;margin-left:0;margin-top:0;width:2in;height:2in;z-index:251658240;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" filled="f" stroked="f">
              <v:textbox style="mso-fit-shape-to-text:t" inset="0,0,0,0">
                <w:txbxContent>
                  <w:p w:rsidR="007B3512" w:rsidRDefault="00000000">
                    <w:pPr>
                      <w:pStyle w:val="a3"/>
                    </w:pPr>
                    <w:r>
                      <w:fldChar w:fldCharType="begin"/>
                    </w:r>
                    <w:r>
                      <w:instrText xml:space="preserve"> PAGE  \* MERGEFORMAT </w:instrText>
                    </w:r>
                    <w:r>
                      <w:fldChar w:fldCharType="separate"/>
                    </w:r>
                    <w:r>
                      <w:t>1</w:t>
                    </w:r>
                    <w:r>
                      <w:fldChar w:fldCharType="end"/>
                    </w:r>
                  </w:p>
                </w:txbxContent>
              </v:textbox>
              <w10:wrap anchorx="margin"/>
            </v:rect>
          </w:pict>
        </mc:Fallback>
      </mc:AlternateConten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rsidR="007B3512" w:rsidRDefault="007B351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0AC6" w:rsidRDefault="005F0AC6">
      <w:r>
        <w:separator/>
      </w:r>
    </w:p>
  </w:footnote>
  <w:footnote w:type="continuationSeparator" w:id="0">
    <w:p w:rsidR="005F0AC6" w:rsidRDefault="005F0A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C7C8A8"/>
    <w:multiLevelType w:val="singleLevel"/>
    <w:tmpl w:val="A9C7C8A8"/>
    <w:lvl w:ilvl="0">
      <w:start w:val="1"/>
      <w:numFmt w:val="chineseCounting"/>
      <w:suff w:val="nothing"/>
      <w:lvlText w:val="（%1）"/>
      <w:lvlJc w:val="left"/>
      <w:pPr>
        <w:ind w:left="0" w:firstLine="420"/>
      </w:pPr>
      <w:rPr>
        <w:rFonts w:hint="eastAsia"/>
      </w:rPr>
    </w:lvl>
  </w:abstractNum>
  <w:abstractNum w:abstractNumId="1" w15:restartNumberingAfterBreak="0">
    <w:nsid w:val="00000001"/>
    <w:multiLevelType w:val="multilevel"/>
    <w:tmpl w:val="00000001"/>
    <w:lvl w:ilvl="0">
      <w:start w:val="1"/>
      <w:numFmt w:val="decimal"/>
      <w:lvlText w:val="%1)"/>
      <w:lvlJc w:val="left"/>
      <w:pPr>
        <w:ind w:left="420" w:hanging="420"/>
      </w:p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3"/>
    <w:multiLevelType w:val="multilevel"/>
    <w:tmpl w:val="00000003"/>
    <w:lvl w:ilvl="0">
      <w:start w:val="1"/>
      <w:numFmt w:val="decimal"/>
      <w:lvlText w:val="（%1）"/>
      <w:lvlJc w:val="left"/>
      <w:pPr>
        <w:ind w:left="704"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4"/>
    <w:multiLevelType w:val="multilevel"/>
    <w:tmpl w:val="00000004"/>
    <w:lvl w:ilvl="0">
      <w:start w:val="4"/>
      <w:numFmt w:val="chineseCounting"/>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46018F4"/>
    <w:multiLevelType w:val="singleLevel"/>
    <w:tmpl w:val="046018F4"/>
    <w:lvl w:ilvl="0">
      <w:start w:val="1"/>
      <w:numFmt w:val="decimal"/>
      <w:suff w:val="nothing"/>
      <w:lvlText w:val="（%1）"/>
      <w:lvlJc w:val="left"/>
    </w:lvl>
  </w:abstractNum>
  <w:abstractNum w:abstractNumId="5" w15:restartNumberingAfterBreak="0">
    <w:nsid w:val="076CE6C3"/>
    <w:multiLevelType w:val="singleLevel"/>
    <w:tmpl w:val="076CE6C3"/>
    <w:lvl w:ilvl="0">
      <w:start w:val="1"/>
      <w:numFmt w:val="chineseCounting"/>
      <w:suff w:val="nothing"/>
      <w:lvlText w:val="（%1）"/>
      <w:lvlJc w:val="left"/>
      <w:pPr>
        <w:ind w:left="0" w:firstLine="420"/>
      </w:pPr>
      <w:rPr>
        <w:rFonts w:hint="eastAsia"/>
      </w:rPr>
    </w:lvl>
  </w:abstractNum>
  <w:abstractNum w:abstractNumId="6" w15:restartNumberingAfterBreak="0">
    <w:nsid w:val="689A55F7"/>
    <w:multiLevelType w:val="singleLevel"/>
    <w:tmpl w:val="689A55F7"/>
    <w:lvl w:ilvl="0">
      <w:start w:val="6"/>
      <w:numFmt w:val="decimal"/>
      <w:suff w:val="nothing"/>
      <w:lvlText w:val="（%1）"/>
      <w:lvlJc w:val="left"/>
    </w:lvl>
  </w:abstractNum>
  <w:num w:numId="1" w16cid:durableId="845435525">
    <w:abstractNumId w:val="1"/>
  </w:num>
  <w:num w:numId="2" w16cid:durableId="1062211266">
    <w:abstractNumId w:val="4"/>
  </w:num>
  <w:num w:numId="3" w16cid:durableId="1535188588">
    <w:abstractNumId w:val="2"/>
  </w:num>
  <w:num w:numId="4" w16cid:durableId="831678452">
    <w:abstractNumId w:val="6"/>
  </w:num>
  <w:num w:numId="5" w16cid:durableId="1098909442">
    <w:abstractNumId w:val="3"/>
  </w:num>
  <w:num w:numId="6" w16cid:durableId="1677344910">
    <w:abstractNumId w:val="5"/>
  </w:num>
  <w:num w:numId="7" w16cid:durableId="2095977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U3ZTg0MjhhNGY4YjM2OWE3NTczMjNjMDQ5MDYyMGUifQ=="/>
  </w:docVars>
  <w:rsids>
    <w:rsidRoot w:val="041E31A7"/>
    <w:rsid w:val="0003689F"/>
    <w:rsid w:val="001B2069"/>
    <w:rsid w:val="00283FBE"/>
    <w:rsid w:val="00392CC6"/>
    <w:rsid w:val="005F0AC6"/>
    <w:rsid w:val="00600E2D"/>
    <w:rsid w:val="007B3512"/>
    <w:rsid w:val="00CB181B"/>
    <w:rsid w:val="00FE5F58"/>
    <w:rsid w:val="041E31A7"/>
    <w:rsid w:val="1F740E52"/>
    <w:rsid w:val="26402B04"/>
    <w:rsid w:val="2BA2368E"/>
    <w:rsid w:val="2D5851BB"/>
    <w:rsid w:val="483B47F6"/>
    <w:rsid w:val="4CF00632"/>
    <w:rsid w:val="4E28581D"/>
    <w:rsid w:val="60D62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C5B8E0B"/>
  <w15:docId w15:val="{FE3CF781-AB67-4FA5-B9D4-922E99E9B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1"/>
    </w:rPr>
  </w:style>
  <w:style w:type="paragraph" w:styleId="1">
    <w:name w:val="heading 1"/>
    <w:basedOn w:val="a"/>
    <w:next w:val="a"/>
    <w:uiPriority w:val="9"/>
    <w:qFormat/>
    <w:pPr>
      <w:widowControl/>
      <w:spacing w:before="100" w:beforeAutospacing="1"/>
      <w:jc w:val="left"/>
      <w:outlineLvl w:val="0"/>
    </w:pPr>
    <w:rPr>
      <w:rFonts w:ascii="宋体" w:eastAsia="黑体" w:hAnsi="宋体" w:cs="宋体"/>
      <w:b/>
      <w:bCs/>
      <w:kern w:val="36"/>
      <w:sz w:val="32"/>
      <w:szCs w:val="48"/>
    </w:rPr>
  </w:style>
  <w:style w:type="paragraph" w:styleId="2">
    <w:name w:val="heading 2"/>
    <w:basedOn w:val="a"/>
    <w:next w:val="a"/>
    <w:uiPriority w:val="9"/>
    <w:unhideWhenUsed/>
    <w:qFormat/>
    <w:pPr>
      <w:keepNext/>
      <w:keepLines/>
      <w:outlineLvl w:val="1"/>
    </w:pPr>
    <w:rPr>
      <w:rFonts w:ascii="Cambria" w:eastAsia="黑体" w:hAnsi="Cambria" w:cs="宋体"/>
      <w:b/>
      <w:bCs/>
      <w:sz w:val="28"/>
      <w:szCs w:val="32"/>
    </w:rPr>
  </w:style>
  <w:style w:type="paragraph" w:styleId="3">
    <w:name w:val="heading 3"/>
    <w:basedOn w:val="a"/>
    <w:next w:val="a"/>
    <w:uiPriority w:val="9"/>
    <w:unhideWhenUsed/>
    <w:qFormat/>
    <w:pPr>
      <w:keepNext/>
      <w:keepLines/>
      <w:ind w:firstLineChars="100" w:firstLine="100"/>
      <w:outlineLvl w:val="2"/>
    </w:pPr>
    <w:rPr>
      <w:bCs/>
      <w:sz w:val="28"/>
      <w:szCs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widowControl/>
      <w:spacing w:after="100" w:line="276" w:lineRule="auto"/>
      <w:ind w:left="440"/>
      <w:jc w:val="left"/>
    </w:pPr>
    <w:rPr>
      <w:rFonts w:ascii="Calibri" w:hAnsi="Calibri" w:cs="宋体"/>
      <w:kern w:val="0"/>
      <w:sz w:val="22"/>
      <w:szCs w:val="22"/>
    </w:rPr>
  </w:style>
  <w:style w:type="paragraph" w:styleId="a3">
    <w:name w:val="footer"/>
    <w:basedOn w:val="a"/>
    <w:uiPriority w:val="99"/>
    <w:qFormat/>
    <w:pPr>
      <w:tabs>
        <w:tab w:val="center" w:pos="4153"/>
        <w:tab w:val="right" w:pos="8306"/>
      </w:tabs>
      <w:snapToGrid w:val="0"/>
      <w:jc w:val="left"/>
    </w:pPr>
    <w:rPr>
      <w:sz w:val="18"/>
      <w:szCs w:val="18"/>
    </w:rPr>
  </w:style>
  <w:style w:type="paragraph" w:styleId="TOC1">
    <w:name w:val="toc 1"/>
    <w:basedOn w:val="a"/>
    <w:next w:val="a"/>
    <w:uiPriority w:val="39"/>
    <w:qFormat/>
    <w:pPr>
      <w:widowControl/>
      <w:spacing w:after="100" w:line="276" w:lineRule="auto"/>
      <w:jc w:val="left"/>
    </w:pPr>
    <w:rPr>
      <w:rFonts w:ascii="Calibri" w:hAnsi="Calibri" w:cs="宋体"/>
      <w:kern w:val="0"/>
      <w:sz w:val="22"/>
      <w:szCs w:val="22"/>
    </w:rPr>
  </w:style>
  <w:style w:type="paragraph" w:styleId="TOC2">
    <w:name w:val="toc 2"/>
    <w:basedOn w:val="a"/>
    <w:next w:val="a"/>
    <w:uiPriority w:val="39"/>
    <w:qFormat/>
    <w:pPr>
      <w:widowControl/>
      <w:spacing w:after="100" w:line="276" w:lineRule="auto"/>
      <w:ind w:left="220"/>
      <w:jc w:val="left"/>
    </w:pPr>
    <w:rPr>
      <w:rFonts w:ascii="Calibri" w:hAnsi="Calibri" w:cs="宋体"/>
      <w:kern w:val="0"/>
      <w:sz w:val="22"/>
      <w:szCs w:val="22"/>
    </w:rPr>
  </w:style>
  <w:style w:type="paragraph" w:styleId="a4">
    <w:name w:val="Normal (Web)"/>
    <w:basedOn w:val="a"/>
    <w:pPr>
      <w:spacing w:beforeAutospacing="1" w:afterAutospacing="1"/>
      <w:jc w:val="left"/>
    </w:pPr>
    <w:rPr>
      <w:kern w:val="0"/>
      <w:sz w:val="24"/>
    </w:r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qFormat/>
    <w:rPr>
      <w:color w:val="0000FF"/>
      <w:u w:val="single"/>
    </w:rPr>
  </w:style>
  <w:style w:type="paragraph" w:customStyle="1" w:styleId="TOC10">
    <w:name w:val="TOC 标题1"/>
    <w:basedOn w:val="1"/>
    <w:next w:val="a"/>
    <w:uiPriority w:val="39"/>
    <w:qFormat/>
    <w:pPr>
      <w:keepNext/>
      <w:keepLines/>
      <w:spacing w:before="480" w:beforeAutospacing="0" w:line="276" w:lineRule="auto"/>
      <w:outlineLvl w:val="9"/>
    </w:pPr>
    <w:rPr>
      <w:rFonts w:ascii="Cambria" w:eastAsia="宋体" w:hAnsi="Cambria"/>
      <w:color w:val="365F91"/>
      <w:kern w:val="0"/>
      <w:sz w:val="28"/>
      <w:szCs w:val="28"/>
    </w:rPr>
  </w:style>
  <w:style w:type="paragraph" w:customStyle="1" w:styleId="a7">
    <w:name w:val="列出段落"/>
    <w:basedOn w:val="a"/>
    <w:uiPriority w:val="34"/>
    <w:qFormat/>
    <w:pPr>
      <w:ind w:firstLineChars="200" w:firstLine="420"/>
    </w:pPr>
  </w:style>
  <w:style w:type="paragraph" w:styleId="a8">
    <w:name w:val="List Paragraph"/>
    <w:basedOn w:val="a"/>
    <w:uiPriority w:val="34"/>
    <w:qFormat/>
    <w:pPr>
      <w:ind w:firstLineChars="200" w:firstLine="420"/>
    </w:pPr>
  </w:style>
  <w:style w:type="paragraph" w:customStyle="1" w:styleId="10">
    <w:name w:val="列表段落1"/>
    <w:basedOn w:val="a"/>
    <w:uiPriority w:val="34"/>
    <w:qFormat/>
    <w:pPr>
      <w:ind w:firstLineChars="200" w:firstLine="420"/>
    </w:pPr>
  </w:style>
  <w:style w:type="character" w:customStyle="1" w:styleId="skip">
    <w:name w:val="skip"/>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9.pn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customXml" Target="ink/ink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370FCB8-A86F-4BD4-AE68-AC0F820A171B}" type="doc">
      <dgm:prSet loTypeId="urn:microsoft.com/office/officeart/2005/8/layout/orgChart1#1" loCatId="hierarchy" qsTypeId="urn:microsoft.com/office/officeart/2005/8/quickstyle/simple1#1" qsCatId="simple" csTypeId="urn:microsoft.com/office/officeart/2005/8/colors/accent1_2#1" csCatId="accent1" phldr="1"/>
      <dgm:spPr/>
      <dgm:t>
        <a:bodyPr/>
        <a:lstStyle/>
        <a:p>
          <a:endParaRPr lang="zh-CN" altLang="en-US"/>
        </a:p>
      </dgm:t>
    </dgm:pt>
    <dgm:pt modelId="{4AA9B4BB-5908-4CCE-8ACC-9037170AB0D2}">
      <dgm:prSet phldrT="[文本]" phldr="0" custT="0">
        <dgm:style>
          <a:lnRef idx="2">
            <a:schemeClr val="dk1"/>
          </a:lnRef>
          <a:fillRef idx="1">
            <a:schemeClr val="lt1"/>
          </a:fillRef>
          <a:effectRef idx="0">
            <a:schemeClr val="dk1"/>
          </a:effectRef>
          <a:fontRef idx="minor">
            <a:schemeClr val="dk1"/>
          </a:fontRef>
        </dgm:style>
      </dgm:prSet>
      <dgm:spPr>
        <a:xfrm>
          <a:off x="1664824" y="2368"/>
          <a:ext cx="1641581" cy="262996"/>
        </a:xfrm>
        <a:solidFill>
          <a:sysClr val="window" lastClr="FFFFFF"/>
        </a:solidFill>
        <a:ln w="12700" cap="flat" cmpd="sng" algn="ctr">
          <a:solidFill>
            <a:sysClr val="windowText" lastClr="000000"/>
          </a:solidFill>
          <a:prstDash val="solid"/>
          <a:miter lim="800000"/>
        </a:ln>
        <a:effectLst/>
      </dgm:spPr>
      <dgm:t>
        <a:bodyPr vert="horz" wrap="square"/>
        <a:lstStyle/>
        <a:p>
          <a:pPr>
            <a:lnSpc>
              <a:spcPct val="100000"/>
            </a:lnSpc>
            <a:spcBef>
              <a:spcPct val="0"/>
            </a:spcBef>
            <a:spcAft>
              <a:spcPct val="35000"/>
            </a:spcAft>
          </a:pPr>
          <a:r>
            <a:rPr lang="zh-CN" altLang="en-US"/>
            <a:t>旅游交友系统</a:t>
          </a:r>
          <a:endParaRPr lang="en-US"/>
        </a:p>
      </dgm:t>
    </dgm:pt>
    <dgm:pt modelId="{D7FD446B-D67E-4B21-A12C-321BDFA9B623}" type="parTrans" cxnId="{60E6008F-A5BE-4DED-BEFF-F00F9DC811B5}">
      <dgm:prSet/>
      <dgm:spPr/>
      <dgm:t>
        <a:bodyPr/>
        <a:lstStyle/>
        <a:p>
          <a:endParaRPr lang="zh-CN" altLang="en-US"/>
        </a:p>
      </dgm:t>
    </dgm:pt>
    <dgm:pt modelId="{78A0B1F2-62D8-4B68-B923-E6C5BA8D05AA}" type="sibTrans" cxnId="{60E6008F-A5BE-4DED-BEFF-F00F9DC811B5}">
      <dgm:prSet/>
      <dgm:spPr/>
      <dgm:t>
        <a:bodyPr/>
        <a:lstStyle/>
        <a:p>
          <a:endParaRPr lang="zh-CN" altLang="en-US"/>
        </a:p>
      </dgm:t>
    </dgm:pt>
    <dgm:pt modelId="{6CA10E17-2EA2-46BC-AAE0-E0C99A41B606}">
      <dgm:prSet phldrT="[文本]">
        <dgm:style>
          <a:lnRef idx="2">
            <a:schemeClr val="dk1"/>
          </a:lnRef>
          <a:fillRef idx="1">
            <a:schemeClr val="lt1"/>
          </a:fillRef>
          <a:effectRef idx="0">
            <a:schemeClr val="dk1"/>
          </a:effectRef>
          <a:fontRef idx="minor">
            <a:schemeClr val="dk1"/>
          </a:fontRef>
        </dgm:style>
      </dgm:prSet>
      <dgm:spPr>
        <a:xfrm>
          <a:off x="699006" y="555418"/>
          <a:ext cx="1641581" cy="262996"/>
        </a:xfrm>
        <a:solidFill>
          <a:sysClr val="window" lastClr="FFFFFF"/>
        </a:solidFill>
        <a:ln w="12700" cap="flat" cmpd="sng" algn="ctr">
          <a:solidFill>
            <a:sysClr val="windowText" lastClr="000000"/>
          </a:solidFill>
          <a:prstDash val="solid"/>
          <a:miter lim="800000"/>
        </a:ln>
        <a:effectLst/>
      </dgm:spPr>
      <dgm:t>
        <a:bodyPr/>
        <a:lstStyle/>
        <a:p>
          <a:r>
            <a:rPr lang="zh-CN" altLang="en-US">
              <a:solidFill>
                <a:sysClr val="windowText" lastClr="000000"/>
              </a:solidFill>
              <a:latin typeface="等线" panose="02010600030101010101" charset="-122"/>
              <a:ea typeface="等线" panose="02010600030101010101" charset="-122"/>
              <a:cs typeface="+mn-cs"/>
            </a:rPr>
            <a:t>前台展示</a:t>
          </a:r>
        </a:p>
      </dgm:t>
    </dgm:pt>
    <dgm:pt modelId="{61F5862F-0BBA-4D40-834E-D87FEC013CA4}" type="parTrans" cxnId="{71336B8B-B229-40A3-BA49-D508D0DFA902}">
      <dgm:prSet/>
      <dgm:spPr>
        <a:xfrm>
          <a:off x="1519797" y="265365"/>
          <a:ext cx="965817" cy="290053"/>
        </a:xfrm>
      </dgm:spPr>
      <dgm:t>
        <a:bodyPr/>
        <a:lstStyle/>
        <a:p>
          <a:endParaRPr lang="zh-CN" altLang="en-US"/>
        </a:p>
      </dgm:t>
    </dgm:pt>
    <dgm:pt modelId="{18E51595-DE04-495A-8DAD-53E568C8394B}" type="sibTrans" cxnId="{71336B8B-B229-40A3-BA49-D508D0DFA902}">
      <dgm:prSet/>
      <dgm:spPr/>
      <dgm:t>
        <a:bodyPr/>
        <a:lstStyle/>
        <a:p>
          <a:endParaRPr lang="zh-CN" altLang="en-US"/>
        </a:p>
      </dgm:t>
    </dgm:pt>
    <dgm:pt modelId="{A210B714-5792-44F9-B958-68D4D0FD7101}">
      <dgm:prSet phldr="0" custT="0">
        <dgm:style>
          <a:lnRef idx="2">
            <a:schemeClr val="dk1"/>
          </a:lnRef>
          <a:fillRef idx="1">
            <a:schemeClr val="lt1"/>
          </a:fillRef>
          <a:effectRef idx="0">
            <a:schemeClr val="dk1"/>
          </a:effectRef>
          <a:fontRef idx="minor">
            <a:schemeClr val="dk1"/>
          </a:fontRef>
        </dgm:style>
      </dgm:prSet>
      <dgm:spPr>
        <a:xfrm>
          <a:off x="1052123" y="961190"/>
          <a:ext cx="1641581" cy="262996"/>
        </a:xfrm>
        <a:solidFill>
          <a:sysClr val="window" lastClr="FFFFFF"/>
        </a:solidFill>
        <a:ln w="12700" cap="flat" cmpd="sng" algn="ctr">
          <a:solidFill>
            <a:sysClr val="windowText" lastClr="000000"/>
          </a:solidFill>
          <a:prstDash val="solid"/>
          <a:miter lim="800000"/>
        </a:ln>
        <a:effectLst/>
      </dgm:spPr>
      <dgm:t>
        <a:bodyPr vert="horz" wrap="square"/>
        <a:lstStyle/>
        <a:p>
          <a:pPr>
            <a:lnSpc>
              <a:spcPct val="100000"/>
            </a:lnSpc>
            <a:spcBef>
              <a:spcPct val="0"/>
            </a:spcBef>
            <a:spcAft>
              <a:spcPct val="35000"/>
            </a:spcAft>
          </a:pPr>
          <a:r>
            <a:rPr lang="zh-CN"/>
            <a:t>首页</a:t>
          </a:r>
          <a:endParaRPr/>
        </a:p>
      </dgm:t>
    </dgm:pt>
    <dgm:pt modelId="{8BA5A301-AB32-4947-80F8-347F37E7CBC8}" type="parTrans" cxnId="{1930E48A-7AD6-4A96-8AE4-EFDFDADBD09F}">
      <dgm:prSet/>
      <dgm:spPr>
        <a:xfrm>
          <a:off x="863164" y="818415"/>
          <a:ext cx="188958" cy="274273"/>
        </a:xfrm>
      </dgm:spPr>
      <dgm:t>
        <a:bodyPr/>
        <a:lstStyle/>
        <a:p>
          <a:endParaRPr lang="zh-CN" altLang="en-US"/>
        </a:p>
      </dgm:t>
    </dgm:pt>
    <dgm:pt modelId="{7453F9D3-865B-4AA5-B014-317C49EC106D}" type="sibTrans" cxnId="{1930E48A-7AD6-4A96-8AE4-EFDFDADBD09F}">
      <dgm:prSet/>
      <dgm:spPr/>
      <dgm:t>
        <a:bodyPr/>
        <a:lstStyle/>
        <a:p>
          <a:endParaRPr lang="zh-CN" altLang="en-US"/>
        </a:p>
      </dgm:t>
    </dgm:pt>
    <dgm:pt modelId="{19B1CAD4-3167-47CA-BFE6-3F96326D147E}">
      <dgm:prSet phldr="0" custT="0">
        <dgm:style>
          <a:lnRef idx="2">
            <a:schemeClr val="dk1"/>
          </a:lnRef>
          <a:fillRef idx="1">
            <a:schemeClr val="lt1"/>
          </a:fillRef>
          <a:effectRef idx="0">
            <a:schemeClr val="dk1"/>
          </a:effectRef>
          <a:fontRef idx="minor">
            <a:schemeClr val="dk1"/>
          </a:fontRef>
        </dgm:style>
      </dgm:prSet>
      <dgm:spPr>
        <a:xfrm>
          <a:off x="1052123" y="1514240"/>
          <a:ext cx="1641581" cy="262996"/>
        </a:xfrm>
        <a:solidFill>
          <a:sysClr val="window" lastClr="FFFFFF"/>
        </a:solidFill>
        <a:ln w="12700" cap="flat" cmpd="sng" algn="ctr">
          <a:solidFill>
            <a:sysClr val="windowText" lastClr="000000"/>
          </a:solidFill>
          <a:prstDash val="solid"/>
          <a:miter lim="800000"/>
        </a:ln>
        <a:effectLst/>
      </dgm:spPr>
      <dgm:t>
        <a:bodyPr vert="horz" wrap="square"/>
        <a:lstStyle/>
        <a:p>
          <a:pPr>
            <a:lnSpc>
              <a:spcPct val="100000"/>
            </a:lnSpc>
            <a:spcBef>
              <a:spcPct val="0"/>
            </a:spcBef>
            <a:spcAft>
              <a:spcPct val="35000"/>
            </a:spcAft>
          </a:pPr>
          <a:r>
            <a:rPr lang="zh-CN" altLang="en-US"/>
            <a:t>火车票</a:t>
          </a:r>
          <a:endParaRPr lang="en-US"/>
        </a:p>
      </dgm:t>
    </dgm:pt>
    <dgm:pt modelId="{EE6C8070-FF10-4958-81BF-57286E237D9A}" type="parTrans" cxnId="{886B418C-B99C-4423-8E62-E67EA194A147}">
      <dgm:prSet/>
      <dgm:spPr>
        <a:xfrm>
          <a:off x="863164" y="818415"/>
          <a:ext cx="188958" cy="827323"/>
        </a:xfrm>
      </dgm:spPr>
      <dgm:t>
        <a:bodyPr/>
        <a:lstStyle/>
        <a:p>
          <a:endParaRPr lang="zh-CN" altLang="en-US"/>
        </a:p>
      </dgm:t>
    </dgm:pt>
    <dgm:pt modelId="{1A496696-7C16-4D39-B410-41B995A5453E}" type="sibTrans" cxnId="{886B418C-B99C-4423-8E62-E67EA194A147}">
      <dgm:prSet/>
      <dgm:spPr/>
      <dgm:t>
        <a:bodyPr/>
        <a:lstStyle/>
        <a:p>
          <a:endParaRPr lang="zh-CN" altLang="en-US"/>
        </a:p>
      </dgm:t>
    </dgm:pt>
    <dgm:pt modelId="{EAA6435B-9D2D-467F-8A56-7506AEBFA112}">
      <dgm:prSet phldr="0" custT="0">
        <dgm:style>
          <a:lnRef idx="2">
            <a:schemeClr val="dk1"/>
          </a:lnRef>
          <a:fillRef idx="1">
            <a:schemeClr val="lt1"/>
          </a:fillRef>
          <a:effectRef idx="0">
            <a:schemeClr val="dk1"/>
          </a:effectRef>
          <a:fontRef idx="minor">
            <a:schemeClr val="dk1"/>
          </a:fontRef>
        </dgm:style>
      </dgm:prSet>
      <dgm:spPr>
        <a:xfrm>
          <a:off x="1052123" y="2067290"/>
          <a:ext cx="1641581" cy="262996"/>
        </a:xfrm>
        <a:solidFill>
          <a:sysClr val="window" lastClr="FFFFFF"/>
        </a:solidFill>
        <a:ln w="12700" cap="flat" cmpd="sng" algn="ctr">
          <a:solidFill>
            <a:sysClr val="windowText" lastClr="000000"/>
          </a:solidFill>
          <a:prstDash val="solid"/>
          <a:miter lim="800000"/>
        </a:ln>
        <a:effectLst/>
      </dgm:spPr>
      <dgm:t>
        <a:bodyPr vert="horz" wrap="square"/>
        <a:lstStyle/>
        <a:p>
          <a:pPr>
            <a:lnSpc>
              <a:spcPct val="100000"/>
            </a:lnSpc>
            <a:spcBef>
              <a:spcPct val="0"/>
            </a:spcBef>
            <a:spcAft>
              <a:spcPct val="35000"/>
            </a:spcAft>
          </a:pPr>
          <a:r>
            <a:rPr lang="zh-CN"/>
            <a:t>高铁票</a:t>
          </a:r>
          <a:endParaRPr/>
        </a:p>
      </dgm:t>
    </dgm:pt>
    <dgm:pt modelId="{157ECA1E-C04C-4F89-B5FC-FE4490EFCE9E}" type="parTrans" cxnId="{27E0F459-7C42-4359-84B1-3FC10F6D0F0B}">
      <dgm:prSet/>
      <dgm:spPr>
        <a:xfrm>
          <a:off x="863164" y="818415"/>
          <a:ext cx="188958" cy="1380373"/>
        </a:xfrm>
      </dgm:spPr>
      <dgm:t>
        <a:bodyPr/>
        <a:lstStyle/>
        <a:p>
          <a:endParaRPr lang="zh-CN" altLang="en-US"/>
        </a:p>
      </dgm:t>
    </dgm:pt>
    <dgm:pt modelId="{0EEA8511-D581-49E1-B20D-BD37F26F2A36}" type="sibTrans" cxnId="{27E0F459-7C42-4359-84B1-3FC10F6D0F0B}">
      <dgm:prSet/>
      <dgm:spPr/>
      <dgm:t>
        <a:bodyPr/>
        <a:lstStyle/>
        <a:p>
          <a:endParaRPr lang="zh-CN" altLang="en-US"/>
        </a:p>
      </dgm:t>
    </dgm:pt>
    <dgm:pt modelId="{7635E92A-8BEB-47A6-A2D6-2CB08DD2C594}">
      <dgm:prSet phldr="0" custT="0">
        <dgm:style>
          <a:lnRef idx="2">
            <a:schemeClr val="dk1"/>
          </a:lnRef>
          <a:fillRef idx="1">
            <a:schemeClr val="lt1"/>
          </a:fillRef>
          <a:effectRef idx="0">
            <a:schemeClr val="dk1"/>
          </a:effectRef>
          <a:fontRef idx="minor">
            <a:schemeClr val="dk1"/>
          </a:fontRef>
        </dgm:style>
      </dgm:prSet>
      <dgm:spPr>
        <a:xfrm>
          <a:off x="1052123" y="2620340"/>
          <a:ext cx="1641581" cy="262996"/>
        </a:xfrm>
        <a:solidFill>
          <a:sysClr val="window" lastClr="FFFFFF"/>
        </a:solidFill>
        <a:ln w="12700" cap="flat" cmpd="sng" algn="ctr">
          <a:solidFill>
            <a:sysClr val="windowText" lastClr="000000"/>
          </a:solidFill>
          <a:prstDash val="solid"/>
          <a:miter lim="800000"/>
        </a:ln>
        <a:effectLst/>
      </dgm:spPr>
      <dgm:t>
        <a:bodyPr vert="horz" wrap="square"/>
        <a:lstStyle/>
        <a:p>
          <a:pPr>
            <a:lnSpc>
              <a:spcPct val="100000"/>
            </a:lnSpc>
            <a:spcBef>
              <a:spcPct val="0"/>
            </a:spcBef>
            <a:spcAft>
              <a:spcPct val="35000"/>
            </a:spcAft>
          </a:pPr>
          <a:r>
            <a:rPr lang="zh-CN"/>
            <a:t>用户</a:t>
          </a:r>
          <a:endParaRPr/>
        </a:p>
      </dgm:t>
    </dgm:pt>
    <dgm:pt modelId="{CFBEDD03-409A-446E-ADBE-E3DB542B1AC9}" type="parTrans" cxnId="{6F5D9E3D-442A-47F5-871F-BD105AA32C1B}">
      <dgm:prSet/>
      <dgm:spPr>
        <a:xfrm>
          <a:off x="863164" y="818415"/>
          <a:ext cx="188958" cy="1933423"/>
        </a:xfrm>
      </dgm:spPr>
      <dgm:t>
        <a:bodyPr/>
        <a:lstStyle/>
        <a:p>
          <a:endParaRPr lang="zh-CN" altLang="en-US"/>
        </a:p>
      </dgm:t>
    </dgm:pt>
    <dgm:pt modelId="{B8363043-D4C2-406E-A995-06B81A4A1750}" type="sibTrans" cxnId="{6F5D9E3D-442A-47F5-871F-BD105AA32C1B}">
      <dgm:prSet/>
      <dgm:spPr/>
      <dgm:t>
        <a:bodyPr/>
        <a:lstStyle/>
        <a:p>
          <a:endParaRPr lang="zh-CN" altLang="en-US"/>
        </a:p>
      </dgm:t>
    </dgm:pt>
    <dgm:pt modelId="{B5029E16-FB54-433F-9371-D19E46066C21}">
      <dgm:prSet phldr="0" custT="0">
        <dgm:style>
          <a:lnRef idx="2">
            <a:schemeClr val="dk1"/>
          </a:lnRef>
          <a:fillRef idx="1">
            <a:schemeClr val="lt1"/>
          </a:fillRef>
          <a:effectRef idx="0">
            <a:schemeClr val="dk1"/>
          </a:effectRef>
          <a:fontRef idx="minor">
            <a:schemeClr val="dk1"/>
          </a:fontRef>
        </dgm:style>
      </dgm:prSet>
      <dgm:spPr>
        <a:xfrm>
          <a:off x="1052123" y="3158307"/>
          <a:ext cx="1641581" cy="262996"/>
        </a:xfrm>
        <a:solidFill>
          <a:sysClr val="window" lastClr="FFFFFF"/>
        </a:solidFill>
        <a:ln w="12700" cap="flat" cmpd="sng" algn="ctr">
          <a:solidFill>
            <a:sysClr val="windowText" lastClr="000000"/>
          </a:solidFill>
          <a:prstDash val="solid"/>
          <a:miter lim="800000"/>
        </a:ln>
        <a:effectLst/>
      </dgm:spPr>
      <dgm:t>
        <a:bodyPr vert="horz" wrap="square"/>
        <a:lstStyle/>
        <a:p>
          <a:pPr>
            <a:lnSpc>
              <a:spcPct val="100000"/>
            </a:lnSpc>
            <a:spcBef>
              <a:spcPct val="0"/>
            </a:spcBef>
            <a:spcAft>
              <a:spcPct val="35000"/>
            </a:spcAft>
          </a:pPr>
          <a:r>
            <a:rPr lang="zh-CN"/>
            <a:t>酒店</a:t>
          </a:r>
          <a:endParaRPr/>
        </a:p>
      </dgm:t>
    </dgm:pt>
    <dgm:pt modelId="{E8AB640A-6486-42CF-BDDE-BDA94CB5D0B6}" type="parTrans" cxnId="{195BD7F3-667C-4EDC-A7C7-B97B4BF27686}">
      <dgm:prSet/>
      <dgm:spPr>
        <a:xfrm>
          <a:off x="863164" y="818415"/>
          <a:ext cx="188958" cy="2471390"/>
        </a:xfrm>
      </dgm:spPr>
      <dgm:t>
        <a:bodyPr/>
        <a:lstStyle/>
        <a:p>
          <a:endParaRPr lang="zh-CN" altLang="en-US"/>
        </a:p>
      </dgm:t>
    </dgm:pt>
    <dgm:pt modelId="{F8432E90-ABFE-4B53-8E4F-9ECB04D03221}" type="sibTrans" cxnId="{195BD7F3-667C-4EDC-A7C7-B97B4BF27686}">
      <dgm:prSet/>
      <dgm:spPr/>
      <dgm:t>
        <a:bodyPr/>
        <a:lstStyle/>
        <a:p>
          <a:endParaRPr lang="zh-CN" altLang="en-US"/>
        </a:p>
      </dgm:t>
    </dgm:pt>
    <dgm:pt modelId="{E9366C32-95B6-4373-8467-488BB16B7704}">
      <dgm:prSet phldr="0" custT="0">
        <dgm:style>
          <a:lnRef idx="2">
            <a:schemeClr val="dk1"/>
          </a:lnRef>
          <a:fillRef idx="1">
            <a:schemeClr val="lt1"/>
          </a:fillRef>
          <a:effectRef idx="0">
            <a:schemeClr val="dk1"/>
          </a:effectRef>
          <a:fontRef idx="minor">
            <a:schemeClr val="dk1"/>
          </a:fontRef>
        </dgm:style>
      </dgm:prSet>
      <dgm:spPr>
        <a:xfrm>
          <a:off x="1052123" y="3158307"/>
          <a:ext cx="1641581" cy="262996"/>
        </a:xfrm>
        <a:solidFill>
          <a:sysClr val="window" lastClr="FFFFFF"/>
        </a:solidFill>
        <a:ln w="12700" cap="flat" cmpd="sng" algn="ctr">
          <a:solidFill>
            <a:sysClr val="windowText" lastClr="000000"/>
          </a:solidFill>
          <a:prstDash val="solid"/>
          <a:miter lim="800000"/>
        </a:ln>
        <a:effectLst/>
      </dgm:spPr>
      <dgm:t>
        <a:bodyPr vert="horz" wrap="square"/>
        <a:lstStyle/>
        <a:p>
          <a:pPr>
            <a:lnSpc>
              <a:spcPct val="100000"/>
            </a:lnSpc>
            <a:spcBef>
              <a:spcPct val="0"/>
            </a:spcBef>
            <a:spcAft>
              <a:spcPct val="35000"/>
            </a:spcAft>
          </a:pPr>
          <a:r>
            <a:rPr lang="zh-CN"/>
            <a:t>景点</a:t>
          </a:r>
          <a:endParaRPr/>
        </a:p>
      </dgm:t>
    </dgm:pt>
    <dgm:pt modelId="{FD3C125E-DA21-4035-9B00-33ACA7663D5E}" type="parTrans" cxnId="{93AA928C-EC19-4DE6-8330-2071B1FDC824}">
      <dgm:prSet/>
      <dgm:spPr/>
      <dgm:t>
        <a:bodyPr/>
        <a:lstStyle/>
        <a:p>
          <a:endParaRPr lang="zh-CN" altLang="en-US"/>
        </a:p>
      </dgm:t>
    </dgm:pt>
    <dgm:pt modelId="{C9DC23AA-E6FB-4A17-A976-1F0BF8B90184}" type="sibTrans" cxnId="{93AA928C-EC19-4DE6-8330-2071B1FDC824}">
      <dgm:prSet/>
      <dgm:spPr/>
      <dgm:t>
        <a:bodyPr/>
        <a:lstStyle/>
        <a:p>
          <a:endParaRPr lang="zh-CN" altLang="en-US"/>
        </a:p>
      </dgm:t>
    </dgm:pt>
    <dgm:pt modelId="{03116322-8A84-424A-8A30-43955911DA3F}">
      <dgm:prSet phldr="0" custT="0">
        <dgm:style>
          <a:lnRef idx="2">
            <a:schemeClr val="dk1"/>
          </a:lnRef>
          <a:fillRef idx="1">
            <a:schemeClr val="lt1"/>
          </a:fillRef>
          <a:effectRef idx="0">
            <a:schemeClr val="dk1"/>
          </a:effectRef>
          <a:fontRef idx="minor">
            <a:schemeClr val="dk1"/>
          </a:fontRef>
        </dgm:style>
      </dgm:prSet>
      <dgm:spPr>
        <a:xfrm>
          <a:off x="1061722" y="3663920"/>
          <a:ext cx="1645476" cy="295861"/>
        </a:xfrm>
        <a:solidFill>
          <a:sysClr val="window" lastClr="FFFFFF"/>
        </a:solidFill>
        <a:ln w="12700" cap="flat" cmpd="sng" algn="ctr">
          <a:solidFill>
            <a:sysClr val="windowText" lastClr="000000"/>
          </a:solidFill>
          <a:prstDash val="solid"/>
          <a:miter lim="800000"/>
        </a:ln>
        <a:effectLst/>
      </dgm:spPr>
      <dgm:t>
        <a:bodyPr vert="horz" wrap="square"/>
        <a:lstStyle/>
        <a:p>
          <a:pPr>
            <a:lnSpc>
              <a:spcPct val="100000"/>
            </a:lnSpc>
            <a:spcBef>
              <a:spcPct val="0"/>
            </a:spcBef>
            <a:spcAft>
              <a:spcPct val="35000"/>
            </a:spcAft>
          </a:pPr>
          <a:r>
            <a:rPr lang="zh-CN" altLang="en-US"/>
            <a:t>游记</a:t>
          </a:r>
          <a:endParaRPr/>
        </a:p>
      </dgm:t>
    </dgm:pt>
    <dgm:pt modelId="{8508A9A7-7596-4511-AEC4-92BD18E464EA}" type="parTrans" cxnId="{8A80062B-7CA3-49E7-A363-19A9555C1C50}">
      <dgm:prSet/>
      <dgm:spPr>
        <a:xfrm>
          <a:off x="863164" y="818415"/>
          <a:ext cx="198557" cy="2993436"/>
        </a:xfrm>
      </dgm:spPr>
      <dgm:t>
        <a:bodyPr/>
        <a:lstStyle/>
        <a:p>
          <a:endParaRPr lang="zh-CN" altLang="en-US"/>
        </a:p>
      </dgm:t>
    </dgm:pt>
    <dgm:pt modelId="{FEE6ED9A-6CA5-4999-A2B4-08BBE72AE261}" type="sibTrans" cxnId="{8A80062B-7CA3-49E7-A363-19A9555C1C50}">
      <dgm:prSet/>
      <dgm:spPr/>
      <dgm:t>
        <a:bodyPr/>
        <a:lstStyle/>
        <a:p>
          <a:endParaRPr lang="zh-CN" altLang="en-US"/>
        </a:p>
      </dgm:t>
    </dgm:pt>
    <dgm:pt modelId="{D80BB1B7-35C2-4E41-BAD4-25A53846B218}">
      <dgm:prSet phldrT="[文本]">
        <dgm:style>
          <a:lnRef idx="2">
            <a:schemeClr val="dk1"/>
          </a:lnRef>
          <a:fillRef idx="1">
            <a:schemeClr val="lt1"/>
          </a:fillRef>
          <a:effectRef idx="0">
            <a:schemeClr val="dk1"/>
          </a:effectRef>
          <a:fontRef idx="minor">
            <a:schemeClr val="dk1"/>
          </a:fontRef>
        </dgm:style>
      </dgm:prSet>
      <dgm:spPr>
        <a:xfrm>
          <a:off x="2630641" y="555418"/>
          <a:ext cx="1641581" cy="262996"/>
        </a:xfrm>
        <a:solidFill>
          <a:sysClr val="window" lastClr="FFFFFF"/>
        </a:solidFill>
        <a:ln w="12700" cap="flat" cmpd="sng" algn="ctr">
          <a:solidFill>
            <a:sysClr val="windowText" lastClr="000000"/>
          </a:solidFill>
          <a:prstDash val="solid"/>
          <a:miter lim="800000"/>
        </a:ln>
        <a:effectLst/>
      </dgm:spPr>
      <dgm:t>
        <a:bodyPr/>
        <a:lstStyle/>
        <a:p>
          <a:r>
            <a:rPr lang="zh-CN" altLang="en-US">
              <a:solidFill>
                <a:sysClr val="windowText" lastClr="000000"/>
              </a:solidFill>
              <a:latin typeface="等线" panose="02010600030101010101" charset="-122"/>
              <a:ea typeface="等线" panose="02010600030101010101" charset="-122"/>
              <a:cs typeface="+mn-cs"/>
            </a:rPr>
            <a:t>后台管理</a:t>
          </a:r>
        </a:p>
      </dgm:t>
    </dgm:pt>
    <dgm:pt modelId="{5BC37716-3A73-42AD-9908-7B6937019AE2}" type="parTrans" cxnId="{4AF514D6-AD68-4D41-AE1A-873C9576255F}">
      <dgm:prSet/>
      <dgm:spPr>
        <a:xfrm>
          <a:off x="2485614" y="265365"/>
          <a:ext cx="965817" cy="290053"/>
        </a:xfrm>
      </dgm:spPr>
      <dgm:t>
        <a:bodyPr/>
        <a:lstStyle/>
        <a:p>
          <a:endParaRPr lang="zh-CN" altLang="en-US"/>
        </a:p>
      </dgm:t>
    </dgm:pt>
    <dgm:pt modelId="{9196DED0-5E87-41AB-B959-4D4EA944A52B}" type="sibTrans" cxnId="{4AF514D6-AD68-4D41-AE1A-873C9576255F}">
      <dgm:prSet/>
      <dgm:spPr/>
      <dgm:t>
        <a:bodyPr/>
        <a:lstStyle/>
        <a:p>
          <a:endParaRPr lang="zh-CN" altLang="en-US"/>
        </a:p>
      </dgm:t>
    </dgm:pt>
    <dgm:pt modelId="{5A441BD1-2050-47FA-BD92-47761F4C1795}">
      <dgm:prSet>
        <dgm:style>
          <a:lnRef idx="2">
            <a:schemeClr val="dk1"/>
          </a:lnRef>
          <a:fillRef idx="1">
            <a:schemeClr val="lt1"/>
          </a:fillRef>
          <a:effectRef idx="0">
            <a:schemeClr val="dk1"/>
          </a:effectRef>
          <a:fontRef idx="minor">
            <a:schemeClr val="dk1"/>
          </a:fontRef>
        </dgm:style>
      </dgm:prSet>
      <dgm:spPr>
        <a:xfrm>
          <a:off x="3041037" y="1661519"/>
          <a:ext cx="1641581" cy="262996"/>
        </a:xfrm>
        <a:solidFill>
          <a:sysClr val="window" lastClr="FFFFFF"/>
        </a:solidFill>
        <a:ln w="12700" cap="flat" cmpd="sng" algn="ctr">
          <a:solidFill>
            <a:sysClr val="windowText" lastClr="000000"/>
          </a:solidFill>
          <a:prstDash val="solid"/>
          <a:miter lim="800000"/>
        </a:ln>
        <a:effectLst/>
      </dgm:spPr>
      <dgm:t>
        <a:bodyPr/>
        <a:lstStyle/>
        <a:p>
          <a:r>
            <a:rPr lang="zh-CN" altLang="en-US">
              <a:solidFill>
                <a:sysClr val="windowText" lastClr="000000"/>
              </a:solidFill>
              <a:latin typeface="+mn-ea"/>
              <a:ea typeface="+mn-ea"/>
              <a:cs typeface="+mn-cs"/>
            </a:rPr>
            <a:t>用户管理</a:t>
          </a:r>
        </a:p>
      </dgm:t>
    </dgm:pt>
    <dgm:pt modelId="{6BB23ECD-40FF-4C3F-A10C-E5021790B8A9}" type="parTrans" cxnId="{9A8EF4E8-F1A9-4F72-9696-0CFC7F492452}">
      <dgm:prSet/>
      <dgm:spPr>
        <a:xfrm>
          <a:off x="2794799" y="818415"/>
          <a:ext cx="246237" cy="974601"/>
        </a:xfrm>
      </dgm:spPr>
      <dgm:t>
        <a:bodyPr/>
        <a:lstStyle/>
        <a:p>
          <a:endParaRPr lang="zh-CN" altLang="en-US"/>
        </a:p>
      </dgm:t>
    </dgm:pt>
    <dgm:pt modelId="{8F9D4BBB-21E3-4746-A18F-D79AA30BE121}" type="sibTrans" cxnId="{9A8EF4E8-F1A9-4F72-9696-0CFC7F492452}">
      <dgm:prSet/>
      <dgm:spPr/>
      <dgm:t>
        <a:bodyPr/>
        <a:lstStyle/>
        <a:p>
          <a:endParaRPr lang="zh-CN" altLang="en-US"/>
        </a:p>
      </dgm:t>
    </dgm:pt>
    <dgm:pt modelId="{B1120139-009A-4F59-AE3A-9FE093E8039B}">
      <dgm:prSet phldr="0" custT="0">
        <dgm:style>
          <a:lnRef idx="2">
            <a:schemeClr val="dk1"/>
          </a:lnRef>
          <a:fillRef idx="1">
            <a:schemeClr val="lt1"/>
          </a:fillRef>
          <a:effectRef idx="0">
            <a:schemeClr val="dk1"/>
          </a:effectRef>
          <a:fontRef idx="minor">
            <a:schemeClr val="dk1"/>
          </a:fontRef>
        </dgm:style>
      </dgm:prSet>
      <dgm:spPr>
        <a:xfrm>
          <a:off x="3041037" y="1661519"/>
          <a:ext cx="1641581" cy="262996"/>
        </a:xfrm>
        <a:solidFill>
          <a:sysClr val="window" lastClr="FFFFFF"/>
        </a:solidFill>
        <a:ln w="12700" cap="flat" cmpd="sng" algn="ctr">
          <a:solidFill>
            <a:sysClr val="windowText" lastClr="000000"/>
          </a:solidFill>
          <a:prstDash val="solid"/>
          <a:miter lim="800000"/>
        </a:ln>
        <a:effectLst/>
      </dgm:spPr>
      <dgm:t>
        <a:bodyPr vert="horz" wrap="square"/>
        <a:lstStyle/>
        <a:p>
          <a:pPr>
            <a:lnSpc>
              <a:spcPct val="100000"/>
            </a:lnSpc>
            <a:spcBef>
              <a:spcPct val="0"/>
            </a:spcBef>
            <a:spcAft>
              <a:spcPct val="35000"/>
            </a:spcAft>
          </a:pPr>
          <a:r>
            <a:rPr lang="zh-CN" altLang="en-US">
              <a:solidFill>
                <a:sysClr val="windowText" lastClr="000000"/>
              </a:solidFill>
              <a:latin typeface="等线" panose="02010600030101010101" charset="-122"/>
              <a:ea typeface="等线" panose="02010600030101010101" charset="-122"/>
              <a:cs typeface="+mn-cs"/>
            </a:rPr>
            <a:t>权限管理</a:t>
          </a:r>
          <a:endParaRPr/>
        </a:p>
      </dgm:t>
    </dgm:pt>
    <dgm:pt modelId="{6D258498-1875-4615-BCC9-6F5145323495}" type="parTrans" cxnId="{9AF39149-7247-4FA8-A369-1EA41265E414}">
      <dgm:prSet/>
      <dgm:spPr/>
      <dgm:t>
        <a:bodyPr/>
        <a:lstStyle/>
        <a:p>
          <a:endParaRPr lang="zh-CN" altLang="en-US"/>
        </a:p>
      </dgm:t>
    </dgm:pt>
    <dgm:pt modelId="{D350CBD1-59EF-4E06-903C-F56B5D6E4D7E}" type="sibTrans" cxnId="{9AF39149-7247-4FA8-A369-1EA41265E414}">
      <dgm:prSet/>
      <dgm:spPr/>
      <dgm:t>
        <a:bodyPr/>
        <a:lstStyle/>
        <a:p>
          <a:endParaRPr lang="zh-CN" altLang="en-US"/>
        </a:p>
      </dgm:t>
    </dgm:pt>
    <dgm:pt modelId="{4D1E8F2F-C5C4-4FD4-AE3E-5816ED5C34C5}">
      <dgm:prSet phldr="0" custT="0">
        <dgm:style>
          <a:lnRef idx="2">
            <a:schemeClr val="dk1"/>
          </a:lnRef>
          <a:fillRef idx="1">
            <a:schemeClr val="lt1"/>
          </a:fillRef>
          <a:effectRef idx="0">
            <a:schemeClr val="dk1"/>
          </a:effectRef>
          <a:fontRef idx="minor">
            <a:schemeClr val="dk1"/>
          </a:fontRef>
        </dgm:style>
      </dgm:prSet>
      <dgm:spPr>
        <a:xfrm>
          <a:off x="3041037" y="1661519"/>
          <a:ext cx="1641581" cy="262996"/>
        </a:xfrm>
        <a:solidFill>
          <a:sysClr val="window" lastClr="FFFFFF"/>
        </a:solidFill>
        <a:ln w="12700" cap="flat" cmpd="sng" algn="ctr">
          <a:solidFill>
            <a:sysClr val="windowText" lastClr="000000"/>
          </a:solidFill>
          <a:prstDash val="solid"/>
          <a:miter lim="800000"/>
        </a:ln>
        <a:effectLst/>
      </dgm:spPr>
      <dgm:t>
        <a:bodyPr vert="horz" wrap="square"/>
        <a:lstStyle/>
        <a:p>
          <a:pPr>
            <a:lnSpc>
              <a:spcPct val="100000"/>
            </a:lnSpc>
            <a:spcBef>
              <a:spcPct val="0"/>
            </a:spcBef>
            <a:spcAft>
              <a:spcPct val="35000"/>
            </a:spcAft>
          </a:pPr>
          <a:r>
            <a:rPr lang="zh-CN" altLang="en-US">
              <a:solidFill>
                <a:sysClr val="windowText" lastClr="000000"/>
              </a:solidFill>
              <a:latin typeface="+mn-ea"/>
              <a:ea typeface="+mn-ea"/>
              <a:cs typeface="+mn-cs"/>
            </a:rPr>
            <a:t>用户管理</a:t>
          </a:r>
          <a:endParaRPr lang="zh-CN" altLang="en-US">
            <a:solidFill>
              <a:sysClr val="windowText" lastClr="000000"/>
            </a:solidFill>
            <a:latin typeface="等线" panose="02010600030101010101" charset="-122"/>
            <a:ea typeface="等线" panose="02010600030101010101" charset="-122"/>
            <a:cs typeface="+mn-cs"/>
          </a:endParaRPr>
        </a:p>
      </dgm:t>
    </dgm:pt>
    <dgm:pt modelId="{45E7FAFC-26B3-49E5-A640-9C076BECB935}" type="parTrans" cxnId="{7CF4820A-3E27-404E-BC7A-4C8661A7DA79}">
      <dgm:prSet/>
      <dgm:spPr/>
      <dgm:t>
        <a:bodyPr/>
        <a:lstStyle/>
        <a:p>
          <a:endParaRPr lang="zh-CN" altLang="en-US"/>
        </a:p>
      </dgm:t>
    </dgm:pt>
    <dgm:pt modelId="{4A9D3761-56FB-473E-83D4-92F2B49CCD57}" type="sibTrans" cxnId="{7CF4820A-3E27-404E-BC7A-4C8661A7DA79}">
      <dgm:prSet/>
      <dgm:spPr/>
      <dgm:t>
        <a:bodyPr/>
        <a:lstStyle/>
        <a:p>
          <a:endParaRPr lang="zh-CN" altLang="en-US"/>
        </a:p>
      </dgm:t>
    </dgm:pt>
    <dgm:pt modelId="{A7D336C0-6D59-4FC0-A617-161744137367}">
      <dgm:prSet phldr="0" custT="0">
        <dgm:style>
          <a:lnRef idx="2">
            <a:schemeClr val="dk1"/>
          </a:lnRef>
          <a:fillRef idx="1">
            <a:schemeClr val="lt1"/>
          </a:fillRef>
          <a:effectRef idx="0">
            <a:schemeClr val="dk1"/>
          </a:effectRef>
          <a:fontRef idx="minor">
            <a:schemeClr val="dk1"/>
          </a:fontRef>
        </dgm:style>
      </dgm:prSet>
      <dgm:spPr>
        <a:xfrm>
          <a:off x="3041037" y="1661519"/>
          <a:ext cx="1641581" cy="262996"/>
        </a:xfrm>
        <a:solidFill>
          <a:sysClr val="window" lastClr="FFFFFF"/>
        </a:solidFill>
        <a:ln w="12700" cap="flat" cmpd="sng" algn="ctr">
          <a:solidFill>
            <a:sysClr val="windowText" lastClr="000000"/>
          </a:solidFill>
          <a:prstDash val="solid"/>
          <a:miter lim="800000"/>
        </a:ln>
        <a:effectLst/>
      </dgm:spPr>
      <dgm:t>
        <a:bodyPr vert="horz" wrap="square"/>
        <a:lstStyle/>
        <a:p>
          <a:pPr>
            <a:lnSpc>
              <a:spcPct val="100000"/>
            </a:lnSpc>
            <a:spcBef>
              <a:spcPct val="0"/>
            </a:spcBef>
            <a:spcAft>
              <a:spcPct val="35000"/>
            </a:spcAft>
          </a:pPr>
          <a:r>
            <a:rPr lang="zh-CN" altLang="en-US">
              <a:solidFill>
                <a:sysClr val="windowText" lastClr="000000"/>
              </a:solidFill>
              <a:latin typeface="等线" panose="02010600030101010101" charset="-122"/>
              <a:ea typeface="等线" panose="02010600030101010101" charset="-122"/>
              <a:cs typeface="+mn-cs"/>
            </a:rPr>
            <a:t>车票管理</a:t>
          </a:r>
          <a:endParaRPr/>
        </a:p>
      </dgm:t>
    </dgm:pt>
    <dgm:pt modelId="{CC8AC08A-13C0-4B1F-AF44-EA08A6398EC3}" type="parTrans" cxnId="{EC3CE4D1-403D-4A18-8CF8-ECC0B197B0B3}">
      <dgm:prSet/>
      <dgm:spPr/>
      <dgm:t>
        <a:bodyPr/>
        <a:lstStyle/>
        <a:p>
          <a:endParaRPr lang="zh-CN" altLang="en-US"/>
        </a:p>
      </dgm:t>
    </dgm:pt>
    <dgm:pt modelId="{FB32C6BE-2557-458C-947D-9F895051D6B6}" type="sibTrans" cxnId="{EC3CE4D1-403D-4A18-8CF8-ECC0B197B0B3}">
      <dgm:prSet/>
      <dgm:spPr/>
      <dgm:t>
        <a:bodyPr/>
        <a:lstStyle/>
        <a:p>
          <a:endParaRPr lang="zh-CN" altLang="en-US"/>
        </a:p>
      </dgm:t>
    </dgm:pt>
    <dgm:pt modelId="{90F5A44D-2F0D-42D8-9972-44576382D232}">
      <dgm:prSet phldr="0" custT="0">
        <dgm:style>
          <a:lnRef idx="2">
            <a:schemeClr val="dk1"/>
          </a:lnRef>
          <a:fillRef idx="1">
            <a:schemeClr val="lt1"/>
          </a:fillRef>
          <a:effectRef idx="0">
            <a:schemeClr val="dk1"/>
          </a:effectRef>
          <a:fontRef idx="minor">
            <a:schemeClr val="dk1"/>
          </a:fontRef>
        </dgm:style>
      </dgm:prSet>
      <dgm:spPr>
        <a:xfrm>
          <a:off x="3041037" y="1661519"/>
          <a:ext cx="1641581" cy="262996"/>
        </a:xfrm>
        <a:solidFill>
          <a:sysClr val="window" lastClr="FFFFFF"/>
        </a:solidFill>
        <a:ln w="12700" cap="flat" cmpd="sng" algn="ctr">
          <a:solidFill>
            <a:sysClr val="windowText" lastClr="000000"/>
          </a:solidFill>
          <a:prstDash val="solid"/>
          <a:miter lim="800000"/>
        </a:ln>
        <a:effectLst/>
      </dgm:spPr>
      <dgm:t>
        <a:bodyPr vert="horz" wrap="square"/>
        <a:lstStyle/>
        <a:p>
          <a:pPr>
            <a:lnSpc>
              <a:spcPct val="100000"/>
            </a:lnSpc>
            <a:spcBef>
              <a:spcPct val="0"/>
            </a:spcBef>
            <a:spcAft>
              <a:spcPct val="35000"/>
            </a:spcAft>
          </a:pPr>
          <a:r>
            <a:rPr lang="zh-CN" altLang="en-US">
              <a:solidFill>
                <a:sysClr val="windowText" lastClr="000000"/>
              </a:solidFill>
              <a:latin typeface="+mn-ea"/>
              <a:ea typeface="+mn-ea"/>
              <a:cs typeface="+mn-cs"/>
            </a:rPr>
            <a:t>酒店管理</a:t>
          </a:r>
          <a:endParaRPr lang="zh-CN" altLang="en-US">
            <a:solidFill>
              <a:sysClr val="windowText" lastClr="000000"/>
            </a:solidFill>
            <a:latin typeface="等线" panose="02010600030101010101" charset="-122"/>
            <a:ea typeface="等线" panose="02010600030101010101" charset="-122"/>
            <a:cs typeface="+mn-cs"/>
          </a:endParaRPr>
        </a:p>
      </dgm:t>
    </dgm:pt>
    <dgm:pt modelId="{36681FB3-F167-4BFA-9616-7CDF7E503041}" type="parTrans" cxnId="{362266F4-DA4C-446D-857A-67FDF5210A3A}">
      <dgm:prSet/>
      <dgm:spPr/>
      <dgm:t>
        <a:bodyPr/>
        <a:lstStyle/>
        <a:p>
          <a:endParaRPr lang="zh-CN" altLang="en-US"/>
        </a:p>
      </dgm:t>
    </dgm:pt>
    <dgm:pt modelId="{973CDEAC-BBF1-4C8F-9C2C-8A3314CE4BE6}" type="sibTrans" cxnId="{362266F4-DA4C-446D-857A-67FDF5210A3A}">
      <dgm:prSet/>
      <dgm:spPr/>
      <dgm:t>
        <a:bodyPr/>
        <a:lstStyle/>
        <a:p>
          <a:endParaRPr lang="zh-CN" altLang="en-US"/>
        </a:p>
      </dgm:t>
    </dgm:pt>
    <dgm:pt modelId="{C5E97F81-362C-43EB-B3C0-3D84B371CA11}">
      <dgm:prSet phldr="0" custT="0">
        <dgm:style>
          <a:lnRef idx="2">
            <a:schemeClr val="dk1"/>
          </a:lnRef>
          <a:fillRef idx="1">
            <a:schemeClr val="lt1"/>
          </a:fillRef>
          <a:effectRef idx="0">
            <a:schemeClr val="dk1"/>
          </a:effectRef>
          <a:fontRef idx="minor">
            <a:schemeClr val="dk1"/>
          </a:fontRef>
        </dgm:style>
      </dgm:prSet>
      <dgm:spPr>
        <a:xfrm>
          <a:off x="3041037" y="1661519"/>
          <a:ext cx="1641581" cy="262996"/>
        </a:xfrm>
        <a:solidFill>
          <a:sysClr val="window" lastClr="FFFFFF"/>
        </a:solidFill>
        <a:ln w="12700" cap="flat" cmpd="sng" algn="ctr">
          <a:solidFill>
            <a:sysClr val="windowText" lastClr="000000"/>
          </a:solidFill>
          <a:prstDash val="solid"/>
          <a:miter lim="800000"/>
        </a:ln>
        <a:effectLst/>
      </dgm:spPr>
      <dgm:t>
        <a:bodyPr vert="horz" wrap="square"/>
        <a:lstStyle/>
        <a:p>
          <a:pPr>
            <a:lnSpc>
              <a:spcPct val="100000"/>
            </a:lnSpc>
            <a:spcBef>
              <a:spcPct val="0"/>
            </a:spcBef>
            <a:spcAft>
              <a:spcPct val="35000"/>
            </a:spcAft>
          </a:pPr>
          <a:r>
            <a:rPr lang="zh-CN" altLang="en-US">
              <a:solidFill>
                <a:sysClr val="windowText" lastClr="000000"/>
              </a:solidFill>
              <a:latin typeface="等线" panose="02010600030101010101" charset="-122"/>
              <a:ea typeface="等线" panose="02010600030101010101" charset="-122"/>
              <a:cs typeface="+mn-cs"/>
            </a:rPr>
            <a:t>好友管理</a:t>
          </a:r>
          <a:endParaRPr/>
        </a:p>
      </dgm:t>
    </dgm:pt>
    <dgm:pt modelId="{7EEE8F9C-4E6E-4545-9CCE-C78EE43348B3}" type="parTrans" cxnId="{B4D97D76-20D5-4D65-AB5A-21C6E281D813}">
      <dgm:prSet/>
      <dgm:spPr/>
      <dgm:t>
        <a:bodyPr/>
        <a:lstStyle/>
        <a:p>
          <a:endParaRPr lang="zh-CN" altLang="en-US"/>
        </a:p>
      </dgm:t>
    </dgm:pt>
    <dgm:pt modelId="{69938C10-6962-4C57-86F2-760E5A2E5362}" type="sibTrans" cxnId="{B4D97D76-20D5-4D65-AB5A-21C6E281D813}">
      <dgm:prSet/>
      <dgm:spPr/>
      <dgm:t>
        <a:bodyPr/>
        <a:lstStyle/>
        <a:p>
          <a:endParaRPr lang="zh-CN" altLang="en-US"/>
        </a:p>
      </dgm:t>
    </dgm:pt>
    <dgm:pt modelId="{294FBAFE-BE42-4324-AD0C-12D154FC240B}">
      <dgm:prSet phldr="0" custT="0">
        <dgm:style>
          <a:lnRef idx="2">
            <a:schemeClr val="dk1"/>
          </a:lnRef>
          <a:fillRef idx="1">
            <a:schemeClr val="lt1"/>
          </a:fillRef>
          <a:effectRef idx="0">
            <a:schemeClr val="dk1"/>
          </a:effectRef>
          <a:fontRef idx="minor">
            <a:schemeClr val="dk1"/>
          </a:fontRef>
        </dgm:style>
      </dgm:prSet>
      <dgm:spPr>
        <a:xfrm>
          <a:off x="3041037" y="1661519"/>
          <a:ext cx="1641581" cy="262996"/>
        </a:xfrm>
        <a:solidFill>
          <a:sysClr val="window" lastClr="FFFFFF"/>
        </a:solidFill>
        <a:ln w="12700" cap="flat" cmpd="sng" algn="ctr">
          <a:solidFill>
            <a:sysClr val="windowText" lastClr="000000"/>
          </a:solidFill>
          <a:prstDash val="solid"/>
          <a:miter lim="800000"/>
        </a:ln>
        <a:effectLst/>
      </dgm:spPr>
      <dgm:t>
        <a:bodyPr vert="horz" wrap="square"/>
        <a:lstStyle/>
        <a:p>
          <a:pPr>
            <a:lnSpc>
              <a:spcPct val="100000"/>
            </a:lnSpc>
            <a:spcBef>
              <a:spcPct val="0"/>
            </a:spcBef>
            <a:spcAft>
              <a:spcPct val="35000"/>
            </a:spcAft>
          </a:pPr>
          <a:r>
            <a:rPr lang="zh-CN" altLang="en-US">
              <a:solidFill>
                <a:sysClr val="windowText" lastClr="000000"/>
              </a:solidFill>
              <a:latin typeface="等线" panose="02010600030101010101" charset="-122"/>
              <a:ea typeface="等线" panose="02010600030101010101" charset="-122"/>
              <a:cs typeface="+mn-cs"/>
            </a:rPr>
            <a:t>景点管理</a:t>
          </a:r>
        </a:p>
      </dgm:t>
    </dgm:pt>
    <dgm:pt modelId="{CD2FB67F-D56D-4F0B-9374-70618F2B96CD}" type="parTrans" cxnId="{EB3F0102-CBAE-421C-AED5-5EE9FB6933C6}">
      <dgm:prSet/>
      <dgm:spPr/>
      <dgm:t>
        <a:bodyPr/>
        <a:lstStyle/>
        <a:p>
          <a:endParaRPr lang="zh-CN" altLang="en-US"/>
        </a:p>
      </dgm:t>
    </dgm:pt>
    <dgm:pt modelId="{8BF6D809-D6EF-44C4-9402-268BB0D489DC}" type="sibTrans" cxnId="{EB3F0102-CBAE-421C-AED5-5EE9FB6933C6}">
      <dgm:prSet/>
      <dgm:spPr/>
      <dgm:t>
        <a:bodyPr/>
        <a:lstStyle/>
        <a:p>
          <a:endParaRPr lang="zh-CN" altLang="en-US"/>
        </a:p>
      </dgm:t>
    </dgm:pt>
    <dgm:pt modelId="{20BA7517-1103-48A6-9D01-263271C31261}">
      <dgm:prSet phldr="0" custT="0">
        <dgm:style>
          <a:lnRef idx="2">
            <a:schemeClr val="dk1"/>
          </a:lnRef>
          <a:fillRef idx="1">
            <a:schemeClr val="lt1"/>
          </a:fillRef>
          <a:effectRef idx="0">
            <a:schemeClr val="dk1"/>
          </a:effectRef>
          <a:fontRef idx="minor">
            <a:schemeClr val="dk1"/>
          </a:fontRef>
        </dgm:style>
      </dgm:prSet>
      <dgm:spPr>
        <a:xfrm>
          <a:off x="3041037" y="1661519"/>
          <a:ext cx="1641581" cy="262996"/>
        </a:xfrm>
        <a:solidFill>
          <a:sysClr val="window" lastClr="FFFFFF"/>
        </a:solidFill>
        <a:ln w="12700" cap="flat" cmpd="sng" algn="ctr">
          <a:solidFill>
            <a:sysClr val="windowText" lastClr="000000"/>
          </a:solidFill>
          <a:prstDash val="solid"/>
          <a:miter lim="800000"/>
        </a:ln>
        <a:effectLst/>
      </dgm:spPr>
      <dgm:t>
        <a:bodyPr vert="horz" wrap="square"/>
        <a:lstStyle/>
        <a:p>
          <a:pPr>
            <a:lnSpc>
              <a:spcPct val="100000"/>
            </a:lnSpc>
            <a:spcBef>
              <a:spcPct val="0"/>
            </a:spcBef>
            <a:spcAft>
              <a:spcPct val="35000"/>
            </a:spcAft>
          </a:pPr>
          <a:r>
            <a:rPr lang="zh-CN" altLang="en-US">
              <a:solidFill>
                <a:sysClr val="windowText" lastClr="000000"/>
              </a:solidFill>
              <a:latin typeface="+mn-ea"/>
              <a:ea typeface="+mn-ea"/>
              <a:cs typeface="+mn-cs"/>
            </a:rPr>
            <a:t>城市管理</a:t>
          </a:r>
          <a:endParaRPr lang="zh-CN" altLang="en-US">
            <a:solidFill>
              <a:sysClr val="windowText" lastClr="000000"/>
            </a:solidFill>
            <a:latin typeface="等线" panose="02010600030101010101" charset="-122"/>
            <a:ea typeface="等线" panose="02010600030101010101" charset="-122"/>
            <a:cs typeface="+mn-cs"/>
          </a:endParaRPr>
        </a:p>
      </dgm:t>
    </dgm:pt>
    <dgm:pt modelId="{73E50441-B33E-4F5D-8D3C-25D6EEE10E2C}" type="parTrans" cxnId="{C03AC3F3-7578-4718-B17C-E45A04EBC590}">
      <dgm:prSet/>
      <dgm:spPr/>
      <dgm:t>
        <a:bodyPr/>
        <a:lstStyle/>
        <a:p>
          <a:endParaRPr lang="zh-CN" altLang="en-US"/>
        </a:p>
      </dgm:t>
    </dgm:pt>
    <dgm:pt modelId="{5AF8556D-0CE5-4616-B401-5D53722E2D16}" type="sibTrans" cxnId="{C03AC3F3-7578-4718-B17C-E45A04EBC590}">
      <dgm:prSet/>
      <dgm:spPr/>
      <dgm:t>
        <a:bodyPr/>
        <a:lstStyle/>
        <a:p>
          <a:endParaRPr lang="zh-CN" altLang="en-US"/>
        </a:p>
      </dgm:t>
    </dgm:pt>
    <dgm:pt modelId="{FC5EA2A6-D94D-43F4-B3C7-C828FFA71E6D}" type="pres">
      <dgm:prSet presAssocID="{5370FCB8-A86F-4BD4-AE68-AC0F820A171B}" presName="hierChild1" presStyleCnt="0">
        <dgm:presLayoutVars>
          <dgm:orgChart val="1"/>
          <dgm:chPref val="1"/>
          <dgm:dir/>
          <dgm:animOne val="branch"/>
          <dgm:animLvl val="lvl"/>
          <dgm:resizeHandles/>
        </dgm:presLayoutVars>
      </dgm:prSet>
      <dgm:spPr/>
    </dgm:pt>
    <dgm:pt modelId="{7BD3174F-9C0E-4F56-9CC7-74CA5579140B}" type="pres">
      <dgm:prSet presAssocID="{4AA9B4BB-5908-4CCE-8ACC-9037170AB0D2}" presName="hierRoot1" presStyleCnt="0">
        <dgm:presLayoutVars>
          <dgm:hierBranch val="init"/>
        </dgm:presLayoutVars>
      </dgm:prSet>
      <dgm:spPr/>
    </dgm:pt>
    <dgm:pt modelId="{42D18CB0-E0EC-480B-AA67-7D4ABFDCF79F}" type="pres">
      <dgm:prSet presAssocID="{4AA9B4BB-5908-4CCE-8ACC-9037170AB0D2}" presName="rootComposite1" presStyleCnt="0"/>
      <dgm:spPr/>
    </dgm:pt>
    <dgm:pt modelId="{FF8F8FEF-0E01-4BD4-90CE-59C73AF6A4E7}" type="pres">
      <dgm:prSet presAssocID="{4AA9B4BB-5908-4CCE-8ACC-9037170AB0D2}" presName="rootText1" presStyleLbl="node0" presStyleIdx="0" presStyleCnt="1" custScaleX="118851" custScaleY="38082">
        <dgm:presLayoutVars>
          <dgm:chPref val="3"/>
        </dgm:presLayoutVars>
      </dgm:prSet>
      <dgm:spPr>
        <a:prstGeom prst="rect">
          <a:avLst/>
        </a:prstGeom>
      </dgm:spPr>
    </dgm:pt>
    <dgm:pt modelId="{09231BF6-3657-44E5-9A5F-FF14FA1BF250}" type="pres">
      <dgm:prSet presAssocID="{4AA9B4BB-5908-4CCE-8ACC-9037170AB0D2}" presName="rootConnector1" presStyleLbl="node1" presStyleIdx="0" presStyleCnt="0"/>
      <dgm:spPr/>
    </dgm:pt>
    <dgm:pt modelId="{B587D7EF-E7C4-45F1-ADFC-27046501FDDA}" type="pres">
      <dgm:prSet presAssocID="{4AA9B4BB-5908-4CCE-8ACC-9037170AB0D2}" presName="hierChild2" presStyleCnt="0"/>
      <dgm:spPr/>
    </dgm:pt>
    <dgm:pt modelId="{96B8D593-05D4-4397-BF4E-9A93954E63EA}" type="pres">
      <dgm:prSet presAssocID="{61F5862F-0BBA-4D40-834E-D87FEC013CA4}" presName="Name37" presStyleLbl="parChTrans1D2" presStyleIdx="0" presStyleCnt="2"/>
      <dgm:spPr/>
    </dgm:pt>
    <dgm:pt modelId="{64BB262D-A321-44F7-9AF4-7BF458C49F73}" type="pres">
      <dgm:prSet presAssocID="{6CA10E17-2EA2-46BC-AAE0-E0C99A41B606}" presName="hierRoot2" presStyleCnt="0">
        <dgm:presLayoutVars>
          <dgm:hierBranch val="init"/>
        </dgm:presLayoutVars>
      </dgm:prSet>
      <dgm:spPr/>
    </dgm:pt>
    <dgm:pt modelId="{88899892-EF6C-4421-8F8C-88C1362D4701}" type="pres">
      <dgm:prSet presAssocID="{6CA10E17-2EA2-46BC-AAE0-E0C99A41B606}" presName="rootComposite" presStyleCnt="0"/>
      <dgm:spPr/>
    </dgm:pt>
    <dgm:pt modelId="{820B951F-6CB8-4986-BEAD-FF72C455308F}" type="pres">
      <dgm:prSet presAssocID="{6CA10E17-2EA2-46BC-AAE0-E0C99A41B606}" presName="rootText" presStyleLbl="node2" presStyleIdx="0" presStyleCnt="2" custScaleX="118851" custScaleY="38082">
        <dgm:presLayoutVars>
          <dgm:chPref val="3"/>
        </dgm:presLayoutVars>
      </dgm:prSet>
      <dgm:spPr>
        <a:prstGeom prst="rect">
          <a:avLst/>
        </a:prstGeom>
      </dgm:spPr>
    </dgm:pt>
    <dgm:pt modelId="{B3D938C1-C581-4D31-95F4-3774562710DC}" type="pres">
      <dgm:prSet presAssocID="{6CA10E17-2EA2-46BC-AAE0-E0C99A41B606}" presName="rootConnector" presStyleLbl="node2" presStyleIdx="0" presStyleCnt="2"/>
      <dgm:spPr/>
    </dgm:pt>
    <dgm:pt modelId="{A775DC71-F8B4-4B0B-B4BD-1B7EA0AAFCBF}" type="pres">
      <dgm:prSet presAssocID="{6CA10E17-2EA2-46BC-AAE0-E0C99A41B606}" presName="hierChild4" presStyleCnt="0"/>
      <dgm:spPr/>
    </dgm:pt>
    <dgm:pt modelId="{CF52BD77-FFC7-4AC9-AFE7-1ABA2B1709DB}" type="pres">
      <dgm:prSet presAssocID="{8BA5A301-AB32-4947-80F8-347F37E7CBC8}" presName="Name37" presStyleLbl="parChTrans1D3" presStyleIdx="0" presStyleCnt="15"/>
      <dgm:spPr/>
    </dgm:pt>
    <dgm:pt modelId="{0C146E90-F921-40AC-BCE3-193C049B4C8F}" type="pres">
      <dgm:prSet presAssocID="{A210B714-5792-44F9-B958-68D4D0FD7101}" presName="hierRoot2" presStyleCnt="0">
        <dgm:presLayoutVars>
          <dgm:hierBranch val="init"/>
        </dgm:presLayoutVars>
      </dgm:prSet>
      <dgm:spPr/>
    </dgm:pt>
    <dgm:pt modelId="{5193161A-2B6A-43A4-A068-7BD7D26A7E3F}" type="pres">
      <dgm:prSet presAssocID="{A210B714-5792-44F9-B958-68D4D0FD7101}" presName="rootComposite" presStyleCnt="0"/>
      <dgm:spPr/>
    </dgm:pt>
    <dgm:pt modelId="{9779EBA7-1B13-4734-B9E0-CCF15EE8C6DD}" type="pres">
      <dgm:prSet presAssocID="{A210B714-5792-44F9-B958-68D4D0FD7101}" presName="rootText" presStyleLbl="node3" presStyleIdx="0" presStyleCnt="15" custScaleX="118851" custScaleY="38082" custLinFactNeighborX="-8507" custLinFactNeighborY="-10283">
        <dgm:presLayoutVars>
          <dgm:chPref val="3"/>
        </dgm:presLayoutVars>
      </dgm:prSet>
      <dgm:spPr>
        <a:prstGeom prst="rect">
          <a:avLst/>
        </a:prstGeom>
      </dgm:spPr>
    </dgm:pt>
    <dgm:pt modelId="{4724F361-CCF5-4F6E-90B9-D66F740860B1}" type="pres">
      <dgm:prSet presAssocID="{A210B714-5792-44F9-B958-68D4D0FD7101}" presName="rootConnector" presStyleLbl="node3" presStyleIdx="0" presStyleCnt="15"/>
      <dgm:spPr/>
    </dgm:pt>
    <dgm:pt modelId="{195B0ECC-E6C6-4054-BB80-D5AEE5893104}" type="pres">
      <dgm:prSet presAssocID="{A210B714-5792-44F9-B958-68D4D0FD7101}" presName="hierChild4" presStyleCnt="0"/>
      <dgm:spPr/>
    </dgm:pt>
    <dgm:pt modelId="{78FBE73E-B694-4C77-BA31-44A3F256D56D}" type="pres">
      <dgm:prSet presAssocID="{A210B714-5792-44F9-B958-68D4D0FD7101}" presName="hierChild5" presStyleCnt="0"/>
      <dgm:spPr/>
    </dgm:pt>
    <dgm:pt modelId="{0597924A-B455-4511-9FF7-E5C66B0A219F}" type="pres">
      <dgm:prSet presAssocID="{EE6C8070-FF10-4958-81BF-57286E237D9A}" presName="Name37" presStyleLbl="parChTrans1D3" presStyleIdx="1" presStyleCnt="15"/>
      <dgm:spPr/>
    </dgm:pt>
    <dgm:pt modelId="{CEF8C07A-2C94-4058-956F-0B6692904EE3}" type="pres">
      <dgm:prSet presAssocID="{19B1CAD4-3167-47CA-BFE6-3F96326D147E}" presName="hierRoot2" presStyleCnt="0">
        <dgm:presLayoutVars>
          <dgm:hierBranch val="init"/>
        </dgm:presLayoutVars>
      </dgm:prSet>
      <dgm:spPr/>
    </dgm:pt>
    <dgm:pt modelId="{2B1386DA-CEE9-4EE2-9536-A9C584E905CF}" type="pres">
      <dgm:prSet presAssocID="{19B1CAD4-3167-47CA-BFE6-3F96326D147E}" presName="rootComposite" presStyleCnt="0"/>
      <dgm:spPr/>
    </dgm:pt>
    <dgm:pt modelId="{186F3A08-5B88-4185-A9BF-9E6452560F89}" type="pres">
      <dgm:prSet presAssocID="{19B1CAD4-3167-47CA-BFE6-3F96326D147E}" presName="rootText" presStyleLbl="node3" presStyleIdx="1" presStyleCnt="15" custScaleX="118851" custScaleY="38082" custLinFactNeighborX="-8619" custLinFactNeighborY="-21326">
        <dgm:presLayoutVars>
          <dgm:chPref val="3"/>
        </dgm:presLayoutVars>
      </dgm:prSet>
      <dgm:spPr>
        <a:prstGeom prst="rect">
          <a:avLst/>
        </a:prstGeom>
      </dgm:spPr>
    </dgm:pt>
    <dgm:pt modelId="{106D5FA4-A309-4562-BDA1-23B752EC6169}" type="pres">
      <dgm:prSet presAssocID="{19B1CAD4-3167-47CA-BFE6-3F96326D147E}" presName="rootConnector" presStyleLbl="node3" presStyleIdx="1" presStyleCnt="15"/>
      <dgm:spPr/>
    </dgm:pt>
    <dgm:pt modelId="{E1A18105-49E5-45A0-A445-E2D452022A38}" type="pres">
      <dgm:prSet presAssocID="{19B1CAD4-3167-47CA-BFE6-3F96326D147E}" presName="hierChild4" presStyleCnt="0"/>
      <dgm:spPr/>
    </dgm:pt>
    <dgm:pt modelId="{D7AC4411-A300-48FE-9B15-05AAFDD70BE1}" type="pres">
      <dgm:prSet presAssocID="{19B1CAD4-3167-47CA-BFE6-3F96326D147E}" presName="hierChild5" presStyleCnt="0"/>
      <dgm:spPr/>
    </dgm:pt>
    <dgm:pt modelId="{A3EB5EB0-08D8-41C2-BC8E-BA73D67E36F7}" type="pres">
      <dgm:prSet presAssocID="{157ECA1E-C04C-4F89-B5FC-FE4490EFCE9E}" presName="Name37" presStyleLbl="parChTrans1D3" presStyleIdx="2" presStyleCnt="15"/>
      <dgm:spPr/>
    </dgm:pt>
    <dgm:pt modelId="{AF67DE8E-3A8B-475A-B992-278D4E1A0398}" type="pres">
      <dgm:prSet presAssocID="{EAA6435B-9D2D-467F-8A56-7506AEBFA112}" presName="hierRoot2" presStyleCnt="0">
        <dgm:presLayoutVars>
          <dgm:hierBranch val="init"/>
        </dgm:presLayoutVars>
      </dgm:prSet>
      <dgm:spPr/>
    </dgm:pt>
    <dgm:pt modelId="{DE5F529F-12DF-45F1-9A80-29D1CFDF2098}" type="pres">
      <dgm:prSet presAssocID="{EAA6435B-9D2D-467F-8A56-7506AEBFA112}" presName="rootComposite" presStyleCnt="0"/>
      <dgm:spPr/>
    </dgm:pt>
    <dgm:pt modelId="{C7DD71F8-AAEB-48FF-B84C-A06116674440}" type="pres">
      <dgm:prSet presAssocID="{EAA6435B-9D2D-467F-8A56-7506AEBFA112}" presName="rootText" presStyleLbl="node3" presStyleIdx="2" presStyleCnt="15" custScaleX="118851" custScaleY="38082" custLinFactNeighborX="-6772" custLinFactNeighborY="-28975">
        <dgm:presLayoutVars>
          <dgm:chPref val="3"/>
        </dgm:presLayoutVars>
      </dgm:prSet>
      <dgm:spPr>
        <a:prstGeom prst="rect">
          <a:avLst/>
        </a:prstGeom>
      </dgm:spPr>
    </dgm:pt>
    <dgm:pt modelId="{262D0A55-8004-4D83-BC84-34FBED6502A1}" type="pres">
      <dgm:prSet presAssocID="{EAA6435B-9D2D-467F-8A56-7506AEBFA112}" presName="rootConnector" presStyleLbl="node3" presStyleIdx="2" presStyleCnt="15"/>
      <dgm:spPr/>
    </dgm:pt>
    <dgm:pt modelId="{A5F1FE34-ACA5-47AC-AF52-747D7578013A}" type="pres">
      <dgm:prSet presAssocID="{EAA6435B-9D2D-467F-8A56-7506AEBFA112}" presName="hierChild4" presStyleCnt="0"/>
      <dgm:spPr/>
    </dgm:pt>
    <dgm:pt modelId="{1683D9D2-6B95-4CC1-AA20-750038B573F2}" type="pres">
      <dgm:prSet presAssocID="{EAA6435B-9D2D-467F-8A56-7506AEBFA112}" presName="hierChild5" presStyleCnt="0"/>
      <dgm:spPr/>
    </dgm:pt>
    <dgm:pt modelId="{4F53609D-2637-4669-BD87-0B1262D1B13F}" type="pres">
      <dgm:prSet presAssocID="{CFBEDD03-409A-446E-ADBE-E3DB542B1AC9}" presName="Name37" presStyleLbl="parChTrans1D3" presStyleIdx="3" presStyleCnt="15"/>
      <dgm:spPr/>
    </dgm:pt>
    <dgm:pt modelId="{A9F3792E-1F67-46B9-9202-4C65DBBA5B4C}" type="pres">
      <dgm:prSet presAssocID="{7635E92A-8BEB-47A6-A2D6-2CB08DD2C594}" presName="hierRoot2" presStyleCnt="0">
        <dgm:presLayoutVars>
          <dgm:hierBranch val="init"/>
        </dgm:presLayoutVars>
      </dgm:prSet>
      <dgm:spPr/>
    </dgm:pt>
    <dgm:pt modelId="{09013CC0-0A34-46CD-AE78-D3624DDA96E3}" type="pres">
      <dgm:prSet presAssocID="{7635E92A-8BEB-47A6-A2D6-2CB08DD2C594}" presName="rootComposite" presStyleCnt="0"/>
      <dgm:spPr/>
    </dgm:pt>
    <dgm:pt modelId="{65ED2B1C-3611-4735-8FF6-F7DE42A9899B}" type="pres">
      <dgm:prSet presAssocID="{7635E92A-8BEB-47A6-A2D6-2CB08DD2C594}" presName="rootText" presStyleLbl="node3" presStyleIdx="3" presStyleCnt="15" custScaleX="118851" custScaleY="38082" custLinFactNeighborX="-5977" custLinFactNeighborY="-38781">
        <dgm:presLayoutVars>
          <dgm:chPref val="3"/>
        </dgm:presLayoutVars>
      </dgm:prSet>
      <dgm:spPr>
        <a:prstGeom prst="rect">
          <a:avLst/>
        </a:prstGeom>
      </dgm:spPr>
    </dgm:pt>
    <dgm:pt modelId="{A46C3D5C-4B45-46B4-8995-2CEF5996DF84}" type="pres">
      <dgm:prSet presAssocID="{7635E92A-8BEB-47A6-A2D6-2CB08DD2C594}" presName="rootConnector" presStyleLbl="node3" presStyleIdx="3" presStyleCnt="15"/>
      <dgm:spPr/>
    </dgm:pt>
    <dgm:pt modelId="{A83FEE76-E9CC-49EF-BFD0-1C4E5D317782}" type="pres">
      <dgm:prSet presAssocID="{7635E92A-8BEB-47A6-A2D6-2CB08DD2C594}" presName="hierChild4" presStyleCnt="0"/>
      <dgm:spPr/>
    </dgm:pt>
    <dgm:pt modelId="{CE305FC7-9D14-4757-90F6-AFA75EAFE476}" type="pres">
      <dgm:prSet presAssocID="{7635E92A-8BEB-47A6-A2D6-2CB08DD2C594}" presName="hierChild5" presStyleCnt="0"/>
      <dgm:spPr/>
    </dgm:pt>
    <dgm:pt modelId="{4AC5515B-A547-40A2-924C-334C4918F94D}" type="pres">
      <dgm:prSet presAssocID="{E8AB640A-6486-42CF-BDDE-BDA94CB5D0B6}" presName="Name37" presStyleLbl="parChTrans1D3" presStyleIdx="4" presStyleCnt="15"/>
      <dgm:spPr/>
    </dgm:pt>
    <dgm:pt modelId="{AA1F8748-F530-4052-BD51-8FAB8FD85A80}" type="pres">
      <dgm:prSet presAssocID="{B5029E16-FB54-433F-9371-D19E46066C21}" presName="hierRoot2" presStyleCnt="0">
        <dgm:presLayoutVars>
          <dgm:hierBranch val="init"/>
        </dgm:presLayoutVars>
      </dgm:prSet>
      <dgm:spPr/>
    </dgm:pt>
    <dgm:pt modelId="{7C88B705-8DE0-4005-8206-C8965582B5D7}" type="pres">
      <dgm:prSet presAssocID="{B5029E16-FB54-433F-9371-D19E46066C21}" presName="rootComposite" presStyleCnt="0"/>
      <dgm:spPr/>
    </dgm:pt>
    <dgm:pt modelId="{933A570A-84E3-450E-B357-CCE09B13EAA5}" type="pres">
      <dgm:prSet presAssocID="{B5029E16-FB54-433F-9371-D19E46066C21}" presName="rootText" presStyleLbl="node3" presStyleIdx="4" presStyleCnt="15" custScaleX="118851" custScaleY="38082" custLinFactNeighborX="-6278" custLinFactNeighborY="-48937">
        <dgm:presLayoutVars>
          <dgm:chPref val="3"/>
        </dgm:presLayoutVars>
      </dgm:prSet>
      <dgm:spPr>
        <a:prstGeom prst="rect">
          <a:avLst/>
        </a:prstGeom>
      </dgm:spPr>
    </dgm:pt>
    <dgm:pt modelId="{A33FF273-EB28-44D4-AD31-C4725946E74E}" type="pres">
      <dgm:prSet presAssocID="{B5029E16-FB54-433F-9371-D19E46066C21}" presName="rootConnector" presStyleLbl="node3" presStyleIdx="4" presStyleCnt="15"/>
      <dgm:spPr/>
    </dgm:pt>
    <dgm:pt modelId="{B6145B21-7A25-4830-8AEF-2A9E67D8804D}" type="pres">
      <dgm:prSet presAssocID="{B5029E16-FB54-433F-9371-D19E46066C21}" presName="hierChild4" presStyleCnt="0"/>
      <dgm:spPr/>
    </dgm:pt>
    <dgm:pt modelId="{B0255AA2-EED8-4FE2-A104-F6F422D92565}" type="pres">
      <dgm:prSet presAssocID="{B5029E16-FB54-433F-9371-D19E46066C21}" presName="hierChild5" presStyleCnt="0"/>
      <dgm:spPr/>
    </dgm:pt>
    <dgm:pt modelId="{24CB7B03-78F1-427C-87DB-323D5B9A0D2A}" type="pres">
      <dgm:prSet presAssocID="{FD3C125E-DA21-4035-9B00-33ACA7663D5E}" presName="Name37" presStyleLbl="parChTrans1D3" presStyleIdx="5" presStyleCnt="15"/>
      <dgm:spPr/>
    </dgm:pt>
    <dgm:pt modelId="{6D76A1FC-75AF-453D-8743-00253AAF4B3B}" type="pres">
      <dgm:prSet presAssocID="{E9366C32-95B6-4373-8467-488BB16B7704}" presName="hierRoot2" presStyleCnt="0">
        <dgm:presLayoutVars>
          <dgm:hierBranch val="init"/>
        </dgm:presLayoutVars>
      </dgm:prSet>
      <dgm:spPr/>
    </dgm:pt>
    <dgm:pt modelId="{2E16B263-E769-48C9-8677-C10DF970FFEA}" type="pres">
      <dgm:prSet presAssocID="{E9366C32-95B6-4373-8467-488BB16B7704}" presName="rootComposite" presStyleCnt="0"/>
      <dgm:spPr/>
    </dgm:pt>
    <dgm:pt modelId="{26A50EE3-AB9C-4C07-ADA3-5DB1C00FF8BF}" type="pres">
      <dgm:prSet presAssocID="{E9366C32-95B6-4373-8467-488BB16B7704}" presName="rootText" presStyleLbl="node3" presStyleIdx="5" presStyleCnt="15" custScaleX="119872" custScaleY="38262" custLinFactNeighborX="-5587" custLinFactNeighborY="-61983">
        <dgm:presLayoutVars>
          <dgm:chPref val="3"/>
        </dgm:presLayoutVars>
      </dgm:prSet>
      <dgm:spPr/>
    </dgm:pt>
    <dgm:pt modelId="{8822F17A-C5D3-4770-B30A-C27D45B2BA86}" type="pres">
      <dgm:prSet presAssocID="{E9366C32-95B6-4373-8467-488BB16B7704}" presName="rootConnector" presStyleLbl="node3" presStyleIdx="5" presStyleCnt="15"/>
      <dgm:spPr/>
    </dgm:pt>
    <dgm:pt modelId="{5A39C387-EEAB-4039-B945-FA9B3DDD640B}" type="pres">
      <dgm:prSet presAssocID="{E9366C32-95B6-4373-8467-488BB16B7704}" presName="hierChild4" presStyleCnt="0"/>
      <dgm:spPr/>
    </dgm:pt>
    <dgm:pt modelId="{5354E9A3-9224-48B3-A42F-9A8EDA500930}" type="pres">
      <dgm:prSet presAssocID="{E9366C32-95B6-4373-8467-488BB16B7704}" presName="hierChild5" presStyleCnt="0"/>
      <dgm:spPr/>
    </dgm:pt>
    <dgm:pt modelId="{7B94D9D6-8529-4F2D-AA63-666A337D9C01}" type="pres">
      <dgm:prSet presAssocID="{8508A9A7-7596-4511-AEC4-92BD18E464EA}" presName="Name37" presStyleLbl="parChTrans1D3" presStyleIdx="6" presStyleCnt="15"/>
      <dgm:spPr/>
    </dgm:pt>
    <dgm:pt modelId="{A6BD8775-94FB-440E-A1CE-06A6F7517AC8}" type="pres">
      <dgm:prSet presAssocID="{03116322-8A84-424A-8A30-43955911DA3F}" presName="hierRoot2" presStyleCnt="0">
        <dgm:presLayoutVars>
          <dgm:hierBranch val="init"/>
        </dgm:presLayoutVars>
      </dgm:prSet>
      <dgm:spPr/>
    </dgm:pt>
    <dgm:pt modelId="{A831B71B-7D96-4B85-8FB6-371E37D9EEAE}" type="pres">
      <dgm:prSet presAssocID="{03116322-8A84-424A-8A30-43955911DA3F}" presName="rootComposite" presStyleCnt="0"/>
      <dgm:spPr/>
    </dgm:pt>
    <dgm:pt modelId="{46650DEB-08D5-4B1F-8402-F1BF6A900602}" type="pres">
      <dgm:prSet presAssocID="{03116322-8A84-424A-8A30-43955911DA3F}" presName="rootText" presStyleLbl="node3" presStyleIdx="6" presStyleCnt="15" custScaleX="119133" custScaleY="34758" custLinFactNeighborX="-4943" custLinFactNeighborY="-73141">
        <dgm:presLayoutVars>
          <dgm:chPref val="3"/>
        </dgm:presLayoutVars>
      </dgm:prSet>
      <dgm:spPr>
        <a:prstGeom prst="rect">
          <a:avLst/>
        </a:prstGeom>
      </dgm:spPr>
    </dgm:pt>
    <dgm:pt modelId="{E7283B68-D375-4E4C-AC9F-FED623121483}" type="pres">
      <dgm:prSet presAssocID="{03116322-8A84-424A-8A30-43955911DA3F}" presName="rootConnector" presStyleLbl="node3" presStyleIdx="6" presStyleCnt="15"/>
      <dgm:spPr/>
    </dgm:pt>
    <dgm:pt modelId="{21CD6DAC-1D62-45A3-8B57-EE47CF6552A9}" type="pres">
      <dgm:prSet presAssocID="{03116322-8A84-424A-8A30-43955911DA3F}" presName="hierChild4" presStyleCnt="0"/>
      <dgm:spPr/>
    </dgm:pt>
    <dgm:pt modelId="{6E8567F4-277A-443D-AE30-9CB9986D769A}" type="pres">
      <dgm:prSet presAssocID="{03116322-8A84-424A-8A30-43955911DA3F}" presName="hierChild5" presStyleCnt="0"/>
      <dgm:spPr/>
    </dgm:pt>
    <dgm:pt modelId="{AF681283-1D0A-400E-89B1-2ECAEE3B7241}" type="pres">
      <dgm:prSet presAssocID="{6CA10E17-2EA2-46BC-AAE0-E0C99A41B606}" presName="hierChild5" presStyleCnt="0"/>
      <dgm:spPr/>
    </dgm:pt>
    <dgm:pt modelId="{8F3F3C9B-C658-4393-8C43-21E081B9060B}" type="pres">
      <dgm:prSet presAssocID="{5BC37716-3A73-42AD-9908-7B6937019AE2}" presName="Name37" presStyleLbl="parChTrans1D2" presStyleIdx="1" presStyleCnt="2"/>
      <dgm:spPr/>
    </dgm:pt>
    <dgm:pt modelId="{1C6802CD-F411-4F20-BD6F-D28B9322A5FC}" type="pres">
      <dgm:prSet presAssocID="{D80BB1B7-35C2-4E41-BAD4-25A53846B218}" presName="hierRoot2" presStyleCnt="0">
        <dgm:presLayoutVars>
          <dgm:hierBranch val="init"/>
        </dgm:presLayoutVars>
      </dgm:prSet>
      <dgm:spPr/>
    </dgm:pt>
    <dgm:pt modelId="{FB42CEA9-79B2-4807-8039-E8285BA00BAF}" type="pres">
      <dgm:prSet presAssocID="{D80BB1B7-35C2-4E41-BAD4-25A53846B218}" presName="rootComposite" presStyleCnt="0"/>
      <dgm:spPr/>
    </dgm:pt>
    <dgm:pt modelId="{853A175D-07D8-40E4-ADA7-EADD339DCF22}" type="pres">
      <dgm:prSet presAssocID="{D80BB1B7-35C2-4E41-BAD4-25A53846B218}" presName="rootText" presStyleLbl="node2" presStyleIdx="1" presStyleCnt="2" custScaleX="118851" custScaleY="38082">
        <dgm:presLayoutVars>
          <dgm:chPref val="3"/>
        </dgm:presLayoutVars>
      </dgm:prSet>
      <dgm:spPr>
        <a:prstGeom prst="rect">
          <a:avLst/>
        </a:prstGeom>
      </dgm:spPr>
    </dgm:pt>
    <dgm:pt modelId="{3F4F0760-908C-4C79-8C54-046B2243A1E5}" type="pres">
      <dgm:prSet presAssocID="{D80BB1B7-35C2-4E41-BAD4-25A53846B218}" presName="rootConnector" presStyleLbl="node2" presStyleIdx="1" presStyleCnt="2"/>
      <dgm:spPr/>
    </dgm:pt>
    <dgm:pt modelId="{9C39E75E-1380-4401-A0ED-790AD57C0556}" type="pres">
      <dgm:prSet presAssocID="{D80BB1B7-35C2-4E41-BAD4-25A53846B218}" presName="hierChild4" presStyleCnt="0"/>
      <dgm:spPr/>
    </dgm:pt>
    <dgm:pt modelId="{6A01CF0F-0412-4218-B75F-428E0168FF8A}" type="pres">
      <dgm:prSet presAssocID="{6BB23ECD-40FF-4C3F-A10C-E5021790B8A9}" presName="Name37" presStyleLbl="parChTrans1D3" presStyleIdx="7" presStyleCnt="15"/>
      <dgm:spPr/>
    </dgm:pt>
    <dgm:pt modelId="{003E4F4B-9512-43EA-95AA-D28550B9A43A}" type="pres">
      <dgm:prSet presAssocID="{5A441BD1-2050-47FA-BD92-47761F4C1795}" presName="hierRoot2" presStyleCnt="0">
        <dgm:presLayoutVars>
          <dgm:hierBranch val="init"/>
        </dgm:presLayoutVars>
      </dgm:prSet>
      <dgm:spPr/>
    </dgm:pt>
    <dgm:pt modelId="{0C55B4F1-921E-4CE9-B384-E7157D69DE81}" type="pres">
      <dgm:prSet presAssocID="{5A441BD1-2050-47FA-BD92-47761F4C1795}" presName="rootComposite" presStyleCnt="0"/>
      <dgm:spPr/>
    </dgm:pt>
    <dgm:pt modelId="{71718A51-4770-46FA-959E-4A848722372C}" type="pres">
      <dgm:prSet presAssocID="{5A441BD1-2050-47FA-BD92-47761F4C1795}" presName="rootText" presStyleLbl="node3" presStyleIdx="7" presStyleCnt="15" custScaleX="118851" custScaleY="38082">
        <dgm:presLayoutVars>
          <dgm:chPref val="3"/>
        </dgm:presLayoutVars>
      </dgm:prSet>
      <dgm:spPr>
        <a:prstGeom prst="rect">
          <a:avLst/>
        </a:prstGeom>
      </dgm:spPr>
    </dgm:pt>
    <dgm:pt modelId="{E3C8FB86-9DC5-433B-9FE1-16DA6E0F5ECF}" type="pres">
      <dgm:prSet presAssocID="{5A441BD1-2050-47FA-BD92-47761F4C1795}" presName="rootConnector" presStyleLbl="node3" presStyleIdx="7" presStyleCnt="15"/>
      <dgm:spPr/>
    </dgm:pt>
    <dgm:pt modelId="{E628F75C-979F-42C4-BD45-DCB695D27080}" type="pres">
      <dgm:prSet presAssocID="{5A441BD1-2050-47FA-BD92-47761F4C1795}" presName="hierChild4" presStyleCnt="0"/>
      <dgm:spPr/>
    </dgm:pt>
    <dgm:pt modelId="{A2B58BC6-7B83-4E31-B29F-A2C9B394DCD1}" type="pres">
      <dgm:prSet presAssocID="{5A441BD1-2050-47FA-BD92-47761F4C1795}" presName="hierChild5" presStyleCnt="0"/>
      <dgm:spPr/>
    </dgm:pt>
    <dgm:pt modelId="{40C0579F-A412-49D3-B4B4-D15C4D9020B0}" type="pres">
      <dgm:prSet presAssocID="{6D258498-1875-4615-BCC9-6F5145323495}" presName="Name37" presStyleLbl="parChTrans1D3" presStyleIdx="8" presStyleCnt="15"/>
      <dgm:spPr/>
    </dgm:pt>
    <dgm:pt modelId="{2B3A9B39-BDB9-4B56-8AE4-B43D8B479C8F}" type="pres">
      <dgm:prSet presAssocID="{B1120139-009A-4F59-AE3A-9FE093E8039B}" presName="hierRoot2" presStyleCnt="0">
        <dgm:presLayoutVars>
          <dgm:hierBranch val="init"/>
        </dgm:presLayoutVars>
      </dgm:prSet>
      <dgm:spPr/>
    </dgm:pt>
    <dgm:pt modelId="{04D2A1C9-9764-4801-9233-EA0F8E87F4F1}" type="pres">
      <dgm:prSet presAssocID="{B1120139-009A-4F59-AE3A-9FE093E8039B}" presName="rootComposite" presStyleCnt="0"/>
      <dgm:spPr/>
    </dgm:pt>
    <dgm:pt modelId="{529F9B14-50D2-44CD-9B8B-B030033A195F}" type="pres">
      <dgm:prSet presAssocID="{B1120139-009A-4F59-AE3A-9FE093E8039B}" presName="rootText" presStyleLbl="node3" presStyleIdx="8" presStyleCnt="15" custScaleX="118851" custScaleY="38082">
        <dgm:presLayoutVars>
          <dgm:chPref val="3"/>
        </dgm:presLayoutVars>
      </dgm:prSet>
      <dgm:spPr>
        <a:prstGeom prst="rect">
          <a:avLst/>
        </a:prstGeom>
      </dgm:spPr>
    </dgm:pt>
    <dgm:pt modelId="{9DE496F8-CB52-4910-9206-D7E7F3B4DCD7}" type="pres">
      <dgm:prSet presAssocID="{B1120139-009A-4F59-AE3A-9FE093E8039B}" presName="rootConnector" presStyleLbl="node3" presStyleIdx="8" presStyleCnt="15"/>
      <dgm:spPr/>
    </dgm:pt>
    <dgm:pt modelId="{0FDBE93C-04B2-43B0-9E91-6D057A6E47C7}" type="pres">
      <dgm:prSet presAssocID="{B1120139-009A-4F59-AE3A-9FE093E8039B}" presName="hierChild4" presStyleCnt="0"/>
      <dgm:spPr/>
    </dgm:pt>
    <dgm:pt modelId="{164093C1-9F65-43EF-BE16-952A01013394}" type="pres">
      <dgm:prSet presAssocID="{B1120139-009A-4F59-AE3A-9FE093E8039B}" presName="hierChild5" presStyleCnt="0"/>
      <dgm:spPr/>
    </dgm:pt>
    <dgm:pt modelId="{CC35EF8A-D4F1-412F-9DE1-49E365A89989}" type="pres">
      <dgm:prSet presAssocID="{45E7FAFC-26B3-49E5-A640-9C076BECB935}" presName="Name37" presStyleLbl="parChTrans1D3" presStyleIdx="9" presStyleCnt="15"/>
      <dgm:spPr/>
    </dgm:pt>
    <dgm:pt modelId="{56CBBE31-B3AA-4556-842A-00C5CBAC972C}" type="pres">
      <dgm:prSet presAssocID="{4D1E8F2F-C5C4-4FD4-AE3E-5816ED5C34C5}" presName="hierRoot2" presStyleCnt="0">
        <dgm:presLayoutVars>
          <dgm:hierBranch val="init"/>
        </dgm:presLayoutVars>
      </dgm:prSet>
      <dgm:spPr/>
    </dgm:pt>
    <dgm:pt modelId="{4CBF87A9-766D-4A91-846C-342A80079F69}" type="pres">
      <dgm:prSet presAssocID="{4D1E8F2F-C5C4-4FD4-AE3E-5816ED5C34C5}" presName="rootComposite" presStyleCnt="0"/>
      <dgm:spPr/>
    </dgm:pt>
    <dgm:pt modelId="{A7C55939-CA2D-4431-B88F-7B65D45BBBCC}" type="pres">
      <dgm:prSet presAssocID="{4D1E8F2F-C5C4-4FD4-AE3E-5816ED5C34C5}" presName="rootText" presStyleLbl="node3" presStyleIdx="9" presStyleCnt="15" custScaleX="118851" custScaleY="38082">
        <dgm:presLayoutVars>
          <dgm:chPref val="3"/>
        </dgm:presLayoutVars>
      </dgm:prSet>
      <dgm:spPr>
        <a:prstGeom prst="rect">
          <a:avLst/>
        </a:prstGeom>
      </dgm:spPr>
    </dgm:pt>
    <dgm:pt modelId="{8E2D6EA4-6BFE-4CD0-BA81-FFF637F75C0C}" type="pres">
      <dgm:prSet presAssocID="{4D1E8F2F-C5C4-4FD4-AE3E-5816ED5C34C5}" presName="rootConnector" presStyleLbl="node3" presStyleIdx="9" presStyleCnt="15"/>
      <dgm:spPr/>
    </dgm:pt>
    <dgm:pt modelId="{239C0656-2EFD-4C11-82E1-398EF79006FA}" type="pres">
      <dgm:prSet presAssocID="{4D1E8F2F-C5C4-4FD4-AE3E-5816ED5C34C5}" presName="hierChild4" presStyleCnt="0"/>
      <dgm:spPr/>
    </dgm:pt>
    <dgm:pt modelId="{00406EE4-F2C6-4E23-BA36-BD9895F2CA51}" type="pres">
      <dgm:prSet presAssocID="{4D1E8F2F-C5C4-4FD4-AE3E-5816ED5C34C5}" presName="hierChild5" presStyleCnt="0"/>
      <dgm:spPr/>
    </dgm:pt>
    <dgm:pt modelId="{6D240DB5-8115-4154-B27C-F36613CE15B8}" type="pres">
      <dgm:prSet presAssocID="{CC8AC08A-13C0-4B1F-AF44-EA08A6398EC3}" presName="Name37" presStyleLbl="parChTrans1D3" presStyleIdx="10" presStyleCnt="15"/>
      <dgm:spPr/>
    </dgm:pt>
    <dgm:pt modelId="{7347A0CB-1804-4D82-9A63-299B1803801A}" type="pres">
      <dgm:prSet presAssocID="{A7D336C0-6D59-4FC0-A617-161744137367}" presName="hierRoot2" presStyleCnt="0">
        <dgm:presLayoutVars>
          <dgm:hierBranch val="init"/>
        </dgm:presLayoutVars>
      </dgm:prSet>
      <dgm:spPr/>
    </dgm:pt>
    <dgm:pt modelId="{2AC6D120-8586-4645-95FC-4F5CB261708E}" type="pres">
      <dgm:prSet presAssocID="{A7D336C0-6D59-4FC0-A617-161744137367}" presName="rootComposite" presStyleCnt="0"/>
      <dgm:spPr/>
    </dgm:pt>
    <dgm:pt modelId="{33B1F2A2-6946-4E66-8308-D85068B7BD0B}" type="pres">
      <dgm:prSet presAssocID="{A7D336C0-6D59-4FC0-A617-161744137367}" presName="rootText" presStyleLbl="node3" presStyleIdx="10" presStyleCnt="15" custScaleX="118851" custScaleY="38082">
        <dgm:presLayoutVars>
          <dgm:chPref val="3"/>
        </dgm:presLayoutVars>
      </dgm:prSet>
      <dgm:spPr>
        <a:prstGeom prst="rect">
          <a:avLst/>
        </a:prstGeom>
      </dgm:spPr>
    </dgm:pt>
    <dgm:pt modelId="{DB58E4F4-DA4E-4B73-A089-A03DBEDC9308}" type="pres">
      <dgm:prSet presAssocID="{A7D336C0-6D59-4FC0-A617-161744137367}" presName="rootConnector" presStyleLbl="node3" presStyleIdx="10" presStyleCnt="15"/>
      <dgm:spPr/>
    </dgm:pt>
    <dgm:pt modelId="{91B9AC24-874B-40A6-8F89-D471E55895E6}" type="pres">
      <dgm:prSet presAssocID="{A7D336C0-6D59-4FC0-A617-161744137367}" presName="hierChild4" presStyleCnt="0"/>
      <dgm:spPr/>
    </dgm:pt>
    <dgm:pt modelId="{50CD508D-7EAA-4518-87A6-01227519EE8B}" type="pres">
      <dgm:prSet presAssocID="{A7D336C0-6D59-4FC0-A617-161744137367}" presName="hierChild5" presStyleCnt="0"/>
      <dgm:spPr/>
    </dgm:pt>
    <dgm:pt modelId="{E6578154-09A5-49C2-A43B-24086B99DD50}" type="pres">
      <dgm:prSet presAssocID="{36681FB3-F167-4BFA-9616-7CDF7E503041}" presName="Name37" presStyleLbl="parChTrans1D3" presStyleIdx="11" presStyleCnt="15"/>
      <dgm:spPr/>
    </dgm:pt>
    <dgm:pt modelId="{95A9D7C5-318B-4869-B297-E2D336E761E2}" type="pres">
      <dgm:prSet presAssocID="{90F5A44D-2F0D-42D8-9972-44576382D232}" presName="hierRoot2" presStyleCnt="0">
        <dgm:presLayoutVars>
          <dgm:hierBranch val="init"/>
        </dgm:presLayoutVars>
      </dgm:prSet>
      <dgm:spPr/>
    </dgm:pt>
    <dgm:pt modelId="{DF2CB167-54DC-44F9-9906-3B6DB420EACF}" type="pres">
      <dgm:prSet presAssocID="{90F5A44D-2F0D-42D8-9972-44576382D232}" presName="rootComposite" presStyleCnt="0"/>
      <dgm:spPr/>
    </dgm:pt>
    <dgm:pt modelId="{04BEB187-4112-4BFE-80DC-8EEAFF1848FF}" type="pres">
      <dgm:prSet presAssocID="{90F5A44D-2F0D-42D8-9972-44576382D232}" presName="rootText" presStyleLbl="node3" presStyleIdx="11" presStyleCnt="15" custScaleX="118851" custScaleY="38082">
        <dgm:presLayoutVars>
          <dgm:chPref val="3"/>
        </dgm:presLayoutVars>
      </dgm:prSet>
      <dgm:spPr>
        <a:prstGeom prst="rect">
          <a:avLst/>
        </a:prstGeom>
      </dgm:spPr>
    </dgm:pt>
    <dgm:pt modelId="{105526F6-084E-4BC2-B4CE-9D4746DA912E}" type="pres">
      <dgm:prSet presAssocID="{90F5A44D-2F0D-42D8-9972-44576382D232}" presName="rootConnector" presStyleLbl="node3" presStyleIdx="11" presStyleCnt="15"/>
      <dgm:spPr/>
    </dgm:pt>
    <dgm:pt modelId="{A3DFD2BA-76A1-49EC-B4BA-82A85BDA8BEB}" type="pres">
      <dgm:prSet presAssocID="{90F5A44D-2F0D-42D8-9972-44576382D232}" presName="hierChild4" presStyleCnt="0"/>
      <dgm:spPr/>
    </dgm:pt>
    <dgm:pt modelId="{D456DCB5-9F74-448E-8E88-81E4CD5BD7DE}" type="pres">
      <dgm:prSet presAssocID="{90F5A44D-2F0D-42D8-9972-44576382D232}" presName="hierChild5" presStyleCnt="0"/>
      <dgm:spPr/>
    </dgm:pt>
    <dgm:pt modelId="{8012D421-5E62-4617-992B-248CA566985B}" type="pres">
      <dgm:prSet presAssocID="{7EEE8F9C-4E6E-4545-9CCE-C78EE43348B3}" presName="Name37" presStyleLbl="parChTrans1D3" presStyleIdx="12" presStyleCnt="15"/>
      <dgm:spPr/>
    </dgm:pt>
    <dgm:pt modelId="{3147FCCB-10AE-43BD-AD94-F684D6B1AD85}" type="pres">
      <dgm:prSet presAssocID="{C5E97F81-362C-43EB-B3C0-3D84B371CA11}" presName="hierRoot2" presStyleCnt="0">
        <dgm:presLayoutVars>
          <dgm:hierBranch val="init"/>
        </dgm:presLayoutVars>
      </dgm:prSet>
      <dgm:spPr/>
    </dgm:pt>
    <dgm:pt modelId="{89797D8D-AB50-4045-8E23-11E61D75B641}" type="pres">
      <dgm:prSet presAssocID="{C5E97F81-362C-43EB-B3C0-3D84B371CA11}" presName="rootComposite" presStyleCnt="0"/>
      <dgm:spPr/>
    </dgm:pt>
    <dgm:pt modelId="{FE5EE8BE-C58A-40F1-992B-4CB3028F9DAB}" type="pres">
      <dgm:prSet presAssocID="{C5E97F81-362C-43EB-B3C0-3D84B371CA11}" presName="rootText" presStyleLbl="node3" presStyleIdx="12" presStyleCnt="15" custScaleX="118851" custScaleY="38082">
        <dgm:presLayoutVars>
          <dgm:chPref val="3"/>
        </dgm:presLayoutVars>
      </dgm:prSet>
      <dgm:spPr>
        <a:prstGeom prst="rect">
          <a:avLst/>
        </a:prstGeom>
      </dgm:spPr>
    </dgm:pt>
    <dgm:pt modelId="{9E121373-AFF7-46E5-A8E9-91A31D1EE55D}" type="pres">
      <dgm:prSet presAssocID="{C5E97F81-362C-43EB-B3C0-3D84B371CA11}" presName="rootConnector" presStyleLbl="node3" presStyleIdx="12" presStyleCnt="15"/>
      <dgm:spPr/>
    </dgm:pt>
    <dgm:pt modelId="{DB4EAB1B-6571-4E9B-AA49-575A47723343}" type="pres">
      <dgm:prSet presAssocID="{C5E97F81-362C-43EB-B3C0-3D84B371CA11}" presName="hierChild4" presStyleCnt="0"/>
      <dgm:spPr/>
    </dgm:pt>
    <dgm:pt modelId="{36F58B55-C1AF-47DE-A4A7-C9E827A1AA9D}" type="pres">
      <dgm:prSet presAssocID="{C5E97F81-362C-43EB-B3C0-3D84B371CA11}" presName="hierChild5" presStyleCnt="0"/>
      <dgm:spPr/>
    </dgm:pt>
    <dgm:pt modelId="{96FCF3A2-FC64-4C13-8DEF-9C5650380E4D}" type="pres">
      <dgm:prSet presAssocID="{CD2FB67F-D56D-4F0B-9374-70618F2B96CD}" presName="Name37" presStyleLbl="parChTrans1D3" presStyleIdx="13" presStyleCnt="15"/>
      <dgm:spPr/>
    </dgm:pt>
    <dgm:pt modelId="{6EAF2E3C-AF81-4D87-B47F-077EC7F3EE81}" type="pres">
      <dgm:prSet presAssocID="{294FBAFE-BE42-4324-AD0C-12D154FC240B}" presName="hierRoot2" presStyleCnt="0">
        <dgm:presLayoutVars>
          <dgm:hierBranch val="init"/>
        </dgm:presLayoutVars>
      </dgm:prSet>
      <dgm:spPr/>
    </dgm:pt>
    <dgm:pt modelId="{7C727536-A6C3-42BC-8BCF-1508CC0A666E}" type="pres">
      <dgm:prSet presAssocID="{294FBAFE-BE42-4324-AD0C-12D154FC240B}" presName="rootComposite" presStyleCnt="0"/>
      <dgm:spPr/>
    </dgm:pt>
    <dgm:pt modelId="{68E6B7F4-862E-4C78-BEC7-CD8F172B8664}" type="pres">
      <dgm:prSet presAssocID="{294FBAFE-BE42-4324-AD0C-12D154FC240B}" presName="rootText" presStyleLbl="node3" presStyleIdx="13" presStyleCnt="15" custScaleX="118851" custScaleY="38082">
        <dgm:presLayoutVars>
          <dgm:chPref val="3"/>
        </dgm:presLayoutVars>
      </dgm:prSet>
      <dgm:spPr>
        <a:prstGeom prst="rect">
          <a:avLst/>
        </a:prstGeom>
      </dgm:spPr>
    </dgm:pt>
    <dgm:pt modelId="{65F5D441-D3C2-4A86-938B-E6F9BA04DB5B}" type="pres">
      <dgm:prSet presAssocID="{294FBAFE-BE42-4324-AD0C-12D154FC240B}" presName="rootConnector" presStyleLbl="node3" presStyleIdx="13" presStyleCnt="15"/>
      <dgm:spPr/>
    </dgm:pt>
    <dgm:pt modelId="{C5968BF9-6FDC-4820-8C25-CB2A86C64B21}" type="pres">
      <dgm:prSet presAssocID="{294FBAFE-BE42-4324-AD0C-12D154FC240B}" presName="hierChild4" presStyleCnt="0"/>
      <dgm:spPr/>
    </dgm:pt>
    <dgm:pt modelId="{DE07B8B0-1D0B-44A3-955F-CFBAD710AA76}" type="pres">
      <dgm:prSet presAssocID="{294FBAFE-BE42-4324-AD0C-12D154FC240B}" presName="hierChild5" presStyleCnt="0"/>
      <dgm:spPr/>
    </dgm:pt>
    <dgm:pt modelId="{A700523D-024C-4533-A279-A5E45D1986DF}" type="pres">
      <dgm:prSet presAssocID="{73E50441-B33E-4F5D-8D3C-25D6EEE10E2C}" presName="Name37" presStyleLbl="parChTrans1D3" presStyleIdx="14" presStyleCnt="15"/>
      <dgm:spPr/>
    </dgm:pt>
    <dgm:pt modelId="{7067C243-3908-4DB6-BCBE-DF71708245D8}" type="pres">
      <dgm:prSet presAssocID="{20BA7517-1103-48A6-9D01-263271C31261}" presName="hierRoot2" presStyleCnt="0">
        <dgm:presLayoutVars>
          <dgm:hierBranch val="init"/>
        </dgm:presLayoutVars>
      </dgm:prSet>
      <dgm:spPr/>
    </dgm:pt>
    <dgm:pt modelId="{732B2291-194A-4BBE-B84B-CC2FB3E23991}" type="pres">
      <dgm:prSet presAssocID="{20BA7517-1103-48A6-9D01-263271C31261}" presName="rootComposite" presStyleCnt="0"/>
      <dgm:spPr/>
    </dgm:pt>
    <dgm:pt modelId="{CD856FB0-2CA4-4F19-BD4B-12C6747BAD52}" type="pres">
      <dgm:prSet presAssocID="{20BA7517-1103-48A6-9D01-263271C31261}" presName="rootText" presStyleLbl="node3" presStyleIdx="14" presStyleCnt="15" custScaleX="118851" custScaleY="38082">
        <dgm:presLayoutVars>
          <dgm:chPref val="3"/>
        </dgm:presLayoutVars>
      </dgm:prSet>
      <dgm:spPr>
        <a:prstGeom prst="rect">
          <a:avLst/>
        </a:prstGeom>
      </dgm:spPr>
    </dgm:pt>
    <dgm:pt modelId="{9CBE1902-9F7D-4257-9A51-6D6613AF9E3E}" type="pres">
      <dgm:prSet presAssocID="{20BA7517-1103-48A6-9D01-263271C31261}" presName="rootConnector" presStyleLbl="node3" presStyleIdx="14" presStyleCnt="15"/>
      <dgm:spPr/>
    </dgm:pt>
    <dgm:pt modelId="{9CE7A501-8DEE-4322-84CE-66ACB9D8A996}" type="pres">
      <dgm:prSet presAssocID="{20BA7517-1103-48A6-9D01-263271C31261}" presName="hierChild4" presStyleCnt="0"/>
      <dgm:spPr/>
    </dgm:pt>
    <dgm:pt modelId="{360330F6-4481-41A7-BC63-E3E324072790}" type="pres">
      <dgm:prSet presAssocID="{20BA7517-1103-48A6-9D01-263271C31261}" presName="hierChild5" presStyleCnt="0"/>
      <dgm:spPr/>
    </dgm:pt>
    <dgm:pt modelId="{6A135415-62C6-4937-8C68-1C5669E569BC}" type="pres">
      <dgm:prSet presAssocID="{D80BB1B7-35C2-4E41-BAD4-25A53846B218}" presName="hierChild5" presStyleCnt="0"/>
      <dgm:spPr/>
    </dgm:pt>
    <dgm:pt modelId="{C18121C2-E0C8-4BC1-A12F-8257B1E398EB}" type="pres">
      <dgm:prSet presAssocID="{4AA9B4BB-5908-4CCE-8ACC-9037170AB0D2}" presName="hierChild3" presStyleCnt="0"/>
      <dgm:spPr/>
    </dgm:pt>
  </dgm:ptLst>
  <dgm:cxnLst>
    <dgm:cxn modelId="{EB3F0102-CBAE-421C-AED5-5EE9FB6933C6}" srcId="{D80BB1B7-35C2-4E41-BAD4-25A53846B218}" destId="{294FBAFE-BE42-4324-AD0C-12D154FC240B}" srcOrd="6" destOrd="0" parTransId="{CD2FB67F-D56D-4F0B-9374-70618F2B96CD}" sibTransId="{8BF6D809-D6EF-44C4-9402-268BB0D489DC}"/>
    <dgm:cxn modelId="{A23A150A-DF92-4493-8825-2388365CCE5E}" type="presOf" srcId="{E9366C32-95B6-4373-8467-488BB16B7704}" destId="{8822F17A-C5D3-4770-B30A-C27D45B2BA86}" srcOrd="2" destOrd="0" presId="urn:microsoft.com/office/officeart/2005/8/layout/orgChart1#1"/>
    <dgm:cxn modelId="{7CF4820A-3E27-404E-BC7A-4C8661A7DA79}" srcId="{D80BB1B7-35C2-4E41-BAD4-25A53846B218}" destId="{4D1E8F2F-C5C4-4FD4-AE3E-5816ED5C34C5}" srcOrd="2" destOrd="0" parTransId="{45E7FAFC-26B3-49E5-A640-9C076BECB935}" sibTransId="{4A9D3761-56FB-473E-83D4-92F2B49CCD57}"/>
    <dgm:cxn modelId="{A0AA080D-DF4E-4C66-84F1-464F4E80029C}" type="presOf" srcId="{7635E92A-8BEB-47A6-A2D6-2CB08DD2C594}" destId="{09013CC0-0A34-46CD-AE78-D3624DDA96E3}" srcOrd="0" destOrd="0" presId="urn:microsoft.com/office/officeart/2005/8/layout/orgChart1#1"/>
    <dgm:cxn modelId="{D055840D-AA6D-4C7D-9077-C9F7C8FA3541}" type="presOf" srcId="{CC8AC08A-13C0-4B1F-AF44-EA08A6398EC3}" destId="{6D240DB5-8115-4154-B27C-F36613CE15B8}" srcOrd="0" destOrd="0" presId="urn:microsoft.com/office/officeart/2005/8/layout/orgChart1#1"/>
    <dgm:cxn modelId="{5D221614-9685-49A2-AB2D-AE066264FACE}" type="presOf" srcId="{20BA7517-1103-48A6-9D01-263271C31261}" destId="{732B2291-194A-4BBE-B84B-CC2FB3E23991}" srcOrd="0" destOrd="0" presId="urn:microsoft.com/office/officeart/2005/8/layout/orgChart1#1"/>
    <dgm:cxn modelId="{52792E17-4BF2-4C00-96EA-48BA34A6D34E}" type="presOf" srcId="{EE6C8070-FF10-4958-81BF-57286E237D9A}" destId="{0597924A-B455-4511-9FF7-E5C66B0A219F}" srcOrd="0" destOrd="0" presId="urn:microsoft.com/office/officeart/2005/8/layout/orgChart1#1"/>
    <dgm:cxn modelId="{E36D4B17-8AB2-4DB3-BF5B-FF5EE6265186}" type="presOf" srcId="{C5E97F81-362C-43EB-B3C0-3D84B371CA11}" destId="{9E121373-AFF7-46E5-A8E9-91A31D1EE55D}" srcOrd="2" destOrd="0" presId="urn:microsoft.com/office/officeart/2005/8/layout/orgChart1#1"/>
    <dgm:cxn modelId="{311CDA1B-3B81-48D9-B7C5-90BC7C527EED}" type="presOf" srcId="{5BC37716-3A73-42AD-9908-7B6937019AE2}" destId="{8F3F3C9B-C658-4393-8C43-21E081B9060B}" srcOrd="0" destOrd="0" presId="urn:microsoft.com/office/officeart/2005/8/layout/orgChart1#1"/>
    <dgm:cxn modelId="{371BBF1E-CD70-437E-8E94-0F12286EBF64}" type="presOf" srcId="{4D1E8F2F-C5C4-4FD4-AE3E-5816ED5C34C5}" destId="{A7C55939-CA2D-4431-B88F-7B65D45BBBCC}" srcOrd="1" destOrd="0" presId="urn:microsoft.com/office/officeart/2005/8/layout/orgChart1#1"/>
    <dgm:cxn modelId="{ABEC471F-CACC-4D0D-8342-203E7B6B34C4}" type="presOf" srcId="{294FBAFE-BE42-4324-AD0C-12D154FC240B}" destId="{65F5D441-D3C2-4A86-938B-E6F9BA04DB5B}" srcOrd="2" destOrd="0" presId="urn:microsoft.com/office/officeart/2005/8/layout/orgChart1#1"/>
    <dgm:cxn modelId="{E3628B28-40CA-44FD-AE15-A1F686CD02A4}" type="presOf" srcId="{8508A9A7-7596-4511-AEC4-92BD18E464EA}" destId="{7B94D9D6-8529-4F2D-AA63-666A337D9C01}" srcOrd="0" destOrd="0" presId="urn:microsoft.com/office/officeart/2005/8/layout/orgChart1#1"/>
    <dgm:cxn modelId="{B749372A-F0F8-45EE-9079-84F51F927E0A}" type="presOf" srcId="{19B1CAD4-3167-47CA-BFE6-3F96326D147E}" destId="{106D5FA4-A309-4562-BDA1-23B752EC6169}" srcOrd="2" destOrd="0" presId="urn:microsoft.com/office/officeart/2005/8/layout/orgChart1#1"/>
    <dgm:cxn modelId="{8A80062B-7CA3-49E7-A363-19A9555C1C50}" srcId="{6CA10E17-2EA2-46BC-AAE0-E0C99A41B606}" destId="{03116322-8A84-424A-8A30-43955911DA3F}" srcOrd="6" destOrd="0" parTransId="{8508A9A7-7596-4511-AEC4-92BD18E464EA}" sibTransId="{FEE6ED9A-6CA5-4999-A2B4-08BBE72AE261}"/>
    <dgm:cxn modelId="{797B432C-E6A0-4592-8998-1D163C1DF335}" type="presOf" srcId="{C5E97F81-362C-43EB-B3C0-3D84B371CA11}" destId="{FE5EE8BE-C58A-40F1-992B-4CB3028F9DAB}" srcOrd="1" destOrd="0" presId="urn:microsoft.com/office/officeart/2005/8/layout/orgChart1#1"/>
    <dgm:cxn modelId="{0397972D-43FD-4720-97DF-4FE748C33FEC}" type="presOf" srcId="{E8AB640A-6486-42CF-BDDE-BDA94CB5D0B6}" destId="{4AC5515B-A547-40A2-924C-334C4918F94D}" srcOrd="0" destOrd="0" presId="urn:microsoft.com/office/officeart/2005/8/layout/orgChart1#1"/>
    <dgm:cxn modelId="{02344A2F-E0A9-4AFD-9E29-E0FA05A1B28D}" type="presOf" srcId="{FD3C125E-DA21-4035-9B00-33ACA7663D5E}" destId="{24CB7B03-78F1-427C-87DB-323D5B9A0D2A}" srcOrd="0" destOrd="0" presId="urn:microsoft.com/office/officeart/2005/8/layout/orgChart1#1"/>
    <dgm:cxn modelId="{F1CCBA31-4D74-4C18-BFC7-8D9E1297FD85}" type="presOf" srcId="{A210B714-5792-44F9-B958-68D4D0FD7101}" destId="{5193161A-2B6A-43A4-A068-7BD7D26A7E3F}" srcOrd="0" destOrd="0" presId="urn:microsoft.com/office/officeart/2005/8/layout/orgChart1#1"/>
    <dgm:cxn modelId="{79F29A34-98C6-480A-A784-1200197A79B1}" type="presOf" srcId="{20BA7517-1103-48A6-9D01-263271C31261}" destId="{9CBE1902-9F7D-4257-9A51-6D6613AF9E3E}" srcOrd="2" destOrd="0" presId="urn:microsoft.com/office/officeart/2005/8/layout/orgChart1#1"/>
    <dgm:cxn modelId="{56230B35-9BD2-422F-8145-DF88CABA3885}" type="presOf" srcId="{D80BB1B7-35C2-4E41-BAD4-25A53846B218}" destId="{3F4F0760-908C-4C79-8C54-046B2243A1E5}" srcOrd="2" destOrd="0" presId="urn:microsoft.com/office/officeart/2005/8/layout/orgChart1#1"/>
    <dgm:cxn modelId="{AD074D35-324D-4B21-AF0B-6DAC52AD13D7}" type="presOf" srcId="{5A441BD1-2050-47FA-BD92-47761F4C1795}" destId="{71718A51-4770-46FA-959E-4A848722372C}" srcOrd="1" destOrd="0" presId="urn:microsoft.com/office/officeart/2005/8/layout/orgChart1#1"/>
    <dgm:cxn modelId="{DDDBB138-8B80-408E-9DD2-3AA8901E6BDB}" type="presOf" srcId="{B5029E16-FB54-433F-9371-D19E46066C21}" destId="{7C88B705-8DE0-4005-8206-C8965582B5D7}" srcOrd="0" destOrd="0" presId="urn:microsoft.com/office/officeart/2005/8/layout/orgChart1#1"/>
    <dgm:cxn modelId="{6F5D9E3D-442A-47F5-871F-BD105AA32C1B}" srcId="{6CA10E17-2EA2-46BC-AAE0-E0C99A41B606}" destId="{7635E92A-8BEB-47A6-A2D6-2CB08DD2C594}" srcOrd="3" destOrd="0" parTransId="{CFBEDD03-409A-446E-ADBE-E3DB542B1AC9}" sibTransId="{B8363043-D4C2-406E-A995-06B81A4A1750}"/>
    <dgm:cxn modelId="{7264B63D-CE18-4041-AC96-9BCFD4FB2BAB}" type="presOf" srcId="{B1120139-009A-4F59-AE3A-9FE093E8039B}" destId="{9DE496F8-CB52-4910-9206-D7E7F3B4DCD7}" srcOrd="2" destOrd="0" presId="urn:microsoft.com/office/officeart/2005/8/layout/orgChart1#1"/>
    <dgm:cxn modelId="{0E785F5E-3C36-43AB-8CC0-3FB36721F11B}" type="presOf" srcId="{E9366C32-95B6-4373-8467-488BB16B7704}" destId="{26A50EE3-AB9C-4C07-ADA3-5DB1C00FF8BF}" srcOrd="1" destOrd="0" presId="urn:microsoft.com/office/officeart/2005/8/layout/orgChart1#1"/>
    <dgm:cxn modelId="{93B7435F-86D1-452B-A01B-FAFFB9A9BB8A}" type="presOf" srcId="{D80BB1B7-35C2-4E41-BAD4-25A53846B218}" destId="{FB42CEA9-79B2-4807-8039-E8285BA00BAF}" srcOrd="0" destOrd="0" presId="urn:microsoft.com/office/officeart/2005/8/layout/orgChart1#1"/>
    <dgm:cxn modelId="{7525CE5F-A6B9-4B91-99FD-366360174F29}" type="presOf" srcId="{E9366C32-95B6-4373-8467-488BB16B7704}" destId="{2E16B263-E769-48C9-8677-C10DF970FFEA}" srcOrd="0" destOrd="0" presId="urn:microsoft.com/office/officeart/2005/8/layout/orgChart1#1"/>
    <dgm:cxn modelId="{84BD6E61-1039-430B-97CA-C3C1AF4D6FAF}" type="presOf" srcId="{CFBEDD03-409A-446E-ADBE-E3DB542B1AC9}" destId="{4F53609D-2637-4669-BD87-0B1262D1B13F}" srcOrd="0" destOrd="0" presId="urn:microsoft.com/office/officeart/2005/8/layout/orgChart1#1"/>
    <dgm:cxn modelId="{189CB161-DF66-4E84-BB4F-BEC14E29C9F5}" type="presOf" srcId="{73E50441-B33E-4F5D-8D3C-25D6EEE10E2C}" destId="{A700523D-024C-4533-A279-A5E45D1986DF}" srcOrd="0" destOrd="0" presId="urn:microsoft.com/office/officeart/2005/8/layout/orgChart1#1"/>
    <dgm:cxn modelId="{D1723362-6BB1-4B0E-B1E7-8255BFE00269}" type="presOf" srcId="{7635E92A-8BEB-47A6-A2D6-2CB08DD2C594}" destId="{A46C3D5C-4B45-46B4-8995-2CEF5996DF84}" srcOrd="2" destOrd="0" presId="urn:microsoft.com/office/officeart/2005/8/layout/orgChart1#1"/>
    <dgm:cxn modelId="{7E151043-F953-46E3-849E-C0EF44C1F10F}" type="presOf" srcId="{A210B714-5792-44F9-B958-68D4D0FD7101}" destId="{9779EBA7-1B13-4734-B9E0-CCF15EE8C6DD}" srcOrd="1" destOrd="0" presId="urn:microsoft.com/office/officeart/2005/8/layout/orgChart1#1"/>
    <dgm:cxn modelId="{E339C843-A1CF-4CD9-A929-B3BA7EEF0770}" type="presOf" srcId="{5A441BD1-2050-47FA-BD92-47761F4C1795}" destId="{E3C8FB86-9DC5-433B-9FE1-16DA6E0F5ECF}" srcOrd="2" destOrd="0" presId="urn:microsoft.com/office/officeart/2005/8/layout/orgChart1#1"/>
    <dgm:cxn modelId="{D0FB9665-20D5-4410-9ADC-F53E77CB7ACD}" type="presOf" srcId="{294FBAFE-BE42-4324-AD0C-12D154FC240B}" destId="{68E6B7F4-862E-4C78-BEC7-CD8F172B8664}" srcOrd="1" destOrd="0" presId="urn:microsoft.com/office/officeart/2005/8/layout/orgChart1#1"/>
    <dgm:cxn modelId="{2775EC48-DC28-4801-98F2-9984250AB905}" type="presOf" srcId="{CD2FB67F-D56D-4F0B-9374-70618F2B96CD}" destId="{96FCF3A2-FC64-4C13-8DEF-9C5650380E4D}" srcOrd="0" destOrd="0" presId="urn:microsoft.com/office/officeart/2005/8/layout/orgChart1#1"/>
    <dgm:cxn modelId="{874B8A49-B2EA-4B7E-9063-5F1380A16C11}" type="presOf" srcId="{61F5862F-0BBA-4D40-834E-D87FEC013CA4}" destId="{96B8D593-05D4-4397-BF4E-9A93954E63EA}" srcOrd="0" destOrd="0" presId="urn:microsoft.com/office/officeart/2005/8/layout/orgChart1#1"/>
    <dgm:cxn modelId="{9AF39149-7247-4FA8-A369-1EA41265E414}" srcId="{D80BB1B7-35C2-4E41-BAD4-25A53846B218}" destId="{B1120139-009A-4F59-AE3A-9FE093E8039B}" srcOrd="1" destOrd="0" parTransId="{6D258498-1875-4615-BCC9-6F5145323495}" sibTransId="{D350CBD1-59EF-4E06-903C-F56B5D6E4D7E}"/>
    <dgm:cxn modelId="{00FCF24A-8453-419E-B32B-3FE240C38797}" type="presOf" srcId="{20BA7517-1103-48A6-9D01-263271C31261}" destId="{CD856FB0-2CA4-4F19-BD4B-12C6747BAD52}" srcOrd="1" destOrd="0" presId="urn:microsoft.com/office/officeart/2005/8/layout/orgChart1#1"/>
    <dgm:cxn modelId="{68D4B64B-3A9A-4880-84E5-37A28DCF9E70}" type="presOf" srcId="{B5029E16-FB54-433F-9371-D19E46066C21}" destId="{A33FF273-EB28-44D4-AD31-C4725946E74E}" srcOrd="2" destOrd="0" presId="urn:microsoft.com/office/officeart/2005/8/layout/orgChart1#1"/>
    <dgm:cxn modelId="{6858AE51-3BBC-4752-B571-F82B0DC30C24}" type="presOf" srcId="{03116322-8A84-424A-8A30-43955911DA3F}" destId="{46650DEB-08D5-4B1F-8402-F1BF6A900602}" srcOrd="1" destOrd="0" presId="urn:microsoft.com/office/officeart/2005/8/layout/orgChart1#1"/>
    <dgm:cxn modelId="{D58E1673-8874-4387-A066-DA7124653EF4}" type="presOf" srcId="{5370FCB8-A86F-4BD4-AE68-AC0F820A171B}" destId="{FC5EA2A6-D94D-43F4-B3C7-C828FFA71E6D}" srcOrd="0" destOrd="0" presId="urn:microsoft.com/office/officeart/2005/8/layout/orgChart1#1"/>
    <dgm:cxn modelId="{B4D97D76-20D5-4D65-AB5A-21C6E281D813}" srcId="{D80BB1B7-35C2-4E41-BAD4-25A53846B218}" destId="{C5E97F81-362C-43EB-B3C0-3D84B371CA11}" srcOrd="5" destOrd="0" parTransId="{7EEE8F9C-4E6E-4545-9CCE-C78EE43348B3}" sibTransId="{69938C10-6962-4C57-86F2-760E5A2E5362}"/>
    <dgm:cxn modelId="{9D779358-9675-463D-B47D-21687CCE499C}" type="presOf" srcId="{6CA10E17-2EA2-46BC-AAE0-E0C99A41B606}" destId="{88899892-EF6C-4421-8F8C-88C1362D4701}" srcOrd="0" destOrd="0" presId="urn:microsoft.com/office/officeart/2005/8/layout/orgChart1#1"/>
    <dgm:cxn modelId="{27E0F459-7C42-4359-84B1-3FC10F6D0F0B}" srcId="{6CA10E17-2EA2-46BC-AAE0-E0C99A41B606}" destId="{EAA6435B-9D2D-467F-8A56-7506AEBFA112}" srcOrd="2" destOrd="0" parTransId="{157ECA1E-C04C-4F89-B5FC-FE4490EFCE9E}" sibTransId="{0EEA8511-D581-49E1-B20D-BD37F26F2A36}"/>
    <dgm:cxn modelId="{F0CED85A-983A-4798-B6DB-8481E6B789BB}" type="presOf" srcId="{6CA10E17-2EA2-46BC-AAE0-E0C99A41B606}" destId="{820B951F-6CB8-4986-BEAD-FF72C455308F}" srcOrd="1" destOrd="0" presId="urn:microsoft.com/office/officeart/2005/8/layout/orgChart1#1"/>
    <dgm:cxn modelId="{A0FA047C-3DDB-4D85-82F7-1A0729EEE97A}" type="presOf" srcId="{A7D336C0-6D59-4FC0-A617-161744137367}" destId="{2AC6D120-8586-4645-95FC-4F5CB261708E}" srcOrd="0" destOrd="0" presId="urn:microsoft.com/office/officeart/2005/8/layout/orgChart1#1"/>
    <dgm:cxn modelId="{9C9A8E81-7BD2-4A65-86F3-75FB7A23E54E}" type="presOf" srcId="{7635E92A-8BEB-47A6-A2D6-2CB08DD2C594}" destId="{65ED2B1C-3611-4735-8FF6-F7DE42A9899B}" srcOrd="1" destOrd="0" presId="urn:microsoft.com/office/officeart/2005/8/layout/orgChart1#1"/>
    <dgm:cxn modelId="{F5AA8084-7D56-46D7-A694-A47C1B1D57DF}" type="presOf" srcId="{7EEE8F9C-4E6E-4545-9CCE-C78EE43348B3}" destId="{8012D421-5E62-4617-992B-248CA566985B}" srcOrd="0" destOrd="0" presId="urn:microsoft.com/office/officeart/2005/8/layout/orgChart1#1"/>
    <dgm:cxn modelId="{1930E48A-7AD6-4A96-8AE4-EFDFDADBD09F}" srcId="{6CA10E17-2EA2-46BC-AAE0-E0C99A41B606}" destId="{A210B714-5792-44F9-B958-68D4D0FD7101}" srcOrd="0" destOrd="0" parTransId="{8BA5A301-AB32-4947-80F8-347F37E7CBC8}" sibTransId="{7453F9D3-865B-4AA5-B014-317C49EC106D}"/>
    <dgm:cxn modelId="{71336B8B-B229-40A3-BA49-D508D0DFA902}" srcId="{4AA9B4BB-5908-4CCE-8ACC-9037170AB0D2}" destId="{6CA10E17-2EA2-46BC-AAE0-E0C99A41B606}" srcOrd="0" destOrd="0" parTransId="{61F5862F-0BBA-4D40-834E-D87FEC013CA4}" sibTransId="{18E51595-DE04-495A-8DAD-53E568C8394B}"/>
    <dgm:cxn modelId="{B3D3E48B-4E8B-4707-ACC7-71D6910BEE82}" type="presOf" srcId="{4AA9B4BB-5908-4CCE-8ACC-9037170AB0D2}" destId="{FF8F8FEF-0E01-4BD4-90CE-59C73AF6A4E7}" srcOrd="1" destOrd="0" presId="urn:microsoft.com/office/officeart/2005/8/layout/orgChart1#1"/>
    <dgm:cxn modelId="{886B418C-B99C-4423-8E62-E67EA194A147}" srcId="{6CA10E17-2EA2-46BC-AAE0-E0C99A41B606}" destId="{19B1CAD4-3167-47CA-BFE6-3F96326D147E}" srcOrd="1" destOrd="0" parTransId="{EE6C8070-FF10-4958-81BF-57286E237D9A}" sibTransId="{1A496696-7C16-4D39-B410-41B995A5453E}"/>
    <dgm:cxn modelId="{93AA928C-EC19-4DE6-8330-2071B1FDC824}" srcId="{6CA10E17-2EA2-46BC-AAE0-E0C99A41B606}" destId="{E9366C32-95B6-4373-8467-488BB16B7704}" srcOrd="5" destOrd="0" parTransId="{FD3C125E-DA21-4035-9B00-33ACA7663D5E}" sibTransId="{C9DC23AA-E6FB-4A17-A976-1F0BF8B90184}"/>
    <dgm:cxn modelId="{3373AC8C-83E7-484C-85A3-218D09837A04}" type="presOf" srcId="{157ECA1E-C04C-4F89-B5FC-FE4490EFCE9E}" destId="{A3EB5EB0-08D8-41C2-BC8E-BA73D67E36F7}" srcOrd="0" destOrd="0" presId="urn:microsoft.com/office/officeart/2005/8/layout/orgChart1#1"/>
    <dgm:cxn modelId="{60E6008F-A5BE-4DED-BEFF-F00F9DC811B5}" srcId="{5370FCB8-A86F-4BD4-AE68-AC0F820A171B}" destId="{4AA9B4BB-5908-4CCE-8ACC-9037170AB0D2}" srcOrd="0" destOrd="0" parTransId="{D7FD446B-D67E-4B21-A12C-321BDFA9B623}" sibTransId="{78A0B1F2-62D8-4B68-B923-E6C5BA8D05AA}"/>
    <dgm:cxn modelId="{E111CC9A-0FEB-4B63-88D2-2967BC9507F8}" type="presOf" srcId="{03116322-8A84-424A-8A30-43955911DA3F}" destId="{E7283B68-D375-4E4C-AC9F-FED623121483}" srcOrd="2" destOrd="0" presId="urn:microsoft.com/office/officeart/2005/8/layout/orgChart1#1"/>
    <dgm:cxn modelId="{2323339B-8C59-4DDA-AF33-44C141E2FE26}" type="presOf" srcId="{4D1E8F2F-C5C4-4FD4-AE3E-5816ED5C34C5}" destId="{4CBF87A9-766D-4A91-846C-342A80079F69}" srcOrd="0" destOrd="0" presId="urn:microsoft.com/office/officeart/2005/8/layout/orgChart1#1"/>
    <dgm:cxn modelId="{60B6719F-9CD1-4957-A488-7BFA5F3F60ED}" type="presOf" srcId="{5A441BD1-2050-47FA-BD92-47761F4C1795}" destId="{0C55B4F1-921E-4CE9-B384-E7157D69DE81}" srcOrd="0" destOrd="0" presId="urn:microsoft.com/office/officeart/2005/8/layout/orgChart1#1"/>
    <dgm:cxn modelId="{F78838A3-B0E3-4522-BEFF-E2AD1C161052}" type="presOf" srcId="{A7D336C0-6D59-4FC0-A617-161744137367}" destId="{33B1F2A2-6946-4E66-8308-D85068B7BD0B}" srcOrd="1" destOrd="0" presId="urn:microsoft.com/office/officeart/2005/8/layout/orgChart1#1"/>
    <dgm:cxn modelId="{7184D3A6-8548-48A0-96F4-706D8A084911}" type="presOf" srcId="{90F5A44D-2F0D-42D8-9972-44576382D232}" destId="{105526F6-084E-4BC2-B4CE-9D4746DA912E}" srcOrd="2" destOrd="0" presId="urn:microsoft.com/office/officeart/2005/8/layout/orgChart1#1"/>
    <dgm:cxn modelId="{740E6FAC-D915-4873-BD11-4426F65B59A0}" type="presOf" srcId="{90F5A44D-2F0D-42D8-9972-44576382D232}" destId="{DF2CB167-54DC-44F9-9906-3B6DB420EACF}" srcOrd="0" destOrd="0" presId="urn:microsoft.com/office/officeart/2005/8/layout/orgChart1#1"/>
    <dgm:cxn modelId="{8CA09BB0-A163-4D54-9B62-6B515BB10077}" type="presOf" srcId="{4AA9B4BB-5908-4CCE-8ACC-9037170AB0D2}" destId="{09231BF6-3657-44E5-9A5F-FF14FA1BF250}" srcOrd="2" destOrd="0" presId="urn:microsoft.com/office/officeart/2005/8/layout/orgChart1#1"/>
    <dgm:cxn modelId="{E7A983B2-A9C2-4A45-9964-7E8926C96A42}" type="presOf" srcId="{6BB23ECD-40FF-4C3F-A10C-E5021790B8A9}" destId="{6A01CF0F-0412-4218-B75F-428E0168FF8A}" srcOrd="0" destOrd="0" presId="urn:microsoft.com/office/officeart/2005/8/layout/orgChart1#1"/>
    <dgm:cxn modelId="{8D6089B4-0F41-4DAE-88F6-87C0E6162168}" type="presOf" srcId="{45E7FAFC-26B3-49E5-A640-9C076BECB935}" destId="{CC35EF8A-D4F1-412F-9DE1-49E365A89989}" srcOrd="0" destOrd="0" presId="urn:microsoft.com/office/officeart/2005/8/layout/orgChart1#1"/>
    <dgm:cxn modelId="{67D03FB9-ADBC-45D4-8265-6D7DBF7414B7}" type="presOf" srcId="{B1120139-009A-4F59-AE3A-9FE093E8039B}" destId="{529F9B14-50D2-44CD-9B8B-B030033A195F}" srcOrd="1" destOrd="0" presId="urn:microsoft.com/office/officeart/2005/8/layout/orgChart1#1"/>
    <dgm:cxn modelId="{2C437BC4-F313-476A-9293-B78182112372}" type="presOf" srcId="{EAA6435B-9D2D-467F-8A56-7506AEBFA112}" destId="{DE5F529F-12DF-45F1-9A80-29D1CFDF2098}" srcOrd="0" destOrd="0" presId="urn:microsoft.com/office/officeart/2005/8/layout/orgChart1#1"/>
    <dgm:cxn modelId="{2A5F63C7-CC74-4402-965F-3B51AA10AF2E}" type="presOf" srcId="{19B1CAD4-3167-47CA-BFE6-3F96326D147E}" destId="{186F3A08-5B88-4185-A9BF-9E6452560F89}" srcOrd="1" destOrd="0" presId="urn:microsoft.com/office/officeart/2005/8/layout/orgChart1#1"/>
    <dgm:cxn modelId="{E64155C7-DB09-456D-8185-A0CF7B9D3ABA}" type="presOf" srcId="{4D1E8F2F-C5C4-4FD4-AE3E-5816ED5C34C5}" destId="{8E2D6EA4-6BFE-4CD0-BA81-FFF637F75C0C}" srcOrd="2" destOrd="0" presId="urn:microsoft.com/office/officeart/2005/8/layout/orgChart1#1"/>
    <dgm:cxn modelId="{509777CA-0EE0-42A7-A1A5-1BEA7C2D2E89}" type="presOf" srcId="{03116322-8A84-424A-8A30-43955911DA3F}" destId="{A831B71B-7D96-4B85-8FB6-371E37D9EEAE}" srcOrd="0" destOrd="0" presId="urn:microsoft.com/office/officeart/2005/8/layout/orgChart1#1"/>
    <dgm:cxn modelId="{0B0CD5CE-2802-48E4-9A04-F7A70D15BAD5}" type="presOf" srcId="{19B1CAD4-3167-47CA-BFE6-3F96326D147E}" destId="{2B1386DA-CEE9-4EE2-9536-A9C584E905CF}" srcOrd="0" destOrd="0" presId="urn:microsoft.com/office/officeart/2005/8/layout/orgChart1#1"/>
    <dgm:cxn modelId="{6446E0D0-6B34-42B1-A0E8-FBA98103733C}" type="presOf" srcId="{B1120139-009A-4F59-AE3A-9FE093E8039B}" destId="{04D2A1C9-9764-4801-9233-EA0F8E87F4F1}" srcOrd="0" destOrd="0" presId="urn:microsoft.com/office/officeart/2005/8/layout/orgChart1#1"/>
    <dgm:cxn modelId="{211BEDD0-2C6C-4839-8814-2D73E0FB838F}" type="presOf" srcId="{EAA6435B-9D2D-467F-8A56-7506AEBFA112}" destId="{C7DD71F8-AAEB-48FF-B84C-A06116674440}" srcOrd="1" destOrd="0" presId="urn:microsoft.com/office/officeart/2005/8/layout/orgChart1#1"/>
    <dgm:cxn modelId="{EC3CE4D1-403D-4A18-8CF8-ECC0B197B0B3}" srcId="{D80BB1B7-35C2-4E41-BAD4-25A53846B218}" destId="{A7D336C0-6D59-4FC0-A617-161744137367}" srcOrd="3" destOrd="0" parTransId="{CC8AC08A-13C0-4B1F-AF44-EA08A6398EC3}" sibTransId="{FB32C6BE-2557-458C-947D-9F895051D6B6}"/>
    <dgm:cxn modelId="{88E5D7D2-CF96-455E-933D-517ADC1E9B7C}" type="presOf" srcId="{C5E97F81-362C-43EB-B3C0-3D84B371CA11}" destId="{89797D8D-AB50-4045-8E23-11E61D75B641}" srcOrd="0" destOrd="0" presId="urn:microsoft.com/office/officeart/2005/8/layout/orgChart1#1"/>
    <dgm:cxn modelId="{EF95F4D3-17F5-480B-BBBA-2BE6437FD675}" type="presOf" srcId="{B5029E16-FB54-433F-9371-D19E46066C21}" destId="{933A570A-84E3-450E-B357-CCE09B13EAA5}" srcOrd="1" destOrd="0" presId="urn:microsoft.com/office/officeart/2005/8/layout/orgChart1#1"/>
    <dgm:cxn modelId="{4AF514D6-AD68-4D41-AE1A-873C9576255F}" srcId="{4AA9B4BB-5908-4CCE-8ACC-9037170AB0D2}" destId="{D80BB1B7-35C2-4E41-BAD4-25A53846B218}" srcOrd="1" destOrd="0" parTransId="{5BC37716-3A73-42AD-9908-7B6937019AE2}" sibTransId="{9196DED0-5E87-41AB-B959-4D4EA944A52B}"/>
    <dgm:cxn modelId="{26ED54D7-4E48-4265-888B-9016ABDFC977}" type="presOf" srcId="{D80BB1B7-35C2-4E41-BAD4-25A53846B218}" destId="{853A175D-07D8-40E4-ADA7-EADD339DCF22}" srcOrd="1" destOrd="0" presId="urn:microsoft.com/office/officeart/2005/8/layout/orgChart1#1"/>
    <dgm:cxn modelId="{BC32D2DA-D136-4845-A8F4-82060429CAFA}" type="presOf" srcId="{A7D336C0-6D59-4FC0-A617-161744137367}" destId="{DB58E4F4-DA4E-4B73-A089-A03DBEDC9308}" srcOrd="2" destOrd="0" presId="urn:microsoft.com/office/officeart/2005/8/layout/orgChart1#1"/>
    <dgm:cxn modelId="{2B0BE4DB-427B-40FF-A7ED-2C77033F0F72}" type="presOf" srcId="{6D258498-1875-4615-BCC9-6F5145323495}" destId="{40C0579F-A412-49D3-B4B4-D15C4D9020B0}" srcOrd="0" destOrd="0" presId="urn:microsoft.com/office/officeart/2005/8/layout/orgChart1#1"/>
    <dgm:cxn modelId="{7D5DC4DF-4239-4C25-8A69-9EC578070BB8}" type="presOf" srcId="{294FBAFE-BE42-4324-AD0C-12D154FC240B}" destId="{7C727536-A6C3-42BC-8BCF-1508CC0A666E}" srcOrd="0" destOrd="0" presId="urn:microsoft.com/office/officeart/2005/8/layout/orgChart1#1"/>
    <dgm:cxn modelId="{07D391E4-408F-4209-BC10-23C7A09650DD}" type="presOf" srcId="{4AA9B4BB-5908-4CCE-8ACC-9037170AB0D2}" destId="{42D18CB0-E0EC-480B-AA67-7D4ABFDCF79F}" srcOrd="0" destOrd="0" presId="urn:microsoft.com/office/officeart/2005/8/layout/orgChart1#1"/>
    <dgm:cxn modelId="{5067DBE5-F870-44A2-B075-2BDAC88B2EB9}" type="presOf" srcId="{6CA10E17-2EA2-46BC-AAE0-E0C99A41B606}" destId="{B3D938C1-C581-4D31-95F4-3774562710DC}" srcOrd="2" destOrd="0" presId="urn:microsoft.com/office/officeart/2005/8/layout/orgChart1#1"/>
    <dgm:cxn modelId="{EF0B86E6-8C8A-49B7-A52F-09BD32DDAB5C}" type="presOf" srcId="{EAA6435B-9D2D-467F-8A56-7506AEBFA112}" destId="{262D0A55-8004-4D83-BC84-34FBED6502A1}" srcOrd="2" destOrd="0" presId="urn:microsoft.com/office/officeart/2005/8/layout/orgChart1#1"/>
    <dgm:cxn modelId="{9A8EF4E8-F1A9-4F72-9696-0CFC7F492452}" srcId="{D80BB1B7-35C2-4E41-BAD4-25A53846B218}" destId="{5A441BD1-2050-47FA-BD92-47761F4C1795}" srcOrd="0" destOrd="0" parTransId="{6BB23ECD-40FF-4C3F-A10C-E5021790B8A9}" sibTransId="{8F9D4BBB-21E3-4746-A18F-D79AA30BE121}"/>
    <dgm:cxn modelId="{5F95FEEC-57CE-4EFE-9CF1-33F8D2673ABC}" type="presOf" srcId="{8BA5A301-AB32-4947-80F8-347F37E7CBC8}" destId="{CF52BD77-FFC7-4AC9-AFE7-1ABA2B1709DB}" srcOrd="0" destOrd="0" presId="urn:microsoft.com/office/officeart/2005/8/layout/orgChart1#1"/>
    <dgm:cxn modelId="{C03AC3F3-7578-4718-B17C-E45A04EBC590}" srcId="{D80BB1B7-35C2-4E41-BAD4-25A53846B218}" destId="{20BA7517-1103-48A6-9D01-263271C31261}" srcOrd="7" destOrd="0" parTransId="{73E50441-B33E-4F5D-8D3C-25D6EEE10E2C}" sibTransId="{5AF8556D-0CE5-4616-B401-5D53722E2D16}"/>
    <dgm:cxn modelId="{195BD7F3-667C-4EDC-A7C7-B97B4BF27686}" srcId="{6CA10E17-2EA2-46BC-AAE0-E0C99A41B606}" destId="{B5029E16-FB54-433F-9371-D19E46066C21}" srcOrd="4" destOrd="0" parTransId="{E8AB640A-6486-42CF-BDDE-BDA94CB5D0B6}" sibTransId="{F8432E90-ABFE-4B53-8E4F-9ECB04D03221}"/>
    <dgm:cxn modelId="{362266F4-DA4C-446D-857A-67FDF5210A3A}" srcId="{D80BB1B7-35C2-4E41-BAD4-25A53846B218}" destId="{90F5A44D-2F0D-42D8-9972-44576382D232}" srcOrd="4" destOrd="0" parTransId="{36681FB3-F167-4BFA-9616-7CDF7E503041}" sibTransId="{973CDEAC-BBF1-4C8F-9C2C-8A3314CE4BE6}"/>
    <dgm:cxn modelId="{CB106DFC-A57A-4D90-B073-02370C0DBCB6}" type="presOf" srcId="{90F5A44D-2F0D-42D8-9972-44576382D232}" destId="{04BEB187-4112-4BFE-80DC-8EEAFF1848FF}" srcOrd="1" destOrd="0" presId="urn:microsoft.com/office/officeart/2005/8/layout/orgChart1#1"/>
    <dgm:cxn modelId="{34F2C7FD-C52D-4766-ADDC-28D3D2E0665E}" type="presOf" srcId="{36681FB3-F167-4BFA-9616-7CDF7E503041}" destId="{E6578154-09A5-49C2-A43B-24086B99DD50}" srcOrd="0" destOrd="0" presId="urn:microsoft.com/office/officeart/2005/8/layout/orgChart1#1"/>
    <dgm:cxn modelId="{C66CE7FE-E032-4074-B643-1EDBE3DD7112}" type="presOf" srcId="{A210B714-5792-44F9-B958-68D4D0FD7101}" destId="{4724F361-CCF5-4F6E-90B9-D66F740860B1}" srcOrd="2" destOrd="0" presId="urn:microsoft.com/office/officeart/2005/8/layout/orgChart1#1"/>
    <dgm:cxn modelId="{11D80FC9-A7CE-4050-ADED-E8273C0B8FB4}" type="presParOf" srcId="{FC5EA2A6-D94D-43F4-B3C7-C828FFA71E6D}" destId="{7BD3174F-9C0E-4F56-9CC7-74CA5579140B}" srcOrd="0" destOrd="0" presId="urn:microsoft.com/office/officeart/2005/8/layout/orgChart1#1"/>
    <dgm:cxn modelId="{6A3F7363-E4AA-409E-8310-D5080628310E}" type="presParOf" srcId="{7BD3174F-9C0E-4F56-9CC7-74CA5579140B}" destId="{42D18CB0-E0EC-480B-AA67-7D4ABFDCF79F}" srcOrd="0" destOrd="0" presId="urn:microsoft.com/office/officeart/2005/8/layout/orgChart1#1"/>
    <dgm:cxn modelId="{CE052483-E347-47AF-951E-72D8A61C08A6}" type="presParOf" srcId="{42D18CB0-E0EC-480B-AA67-7D4ABFDCF79F}" destId="{FF8F8FEF-0E01-4BD4-90CE-59C73AF6A4E7}" srcOrd="0" destOrd="0" presId="urn:microsoft.com/office/officeart/2005/8/layout/orgChart1#1"/>
    <dgm:cxn modelId="{ED5C8B09-C7B9-40D3-A61F-3965E33E977A}" type="presParOf" srcId="{42D18CB0-E0EC-480B-AA67-7D4ABFDCF79F}" destId="{09231BF6-3657-44E5-9A5F-FF14FA1BF250}" srcOrd="1" destOrd="0" presId="urn:microsoft.com/office/officeart/2005/8/layout/orgChart1#1"/>
    <dgm:cxn modelId="{8F48F75D-2442-460A-9D52-0775CC126ADE}" type="presParOf" srcId="{7BD3174F-9C0E-4F56-9CC7-74CA5579140B}" destId="{B587D7EF-E7C4-45F1-ADFC-27046501FDDA}" srcOrd="1" destOrd="0" presId="urn:microsoft.com/office/officeart/2005/8/layout/orgChart1#1"/>
    <dgm:cxn modelId="{EF086EAF-00B7-429D-AAED-8381DE774CC5}" type="presParOf" srcId="{B587D7EF-E7C4-45F1-ADFC-27046501FDDA}" destId="{96B8D593-05D4-4397-BF4E-9A93954E63EA}" srcOrd="0" destOrd="0" presId="urn:microsoft.com/office/officeart/2005/8/layout/orgChart1#1"/>
    <dgm:cxn modelId="{6355E467-E123-49E5-B447-3273AF2078C1}" type="presParOf" srcId="{B587D7EF-E7C4-45F1-ADFC-27046501FDDA}" destId="{64BB262D-A321-44F7-9AF4-7BF458C49F73}" srcOrd="1" destOrd="0" presId="urn:microsoft.com/office/officeart/2005/8/layout/orgChart1#1"/>
    <dgm:cxn modelId="{D1A649BC-3555-42B9-B31D-77598D594FF0}" type="presParOf" srcId="{64BB262D-A321-44F7-9AF4-7BF458C49F73}" destId="{88899892-EF6C-4421-8F8C-88C1362D4701}" srcOrd="0" destOrd="0" presId="urn:microsoft.com/office/officeart/2005/8/layout/orgChart1#1"/>
    <dgm:cxn modelId="{EED583D9-4B18-49F5-A3BA-E0F721F870FC}" type="presParOf" srcId="{88899892-EF6C-4421-8F8C-88C1362D4701}" destId="{820B951F-6CB8-4986-BEAD-FF72C455308F}" srcOrd="0" destOrd="0" presId="urn:microsoft.com/office/officeart/2005/8/layout/orgChart1#1"/>
    <dgm:cxn modelId="{1758C597-D4EA-4E43-934B-F2E7C29DD150}" type="presParOf" srcId="{88899892-EF6C-4421-8F8C-88C1362D4701}" destId="{B3D938C1-C581-4D31-95F4-3774562710DC}" srcOrd="1" destOrd="0" presId="urn:microsoft.com/office/officeart/2005/8/layout/orgChart1#1"/>
    <dgm:cxn modelId="{13623349-54A9-47F4-AFC6-193FA85FAC67}" type="presParOf" srcId="{64BB262D-A321-44F7-9AF4-7BF458C49F73}" destId="{A775DC71-F8B4-4B0B-B4BD-1B7EA0AAFCBF}" srcOrd="1" destOrd="0" presId="urn:microsoft.com/office/officeart/2005/8/layout/orgChart1#1"/>
    <dgm:cxn modelId="{3355EB69-5A70-451A-BC31-D5DE40881DB4}" type="presParOf" srcId="{A775DC71-F8B4-4B0B-B4BD-1B7EA0AAFCBF}" destId="{CF52BD77-FFC7-4AC9-AFE7-1ABA2B1709DB}" srcOrd="0" destOrd="0" presId="urn:microsoft.com/office/officeart/2005/8/layout/orgChart1#1"/>
    <dgm:cxn modelId="{22617C4D-051C-43C1-9598-A66098588870}" type="presParOf" srcId="{A775DC71-F8B4-4B0B-B4BD-1B7EA0AAFCBF}" destId="{0C146E90-F921-40AC-BCE3-193C049B4C8F}" srcOrd="1" destOrd="0" presId="urn:microsoft.com/office/officeart/2005/8/layout/orgChart1#1"/>
    <dgm:cxn modelId="{F53C78ED-0E44-49B0-A195-DEA96AEE0B0F}" type="presParOf" srcId="{0C146E90-F921-40AC-BCE3-193C049B4C8F}" destId="{5193161A-2B6A-43A4-A068-7BD7D26A7E3F}" srcOrd="0" destOrd="0" presId="urn:microsoft.com/office/officeart/2005/8/layout/orgChart1#1"/>
    <dgm:cxn modelId="{7235B833-025D-452D-A17C-8CED88EE2126}" type="presParOf" srcId="{5193161A-2B6A-43A4-A068-7BD7D26A7E3F}" destId="{9779EBA7-1B13-4734-B9E0-CCF15EE8C6DD}" srcOrd="0" destOrd="0" presId="urn:microsoft.com/office/officeart/2005/8/layout/orgChart1#1"/>
    <dgm:cxn modelId="{8EA5BFF6-DAD5-48AD-9426-52E68EA75C41}" type="presParOf" srcId="{5193161A-2B6A-43A4-A068-7BD7D26A7E3F}" destId="{4724F361-CCF5-4F6E-90B9-D66F740860B1}" srcOrd="1" destOrd="0" presId="urn:microsoft.com/office/officeart/2005/8/layout/orgChart1#1"/>
    <dgm:cxn modelId="{47BFFBAD-219C-468B-A87B-51BDF2ACED37}" type="presParOf" srcId="{0C146E90-F921-40AC-BCE3-193C049B4C8F}" destId="{195B0ECC-E6C6-4054-BB80-D5AEE5893104}" srcOrd="1" destOrd="0" presId="urn:microsoft.com/office/officeart/2005/8/layout/orgChart1#1"/>
    <dgm:cxn modelId="{6BF442BE-AC9F-4996-94A0-E024588FFBCD}" type="presParOf" srcId="{0C146E90-F921-40AC-BCE3-193C049B4C8F}" destId="{78FBE73E-B694-4C77-BA31-44A3F256D56D}" srcOrd="2" destOrd="0" presId="urn:microsoft.com/office/officeart/2005/8/layout/orgChart1#1"/>
    <dgm:cxn modelId="{A6FDA9F0-AF56-44C9-8A0F-9C86ACA9E8A2}" type="presParOf" srcId="{A775DC71-F8B4-4B0B-B4BD-1B7EA0AAFCBF}" destId="{0597924A-B455-4511-9FF7-E5C66B0A219F}" srcOrd="2" destOrd="0" presId="urn:microsoft.com/office/officeart/2005/8/layout/orgChart1#1"/>
    <dgm:cxn modelId="{C2F44D2C-1359-4D93-ADC1-3368B9F86DEB}" type="presParOf" srcId="{A775DC71-F8B4-4B0B-B4BD-1B7EA0AAFCBF}" destId="{CEF8C07A-2C94-4058-956F-0B6692904EE3}" srcOrd="3" destOrd="0" presId="urn:microsoft.com/office/officeart/2005/8/layout/orgChart1#1"/>
    <dgm:cxn modelId="{C69E1679-D8FE-4007-8C45-7BCA6E658227}" type="presParOf" srcId="{CEF8C07A-2C94-4058-956F-0B6692904EE3}" destId="{2B1386DA-CEE9-4EE2-9536-A9C584E905CF}" srcOrd="0" destOrd="0" presId="urn:microsoft.com/office/officeart/2005/8/layout/orgChart1#1"/>
    <dgm:cxn modelId="{D4861DFE-53DE-4547-9988-00F4261CE579}" type="presParOf" srcId="{2B1386DA-CEE9-4EE2-9536-A9C584E905CF}" destId="{186F3A08-5B88-4185-A9BF-9E6452560F89}" srcOrd="0" destOrd="0" presId="urn:microsoft.com/office/officeart/2005/8/layout/orgChart1#1"/>
    <dgm:cxn modelId="{5A379BCD-2FF4-45AA-8319-B37136C8F561}" type="presParOf" srcId="{2B1386DA-CEE9-4EE2-9536-A9C584E905CF}" destId="{106D5FA4-A309-4562-BDA1-23B752EC6169}" srcOrd="1" destOrd="0" presId="urn:microsoft.com/office/officeart/2005/8/layout/orgChart1#1"/>
    <dgm:cxn modelId="{B80B918A-AA24-482F-96B5-1EDEA18E5989}" type="presParOf" srcId="{CEF8C07A-2C94-4058-956F-0B6692904EE3}" destId="{E1A18105-49E5-45A0-A445-E2D452022A38}" srcOrd="1" destOrd="0" presId="urn:microsoft.com/office/officeart/2005/8/layout/orgChart1#1"/>
    <dgm:cxn modelId="{F617A847-7049-4210-B77B-F576DCD3E072}" type="presParOf" srcId="{CEF8C07A-2C94-4058-956F-0B6692904EE3}" destId="{D7AC4411-A300-48FE-9B15-05AAFDD70BE1}" srcOrd="2" destOrd="0" presId="urn:microsoft.com/office/officeart/2005/8/layout/orgChart1#1"/>
    <dgm:cxn modelId="{EE0CB2E5-26A5-4247-9902-1779675EB1E3}" type="presParOf" srcId="{A775DC71-F8B4-4B0B-B4BD-1B7EA0AAFCBF}" destId="{A3EB5EB0-08D8-41C2-BC8E-BA73D67E36F7}" srcOrd="4" destOrd="0" presId="urn:microsoft.com/office/officeart/2005/8/layout/orgChart1#1"/>
    <dgm:cxn modelId="{08AFF58C-D737-463C-B06A-39DC09BB0F80}" type="presParOf" srcId="{A775DC71-F8B4-4B0B-B4BD-1B7EA0AAFCBF}" destId="{AF67DE8E-3A8B-475A-B992-278D4E1A0398}" srcOrd="5" destOrd="0" presId="urn:microsoft.com/office/officeart/2005/8/layout/orgChart1#1"/>
    <dgm:cxn modelId="{6F30613D-B109-4E8B-80B5-38FF2E53B433}" type="presParOf" srcId="{AF67DE8E-3A8B-475A-B992-278D4E1A0398}" destId="{DE5F529F-12DF-45F1-9A80-29D1CFDF2098}" srcOrd="0" destOrd="0" presId="urn:microsoft.com/office/officeart/2005/8/layout/orgChart1#1"/>
    <dgm:cxn modelId="{F4392CAD-85B7-400B-9669-FCBE2FB875D4}" type="presParOf" srcId="{DE5F529F-12DF-45F1-9A80-29D1CFDF2098}" destId="{C7DD71F8-AAEB-48FF-B84C-A06116674440}" srcOrd="0" destOrd="0" presId="urn:microsoft.com/office/officeart/2005/8/layout/orgChart1#1"/>
    <dgm:cxn modelId="{38C697A2-8CFA-4B0B-861F-8B916C59673D}" type="presParOf" srcId="{DE5F529F-12DF-45F1-9A80-29D1CFDF2098}" destId="{262D0A55-8004-4D83-BC84-34FBED6502A1}" srcOrd="1" destOrd="0" presId="urn:microsoft.com/office/officeart/2005/8/layout/orgChart1#1"/>
    <dgm:cxn modelId="{B4BBFDDB-3F00-42D5-97F4-CFD2D600C13D}" type="presParOf" srcId="{AF67DE8E-3A8B-475A-B992-278D4E1A0398}" destId="{A5F1FE34-ACA5-47AC-AF52-747D7578013A}" srcOrd="1" destOrd="0" presId="urn:microsoft.com/office/officeart/2005/8/layout/orgChart1#1"/>
    <dgm:cxn modelId="{E09F478D-7A4E-46E0-B015-825523A249C2}" type="presParOf" srcId="{AF67DE8E-3A8B-475A-B992-278D4E1A0398}" destId="{1683D9D2-6B95-4CC1-AA20-750038B573F2}" srcOrd="2" destOrd="0" presId="urn:microsoft.com/office/officeart/2005/8/layout/orgChart1#1"/>
    <dgm:cxn modelId="{DE8A1317-B917-4E04-AB88-730F2E400512}" type="presParOf" srcId="{A775DC71-F8B4-4B0B-B4BD-1B7EA0AAFCBF}" destId="{4F53609D-2637-4669-BD87-0B1262D1B13F}" srcOrd="6" destOrd="0" presId="urn:microsoft.com/office/officeart/2005/8/layout/orgChart1#1"/>
    <dgm:cxn modelId="{276B090C-EA31-4CFB-A988-7C944F14A732}" type="presParOf" srcId="{A775DC71-F8B4-4B0B-B4BD-1B7EA0AAFCBF}" destId="{A9F3792E-1F67-46B9-9202-4C65DBBA5B4C}" srcOrd="7" destOrd="0" presId="urn:microsoft.com/office/officeart/2005/8/layout/orgChart1#1"/>
    <dgm:cxn modelId="{F6791432-A4AF-4977-B5FE-445DCCD7A34D}" type="presParOf" srcId="{A9F3792E-1F67-46B9-9202-4C65DBBA5B4C}" destId="{09013CC0-0A34-46CD-AE78-D3624DDA96E3}" srcOrd="0" destOrd="0" presId="urn:microsoft.com/office/officeart/2005/8/layout/orgChart1#1"/>
    <dgm:cxn modelId="{0BEB064E-294B-43A1-BF14-2F8055526993}" type="presParOf" srcId="{09013CC0-0A34-46CD-AE78-D3624DDA96E3}" destId="{65ED2B1C-3611-4735-8FF6-F7DE42A9899B}" srcOrd="0" destOrd="0" presId="urn:microsoft.com/office/officeart/2005/8/layout/orgChart1#1"/>
    <dgm:cxn modelId="{D9FEFF14-F774-40C2-A03A-3FD4CE84B4DA}" type="presParOf" srcId="{09013CC0-0A34-46CD-AE78-D3624DDA96E3}" destId="{A46C3D5C-4B45-46B4-8995-2CEF5996DF84}" srcOrd="1" destOrd="0" presId="urn:microsoft.com/office/officeart/2005/8/layout/orgChart1#1"/>
    <dgm:cxn modelId="{055C2C3B-B66D-4C36-A197-FCEAB24FD730}" type="presParOf" srcId="{A9F3792E-1F67-46B9-9202-4C65DBBA5B4C}" destId="{A83FEE76-E9CC-49EF-BFD0-1C4E5D317782}" srcOrd="1" destOrd="0" presId="urn:microsoft.com/office/officeart/2005/8/layout/orgChart1#1"/>
    <dgm:cxn modelId="{80850DE8-7C12-4195-8AFF-4639D9BB3DF8}" type="presParOf" srcId="{A9F3792E-1F67-46B9-9202-4C65DBBA5B4C}" destId="{CE305FC7-9D14-4757-90F6-AFA75EAFE476}" srcOrd="2" destOrd="0" presId="urn:microsoft.com/office/officeart/2005/8/layout/orgChart1#1"/>
    <dgm:cxn modelId="{1F007017-CE56-4863-8503-52F829677040}" type="presParOf" srcId="{A775DC71-F8B4-4B0B-B4BD-1B7EA0AAFCBF}" destId="{4AC5515B-A547-40A2-924C-334C4918F94D}" srcOrd="8" destOrd="0" presId="urn:microsoft.com/office/officeart/2005/8/layout/orgChart1#1"/>
    <dgm:cxn modelId="{595883A3-67CA-4C29-88D6-EA0A0729A691}" type="presParOf" srcId="{A775DC71-F8B4-4B0B-B4BD-1B7EA0AAFCBF}" destId="{AA1F8748-F530-4052-BD51-8FAB8FD85A80}" srcOrd="9" destOrd="0" presId="urn:microsoft.com/office/officeart/2005/8/layout/orgChart1#1"/>
    <dgm:cxn modelId="{7B4B2890-6007-4F59-88D2-6D41790C0DB0}" type="presParOf" srcId="{AA1F8748-F530-4052-BD51-8FAB8FD85A80}" destId="{7C88B705-8DE0-4005-8206-C8965582B5D7}" srcOrd="0" destOrd="0" presId="urn:microsoft.com/office/officeart/2005/8/layout/orgChart1#1"/>
    <dgm:cxn modelId="{DCA467EC-359B-496E-B910-C7DFF2AA46B5}" type="presParOf" srcId="{7C88B705-8DE0-4005-8206-C8965582B5D7}" destId="{933A570A-84E3-450E-B357-CCE09B13EAA5}" srcOrd="0" destOrd="0" presId="urn:microsoft.com/office/officeart/2005/8/layout/orgChart1#1"/>
    <dgm:cxn modelId="{7E30B948-BA82-4673-A689-91C1B7BB4F59}" type="presParOf" srcId="{7C88B705-8DE0-4005-8206-C8965582B5D7}" destId="{A33FF273-EB28-44D4-AD31-C4725946E74E}" srcOrd="1" destOrd="0" presId="urn:microsoft.com/office/officeart/2005/8/layout/orgChart1#1"/>
    <dgm:cxn modelId="{FE1C3DF8-7291-4407-89D1-F96B0297E5C6}" type="presParOf" srcId="{AA1F8748-F530-4052-BD51-8FAB8FD85A80}" destId="{B6145B21-7A25-4830-8AEF-2A9E67D8804D}" srcOrd="1" destOrd="0" presId="urn:microsoft.com/office/officeart/2005/8/layout/orgChart1#1"/>
    <dgm:cxn modelId="{E6BD7770-E8D0-497E-812F-9D807529C2A5}" type="presParOf" srcId="{AA1F8748-F530-4052-BD51-8FAB8FD85A80}" destId="{B0255AA2-EED8-4FE2-A104-F6F422D92565}" srcOrd="2" destOrd="0" presId="urn:microsoft.com/office/officeart/2005/8/layout/orgChart1#1"/>
    <dgm:cxn modelId="{27D883F6-2C9C-4182-A7BB-C51BC32A84EE}" type="presParOf" srcId="{A775DC71-F8B4-4B0B-B4BD-1B7EA0AAFCBF}" destId="{24CB7B03-78F1-427C-87DB-323D5B9A0D2A}" srcOrd="10" destOrd="0" presId="urn:microsoft.com/office/officeart/2005/8/layout/orgChart1#1"/>
    <dgm:cxn modelId="{DF68168D-A6AB-41AB-A25F-6FA790CA1E5A}" type="presParOf" srcId="{A775DC71-F8B4-4B0B-B4BD-1B7EA0AAFCBF}" destId="{6D76A1FC-75AF-453D-8743-00253AAF4B3B}" srcOrd="11" destOrd="0" presId="urn:microsoft.com/office/officeart/2005/8/layout/orgChart1#1"/>
    <dgm:cxn modelId="{4B57A20B-34CC-43C7-8C66-6177BE0E2721}" type="presParOf" srcId="{6D76A1FC-75AF-453D-8743-00253AAF4B3B}" destId="{2E16B263-E769-48C9-8677-C10DF970FFEA}" srcOrd="0" destOrd="0" presId="urn:microsoft.com/office/officeart/2005/8/layout/orgChart1#1"/>
    <dgm:cxn modelId="{9B0B5CE8-7F83-489C-89CB-144D24E0EE70}" type="presParOf" srcId="{2E16B263-E769-48C9-8677-C10DF970FFEA}" destId="{26A50EE3-AB9C-4C07-ADA3-5DB1C00FF8BF}" srcOrd="0" destOrd="0" presId="urn:microsoft.com/office/officeart/2005/8/layout/orgChart1#1"/>
    <dgm:cxn modelId="{B6A46B6F-26D4-498B-B9E9-3E5FFAB44704}" type="presParOf" srcId="{2E16B263-E769-48C9-8677-C10DF970FFEA}" destId="{8822F17A-C5D3-4770-B30A-C27D45B2BA86}" srcOrd="1" destOrd="0" presId="urn:microsoft.com/office/officeart/2005/8/layout/orgChart1#1"/>
    <dgm:cxn modelId="{B032BFE4-77A5-4BEC-B296-49EDA1D7BC59}" type="presParOf" srcId="{6D76A1FC-75AF-453D-8743-00253AAF4B3B}" destId="{5A39C387-EEAB-4039-B945-FA9B3DDD640B}" srcOrd="1" destOrd="0" presId="urn:microsoft.com/office/officeart/2005/8/layout/orgChart1#1"/>
    <dgm:cxn modelId="{442C019A-AE92-42F9-BA3C-D9EA09F143E4}" type="presParOf" srcId="{6D76A1FC-75AF-453D-8743-00253AAF4B3B}" destId="{5354E9A3-9224-48B3-A42F-9A8EDA500930}" srcOrd="2" destOrd="0" presId="urn:microsoft.com/office/officeart/2005/8/layout/orgChart1#1"/>
    <dgm:cxn modelId="{E3ADED77-8B46-42B5-9D7F-72DA7A894652}" type="presParOf" srcId="{A775DC71-F8B4-4B0B-B4BD-1B7EA0AAFCBF}" destId="{7B94D9D6-8529-4F2D-AA63-666A337D9C01}" srcOrd="12" destOrd="0" presId="urn:microsoft.com/office/officeart/2005/8/layout/orgChart1#1"/>
    <dgm:cxn modelId="{5C059F8F-489C-46FD-BD7C-C65903229F3A}" type="presParOf" srcId="{A775DC71-F8B4-4B0B-B4BD-1B7EA0AAFCBF}" destId="{A6BD8775-94FB-440E-A1CE-06A6F7517AC8}" srcOrd="13" destOrd="0" presId="urn:microsoft.com/office/officeart/2005/8/layout/orgChart1#1"/>
    <dgm:cxn modelId="{90B52C02-F749-48BA-B524-8D0BD0DBD2C1}" type="presParOf" srcId="{A6BD8775-94FB-440E-A1CE-06A6F7517AC8}" destId="{A831B71B-7D96-4B85-8FB6-371E37D9EEAE}" srcOrd="0" destOrd="0" presId="urn:microsoft.com/office/officeart/2005/8/layout/orgChart1#1"/>
    <dgm:cxn modelId="{6B93CEFE-D672-4017-A148-4C0408202E8E}" type="presParOf" srcId="{A831B71B-7D96-4B85-8FB6-371E37D9EEAE}" destId="{46650DEB-08D5-4B1F-8402-F1BF6A900602}" srcOrd="0" destOrd="0" presId="urn:microsoft.com/office/officeart/2005/8/layout/orgChart1#1"/>
    <dgm:cxn modelId="{B4602ED5-9C2E-4E1A-A89C-8FD7C37917A6}" type="presParOf" srcId="{A831B71B-7D96-4B85-8FB6-371E37D9EEAE}" destId="{E7283B68-D375-4E4C-AC9F-FED623121483}" srcOrd="1" destOrd="0" presId="urn:microsoft.com/office/officeart/2005/8/layout/orgChart1#1"/>
    <dgm:cxn modelId="{E4D840B8-5D9A-41F3-AB50-1AE65419B2E7}" type="presParOf" srcId="{A6BD8775-94FB-440E-A1CE-06A6F7517AC8}" destId="{21CD6DAC-1D62-45A3-8B57-EE47CF6552A9}" srcOrd="1" destOrd="0" presId="urn:microsoft.com/office/officeart/2005/8/layout/orgChart1#1"/>
    <dgm:cxn modelId="{067AC269-5B91-44F9-8B95-A38BF581CFE9}" type="presParOf" srcId="{A6BD8775-94FB-440E-A1CE-06A6F7517AC8}" destId="{6E8567F4-277A-443D-AE30-9CB9986D769A}" srcOrd="2" destOrd="0" presId="urn:microsoft.com/office/officeart/2005/8/layout/orgChart1#1"/>
    <dgm:cxn modelId="{00AA91A9-F178-45CD-A830-3243D7862EEE}" type="presParOf" srcId="{64BB262D-A321-44F7-9AF4-7BF458C49F73}" destId="{AF681283-1D0A-400E-89B1-2ECAEE3B7241}" srcOrd="2" destOrd="0" presId="urn:microsoft.com/office/officeart/2005/8/layout/orgChart1#1"/>
    <dgm:cxn modelId="{B389B06A-F79B-4682-BFE2-0F7576458163}" type="presParOf" srcId="{B587D7EF-E7C4-45F1-ADFC-27046501FDDA}" destId="{8F3F3C9B-C658-4393-8C43-21E081B9060B}" srcOrd="2" destOrd="0" presId="urn:microsoft.com/office/officeart/2005/8/layout/orgChart1#1"/>
    <dgm:cxn modelId="{238E8ADC-72F2-4F4C-BEE5-745F4183F349}" type="presParOf" srcId="{B587D7EF-E7C4-45F1-ADFC-27046501FDDA}" destId="{1C6802CD-F411-4F20-BD6F-D28B9322A5FC}" srcOrd="3" destOrd="0" presId="urn:microsoft.com/office/officeart/2005/8/layout/orgChart1#1"/>
    <dgm:cxn modelId="{BA424839-AB69-42D7-8F92-8BE1B5A34921}" type="presParOf" srcId="{1C6802CD-F411-4F20-BD6F-D28B9322A5FC}" destId="{FB42CEA9-79B2-4807-8039-E8285BA00BAF}" srcOrd="0" destOrd="0" presId="urn:microsoft.com/office/officeart/2005/8/layout/orgChart1#1"/>
    <dgm:cxn modelId="{0104CF5F-97DB-4AF6-9F24-9FC0C67B368F}" type="presParOf" srcId="{FB42CEA9-79B2-4807-8039-E8285BA00BAF}" destId="{853A175D-07D8-40E4-ADA7-EADD339DCF22}" srcOrd="0" destOrd="0" presId="urn:microsoft.com/office/officeart/2005/8/layout/orgChart1#1"/>
    <dgm:cxn modelId="{518DE065-1DAB-46C6-935A-8C6FF555F30A}" type="presParOf" srcId="{FB42CEA9-79B2-4807-8039-E8285BA00BAF}" destId="{3F4F0760-908C-4C79-8C54-046B2243A1E5}" srcOrd="1" destOrd="0" presId="urn:microsoft.com/office/officeart/2005/8/layout/orgChart1#1"/>
    <dgm:cxn modelId="{55B13FB7-FDE7-4038-9163-B82CC5612D55}" type="presParOf" srcId="{1C6802CD-F411-4F20-BD6F-D28B9322A5FC}" destId="{9C39E75E-1380-4401-A0ED-790AD57C0556}" srcOrd="1" destOrd="0" presId="urn:microsoft.com/office/officeart/2005/8/layout/orgChart1#1"/>
    <dgm:cxn modelId="{09349999-7FF9-4C6D-BED5-36E7A55BAD41}" type="presParOf" srcId="{9C39E75E-1380-4401-A0ED-790AD57C0556}" destId="{6A01CF0F-0412-4218-B75F-428E0168FF8A}" srcOrd="0" destOrd="0" presId="urn:microsoft.com/office/officeart/2005/8/layout/orgChart1#1"/>
    <dgm:cxn modelId="{1518C657-121C-43CE-AD2C-7A67BACE08C6}" type="presParOf" srcId="{9C39E75E-1380-4401-A0ED-790AD57C0556}" destId="{003E4F4B-9512-43EA-95AA-D28550B9A43A}" srcOrd="1" destOrd="0" presId="urn:microsoft.com/office/officeart/2005/8/layout/orgChart1#1"/>
    <dgm:cxn modelId="{7A11B117-6642-4492-9A79-7C100B78B720}" type="presParOf" srcId="{003E4F4B-9512-43EA-95AA-D28550B9A43A}" destId="{0C55B4F1-921E-4CE9-B384-E7157D69DE81}" srcOrd="0" destOrd="0" presId="urn:microsoft.com/office/officeart/2005/8/layout/orgChart1#1"/>
    <dgm:cxn modelId="{BB06FE6F-3BA4-4981-9342-F4FD304D49D1}" type="presParOf" srcId="{0C55B4F1-921E-4CE9-B384-E7157D69DE81}" destId="{71718A51-4770-46FA-959E-4A848722372C}" srcOrd="0" destOrd="0" presId="urn:microsoft.com/office/officeart/2005/8/layout/orgChart1#1"/>
    <dgm:cxn modelId="{A97BEC0F-8C0F-4AFB-9AEF-1822B0861AD5}" type="presParOf" srcId="{0C55B4F1-921E-4CE9-B384-E7157D69DE81}" destId="{E3C8FB86-9DC5-433B-9FE1-16DA6E0F5ECF}" srcOrd="1" destOrd="0" presId="urn:microsoft.com/office/officeart/2005/8/layout/orgChart1#1"/>
    <dgm:cxn modelId="{5CF8101B-4FCC-44F0-AC99-A7C1CC05E98A}" type="presParOf" srcId="{003E4F4B-9512-43EA-95AA-D28550B9A43A}" destId="{E628F75C-979F-42C4-BD45-DCB695D27080}" srcOrd="1" destOrd="0" presId="urn:microsoft.com/office/officeart/2005/8/layout/orgChart1#1"/>
    <dgm:cxn modelId="{217ABC78-9CE6-4DB1-8467-248FC5AA8C78}" type="presParOf" srcId="{003E4F4B-9512-43EA-95AA-D28550B9A43A}" destId="{A2B58BC6-7B83-4E31-B29F-A2C9B394DCD1}" srcOrd="2" destOrd="0" presId="urn:microsoft.com/office/officeart/2005/8/layout/orgChart1#1"/>
    <dgm:cxn modelId="{FF73BA68-BE13-4392-A46A-D2DC3767D9F6}" type="presParOf" srcId="{9C39E75E-1380-4401-A0ED-790AD57C0556}" destId="{40C0579F-A412-49D3-B4B4-D15C4D9020B0}" srcOrd="2" destOrd="0" presId="urn:microsoft.com/office/officeart/2005/8/layout/orgChart1#1"/>
    <dgm:cxn modelId="{21CA4BB2-C4C6-4F14-BAEA-52E7A4F80734}" type="presParOf" srcId="{9C39E75E-1380-4401-A0ED-790AD57C0556}" destId="{2B3A9B39-BDB9-4B56-8AE4-B43D8B479C8F}" srcOrd="3" destOrd="0" presId="urn:microsoft.com/office/officeart/2005/8/layout/orgChart1#1"/>
    <dgm:cxn modelId="{A6449C4D-1C08-44A5-94B2-45C7907A5113}" type="presParOf" srcId="{2B3A9B39-BDB9-4B56-8AE4-B43D8B479C8F}" destId="{04D2A1C9-9764-4801-9233-EA0F8E87F4F1}" srcOrd="0" destOrd="0" presId="urn:microsoft.com/office/officeart/2005/8/layout/orgChart1#1"/>
    <dgm:cxn modelId="{B16E7F9D-0AFE-4E3D-9FEA-2F460A774C3C}" type="presParOf" srcId="{04D2A1C9-9764-4801-9233-EA0F8E87F4F1}" destId="{529F9B14-50D2-44CD-9B8B-B030033A195F}" srcOrd="0" destOrd="0" presId="urn:microsoft.com/office/officeart/2005/8/layout/orgChart1#1"/>
    <dgm:cxn modelId="{997E70A4-7FAA-4887-9AEE-F31AEDBE05D5}" type="presParOf" srcId="{04D2A1C9-9764-4801-9233-EA0F8E87F4F1}" destId="{9DE496F8-CB52-4910-9206-D7E7F3B4DCD7}" srcOrd="1" destOrd="0" presId="urn:microsoft.com/office/officeart/2005/8/layout/orgChart1#1"/>
    <dgm:cxn modelId="{7FC39D70-925F-432C-B898-85FF142341A9}" type="presParOf" srcId="{2B3A9B39-BDB9-4B56-8AE4-B43D8B479C8F}" destId="{0FDBE93C-04B2-43B0-9E91-6D057A6E47C7}" srcOrd="1" destOrd="0" presId="urn:microsoft.com/office/officeart/2005/8/layout/orgChart1#1"/>
    <dgm:cxn modelId="{04D1B11D-2312-490C-A29B-D10CC866B847}" type="presParOf" srcId="{2B3A9B39-BDB9-4B56-8AE4-B43D8B479C8F}" destId="{164093C1-9F65-43EF-BE16-952A01013394}" srcOrd="2" destOrd="0" presId="urn:microsoft.com/office/officeart/2005/8/layout/orgChart1#1"/>
    <dgm:cxn modelId="{3F8B25C2-C22E-4614-88FD-520DADCA4D7D}" type="presParOf" srcId="{9C39E75E-1380-4401-A0ED-790AD57C0556}" destId="{CC35EF8A-D4F1-412F-9DE1-49E365A89989}" srcOrd="4" destOrd="0" presId="urn:microsoft.com/office/officeart/2005/8/layout/orgChart1#1"/>
    <dgm:cxn modelId="{3C188BA7-5CCF-450A-899B-B5C39CC2580D}" type="presParOf" srcId="{9C39E75E-1380-4401-A0ED-790AD57C0556}" destId="{56CBBE31-B3AA-4556-842A-00C5CBAC972C}" srcOrd="5" destOrd="0" presId="urn:microsoft.com/office/officeart/2005/8/layout/orgChart1#1"/>
    <dgm:cxn modelId="{20AA4701-A537-4B09-81C7-115753614E96}" type="presParOf" srcId="{56CBBE31-B3AA-4556-842A-00C5CBAC972C}" destId="{4CBF87A9-766D-4A91-846C-342A80079F69}" srcOrd="0" destOrd="0" presId="urn:microsoft.com/office/officeart/2005/8/layout/orgChart1#1"/>
    <dgm:cxn modelId="{DF442AA9-AB6D-4B94-9179-5A088927A80F}" type="presParOf" srcId="{4CBF87A9-766D-4A91-846C-342A80079F69}" destId="{A7C55939-CA2D-4431-B88F-7B65D45BBBCC}" srcOrd="0" destOrd="0" presId="urn:microsoft.com/office/officeart/2005/8/layout/orgChart1#1"/>
    <dgm:cxn modelId="{8BF3FE8D-B33C-475D-A232-A82DAA560EC5}" type="presParOf" srcId="{4CBF87A9-766D-4A91-846C-342A80079F69}" destId="{8E2D6EA4-6BFE-4CD0-BA81-FFF637F75C0C}" srcOrd="1" destOrd="0" presId="urn:microsoft.com/office/officeart/2005/8/layout/orgChart1#1"/>
    <dgm:cxn modelId="{AE4802EA-F768-4F8F-B1DB-F8348CFEE25A}" type="presParOf" srcId="{56CBBE31-B3AA-4556-842A-00C5CBAC972C}" destId="{239C0656-2EFD-4C11-82E1-398EF79006FA}" srcOrd="1" destOrd="0" presId="urn:microsoft.com/office/officeart/2005/8/layout/orgChart1#1"/>
    <dgm:cxn modelId="{3FBF4CF9-9521-46F7-9DB7-A2703CEEC926}" type="presParOf" srcId="{56CBBE31-B3AA-4556-842A-00C5CBAC972C}" destId="{00406EE4-F2C6-4E23-BA36-BD9895F2CA51}" srcOrd="2" destOrd="0" presId="urn:microsoft.com/office/officeart/2005/8/layout/orgChart1#1"/>
    <dgm:cxn modelId="{633D5C60-0815-4D8D-908A-0A98670DF6D3}" type="presParOf" srcId="{9C39E75E-1380-4401-A0ED-790AD57C0556}" destId="{6D240DB5-8115-4154-B27C-F36613CE15B8}" srcOrd="6" destOrd="0" presId="urn:microsoft.com/office/officeart/2005/8/layout/orgChart1#1"/>
    <dgm:cxn modelId="{866B9460-3C9C-4ACB-B96C-E69E60E156E8}" type="presParOf" srcId="{9C39E75E-1380-4401-A0ED-790AD57C0556}" destId="{7347A0CB-1804-4D82-9A63-299B1803801A}" srcOrd="7" destOrd="0" presId="urn:microsoft.com/office/officeart/2005/8/layout/orgChart1#1"/>
    <dgm:cxn modelId="{2ACFA842-D7B7-46AA-99A8-39C7C311C6DE}" type="presParOf" srcId="{7347A0CB-1804-4D82-9A63-299B1803801A}" destId="{2AC6D120-8586-4645-95FC-4F5CB261708E}" srcOrd="0" destOrd="0" presId="urn:microsoft.com/office/officeart/2005/8/layout/orgChart1#1"/>
    <dgm:cxn modelId="{FA388195-420E-485C-BEEB-91160878435F}" type="presParOf" srcId="{2AC6D120-8586-4645-95FC-4F5CB261708E}" destId="{33B1F2A2-6946-4E66-8308-D85068B7BD0B}" srcOrd="0" destOrd="0" presId="urn:microsoft.com/office/officeart/2005/8/layout/orgChart1#1"/>
    <dgm:cxn modelId="{E50D26DD-3E2B-4616-95E3-E80B9A5A46B3}" type="presParOf" srcId="{2AC6D120-8586-4645-95FC-4F5CB261708E}" destId="{DB58E4F4-DA4E-4B73-A089-A03DBEDC9308}" srcOrd="1" destOrd="0" presId="urn:microsoft.com/office/officeart/2005/8/layout/orgChart1#1"/>
    <dgm:cxn modelId="{151B4563-632E-4424-AF4C-3AB971A3CDB4}" type="presParOf" srcId="{7347A0CB-1804-4D82-9A63-299B1803801A}" destId="{91B9AC24-874B-40A6-8F89-D471E55895E6}" srcOrd="1" destOrd="0" presId="urn:microsoft.com/office/officeart/2005/8/layout/orgChart1#1"/>
    <dgm:cxn modelId="{8B1808B6-0822-463C-A5D3-5274F2070FEA}" type="presParOf" srcId="{7347A0CB-1804-4D82-9A63-299B1803801A}" destId="{50CD508D-7EAA-4518-87A6-01227519EE8B}" srcOrd="2" destOrd="0" presId="urn:microsoft.com/office/officeart/2005/8/layout/orgChart1#1"/>
    <dgm:cxn modelId="{79F71B93-058F-408C-A795-810503711AAA}" type="presParOf" srcId="{9C39E75E-1380-4401-A0ED-790AD57C0556}" destId="{E6578154-09A5-49C2-A43B-24086B99DD50}" srcOrd="8" destOrd="0" presId="urn:microsoft.com/office/officeart/2005/8/layout/orgChart1#1"/>
    <dgm:cxn modelId="{9558928F-9B9B-4DF1-831D-1D801961316E}" type="presParOf" srcId="{9C39E75E-1380-4401-A0ED-790AD57C0556}" destId="{95A9D7C5-318B-4869-B297-E2D336E761E2}" srcOrd="9" destOrd="0" presId="urn:microsoft.com/office/officeart/2005/8/layout/orgChart1#1"/>
    <dgm:cxn modelId="{B87CD027-69A2-42A2-BEB5-4EBF976FA308}" type="presParOf" srcId="{95A9D7C5-318B-4869-B297-E2D336E761E2}" destId="{DF2CB167-54DC-44F9-9906-3B6DB420EACF}" srcOrd="0" destOrd="0" presId="urn:microsoft.com/office/officeart/2005/8/layout/orgChart1#1"/>
    <dgm:cxn modelId="{B335B8B0-AF23-4310-BDD9-5E7A71EB5E63}" type="presParOf" srcId="{DF2CB167-54DC-44F9-9906-3B6DB420EACF}" destId="{04BEB187-4112-4BFE-80DC-8EEAFF1848FF}" srcOrd="0" destOrd="0" presId="urn:microsoft.com/office/officeart/2005/8/layout/orgChart1#1"/>
    <dgm:cxn modelId="{7B73F341-3844-4F58-8A14-892D7FC8189E}" type="presParOf" srcId="{DF2CB167-54DC-44F9-9906-3B6DB420EACF}" destId="{105526F6-084E-4BC2-B4CE-9D4746DA912E}" srcOrd="1" destOrd="0" presId="urn:microsoft.com/office/officeart/2005/8/layout/orgChart1#1"/>
    <dgm:cxn modelId="{A5DA5A8F-6FE2-4D4B-8C1C-D46BE19AE3AD}" type="presParOf" srcId="{95A9D7C5-318B-4869-B297-E2D336E761E2}" destId="{A3DFD2BA-76A1-49EC-B4BA-82A85BDA8BEB}" srcOrd="1" destOrd="0" presId="urn:microsoft.com/office/officeart/2005/8/layout/orgChart1#1"/>
    <dgm:cxn modelId="{ED03A15B-0926-4DF2-97C2-8B4C03C9ABA5}" type="presParOf" srcId="{95A9D7C5-318B-4869-B297-E2D336E761E2}" destId="{D456DCB5-9F74-448E-8E88-81E4CD5BD7DE}" srcOrd="2" destOrd="0" presId="urn:microsoft.com/office/officeart/2005/8/layout/orgChart1#1"/>
    <dgm:cxn modelId="{DC8385C6-27AD-4C98-B62A-13FF1B054E1F}" type="presParOf" srcId="{9C39E75E-1380-4401-A0ED-790AD57C0556}" destId="{8012D421-5E62-4617-992B-248CA566985B}" srcOrd="10" destOrd="0" presId="urn:microsoft.com/office/officeart/2005/8/layout/orgChart1#1"/>
    <dgm:cxn modelId="{BDF6C61A-D583-4D15-8630-C14E4F4C6EEA}" type="presParOf" srcId="{9C39E75E-1380-4401-A0ED-790AD57C0556}" destId="{3147FCCB-10AE-43BD-AD94-F684D6B1AD85}" srcOrd="11" destOrd="0" presId="urn:microsoft.com/office/officeart/2005/8/layout/orgChart1#1"/>
    <dgm:cxn modelId="{5CC1BFD2-5F2B-4473-BE80-50FE77186C64}" type="presParOf" srcId="{3147FCCB-10AE-43BD-AD94-F684D6B1AD85}" destId="{89797D8D-AB50-4045-8E23-11E61D75B641}" srcOrd="0" destOrd="0" presId="urn:microsoft.com/office/officeart/2005/8/layout/orgChart1#1"/>
    <dgm:cxn modelId="{AD725FA6-620E-447F-9380-4775B7EB1B00}" type="presParOf" srcId="{89797D8D-AB50-4045-8E23-11E61D75B641}" destId="{FE5EE8BE-C58A-40F1-992B-4CB3028F9DAB}" srcOrd="0" destOrd="0" presId="urn:microsoft.com/office/officeart/2005/8/layout/orgChart1#1"/>
    <dgm:cxn modelId="{E3A26FCC-A509-40D4-BFD0-7709C2D72076}" type="presParOf" srcId="{89797D8D-AB50-4045-8E23-11E61D75B641}" destId="{9E121373-AFF7-46E5-A8E9-91A31D1EE55D}" srcOrd="1" destOrd="0" presId="urn:microsoft.com/office/officeart/2005/8/layout/orgChart1#1"/>
    <dgm:cxn modelId="{4A8DC186-DD21-4B3E-99D1-7697A196463C}" type="presParOf" srcId="{3147FCCB-10AE-43BD-AD94-F684D6B1AD85}" destId="{DB4EAB1B-6571-4E9B-AA49-575A47723343}" srcOrd="1" destOrd="0" presId="urn:microsoft.com/office/officeart/2005/8/layout/orgChart1#1"/>
    <dgm:cxn modelId="{CEA14702-12E2-442D-8820-927C7C28FA74}" type="presParOf" srcId="{3147FCCB-10AE-43BD-AD94-F684D6B1AD85}" destId="{36F58B55-C1AF-47DE-A4A7-C9E827A1AA9D}" srcOrd="2" destOrd="0" presId="urn:microsoft.com/office/officeart/2005/8/layout/orgChart1#1"/>
    <dgm:cxn modelId="{59F011BC-949D-4749-AFCB-00DEDD115268}" type="presParOf" srcId="{9C39E75E-1380-4401-A0ED-790AD57C0556}" destId="{96FCF3A2-FC64-4C13-8DEF-9C5650380E4D}" srcOrd="12" destOrd="0" presId="urn:microsoft.com/office/officeart/2005/8/layout/orgChart1#1"/>
    <dgm:cxn modelId="{99ED1EB1-7EF3-41D4-A208-8880CE63EC98}" type="presParOf" srcId="{9C39E75E-1380-4401-A0ED-790AD57C0556}" destId="{6EAF2E3C-AF81-4D87-B47F-077EC7F3EE81}" srcOrd="13" destOrd="0" presId="urn:microsoft.com/office/officeart/2005/8/layout/orgChart1#1"/>
    <dgm:cxn modelId="{E0D8DD52-3B6E-4780-A5E7-93D16129D10E}" type="presParOf" srcId="{6EAF2E3C-AF81-4D87-B47F-077EC7F3EE81}" destId="{7C727536-A6C3-42BC-8BCF-1508CC0A666E}" srcOrd="0" destOrd="0" presId="urn:microsoft.com/office/officeart/2005/8/layout/orgChart1#1"/>
    <dgm:cxn modelId="{12100B7C-AB19-44E9-A33E-EDF3BFF2EA9D}" type="presParOf" srcId="{7C727536-A6C3-42BC-8BCF-1508CC0A666E}" destId="{68E6B7F4-862E-4C78-BEC7-CD8F172B8664}" srcOrd="0" destOrd="0" presId="urn:microsoft.com/office/officeart/2005/8/layout/orgChart1#1"/>
    <dgm:cxn modelId="{53ED6F1D-9847-44DB-BDBD-8A84FB7E3B62}" type="presParOf" srcId="{7C727536-A6C3-42BC-8BCF-1508CC0A666E}" destId="{65F5D441-D3C2-4A86-938B-E6F9BA04DB5B}" srcOrd="1" destOrd="0" presId="urn:microsoft.com/office/officeart/2005/8/layout/orgChart1#1"/>
    <dgm:cxn modelId="{88A461DC-E657-484F-B91F-3B5CA0F23F5E}" type="presParOf" srcId="{6EAF2E3C-AF81-4D87-B47F-077EC7F3EE81}" destId="{C5968BF9-6FDC-4820-8C25-CB2A86C64B21}" srcOrd="1" destOrd="0" presId="urn:microsoft.com/office/officeart/2005/8/layout/orgChart1#1"/>
    <dgm:cxn modelId="{FFA0A042-55D1-4F5A-BB69-7B2E55F1250D}" type="presParOf" srcId="{6EAF2E3C-AF81-4D87-B47F-077EC7F3EE81}" destId="{DE07B8B0-1D0B-44A3-955F-CFBAD710AA76}" srcOrd="2" destOrd="0" presId="urn:microsoft.com/office/officeart/2005/8/layout/orgChart1#1"/>
    <dgm:cxn modelId="{FE3496BF-58CB-4025-A92A-EDFCBBE512E1}" type="presParOf" srcId="{9C39E75E-1380-4401-A0ED-790AD57C0556}" destId="{A700523D-024C-4533-A279-A5E45D1986DF}" srcOrd="14" destOrd="0" presId="urn:microsoft.com/office/officeart/2005/8/layout/orgChart1#1"/>
    <dgm:cxn modelId="{13977FDC-E345-4FE8-A5D7-07D2B4F1CBB6}" type="presParOf" srcId="{9C39E75E-1380-4401-A0ED-790AD57C0556}" destId="{7067C243-3908-4DB6-BCBE-DF71708245D8}" srcOrd="15" destOrd="0" presId="urn:microsoft.com/office/officeart/2005/8/layout/orgChart1#1"/>
    <dgm:cxn modelId="{F8973E68-5FE8-4F51-AF9D-65E73F96EC0F}" type="presParOf" srcId="{7067C243-3908-4DB6-BCBE-DF71708245D8}" destId="{732B2291-194A-4BBE-B84B-CC2FB3E23991}" srcOrd="0" destOrd="0" presId="urn:microsoft.com/office/officeart/2005/8/layout/orgChart1#1"/>
    <dgm:cxn modelId="{1A187562-C080-4AAC-A1B2-C9F0E14C7DA1}" type="presParOf" srcId="{732B2291-194A-4BBE-B84B-CC2FB3E23991}" destId="{CD856FB0-2CA4-4F19-BD4B-12C6747BAD52}" srcOrd="0" destOrd="0" presId="urn:microsoft.com/office/officeart/2005/8/layout/orgChart1#1"/>
    <dgm:cxn modelId="{B641FCCA-1F39-419A-A723-642DE46684B3}" type="presParOf" srcId="{732B2291-194A-4BBE-B84B-CC2FB3E23991}" destId="{9CBE1902-9F7D-4257-9A51-6D6613AF9E3E}" srcOrd="1" destOrd="0" presId="urn:microsoft.com/office/officeart/2005/8/layout/orgChart1#1"/>
    <dgm:cxn modelId="{6994811A-4BC5-49F7-AC1A-1836CE48E44E}" type="presParOf" srcId="{7067C243-3908-4DB6-BCBE-DF71708245D8}" destId="{9CE7A501-8DEE-4322-84CE-66ACB9D8A996}" srcOrd="1" destOrd="0" presId="urn:microsoft.com/office/officeart/2005/8/layout/orgChart1#1"/>
    <dgm:cxn modelId="{2FA2B7FD-0E8F-4E51-BFEF-70E9919BE41F}" type="presParOf" srcId="{7067C243-3908-4DB6-BCBE-DF71708245D8}" destId="{360330F6-4481-41A7-BC63-E3E324072790}" srcOrd="2" destOrd="0" presId="urn:microsoft.com/office/officeart/2005/8/layout/orgChart1#1"/>
    <dgm:cxn modelId="{9E60363C-F2C4-4486-88B1-B696533C873C}" type="presParOf" srcId="{1C6802CD-F411-4F20-BD6F-D28B9322A5FC}" destId="{6A135415-62C6-4937-8C68-1C5669E569BC}" srcOrd="2" destOrd="0" presId="urn:microsoft.com/office/officeart/2005/8/layout/orgChart1#1"/>
    <dgm:cxn modelId="{7D0D7966-3B3F-4B6D-9B1A-F5351EA45145}" type="presParOf" srcId="{7BD3174F-9C0E-4F56-9CC7-74CA5579140B}" destId="{C18121C2-E0C8-4BC1-A12F-8257B1E398EB}" srcOrd="2" destOrd="0" presId="urn:microsoft.com/office/officeart/2005/8/layout/orgChart1#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00523D-024C-4533-A279-A5E45D1986DF}">
      <dsp:nvSpPr>
        <dsp:cNvPr id="0" name=""/>
        <dsp:cNvSpPr/>
      </dsp:nvSpPr>
      <dsp:spPr>
        <a:xfrm>
          <a:off x="2719064" y="604916"/>
          <a:ext cx="181640" cy="3166729"/>
        </a:xfrm>
        <a:custGeom>
          <a:avLst/>
          <a:gdLst/>
          <a:ahLst/>
          <a:cxnLst/>
          <a:rect l="0" t="0" r="0" b="0"/>
          <a:pathLst>
            <a:path>
              <a:moveTo>
                <a:pt x="0" y="0"/>
              </a:moveTo>
              <a:lnTo>
                <a:pt x="0" y="3166729"/>
              </a:lnTo>
              <a:lnTo>
                <a:pt x="181640" y="31667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FCF3A2-FC64-4C13-8DEF-9C5650380E4D}">
      <dsp:nvSpPr>
        <dsp:cNvPr id="0" name=""/>
        <dsp:cNvSpPr/>
      </dsp:nvSpPr>
      <dsp:spPr>
        <a:xfrm>
          <a:off x="2719064" y="604916"/>
          <a:ext cx="181640" cy="2758762"/>
        </a:xfrm>
        <a:custGeom>
          <a:avLst/>
          <a:gdLst/>
          <a:ahLst/>
          <a:cxnLst/>
          <a:rect l="0" t="0" r="0" b="0"/>
          <a:pathLst>
            <a:path>
              <a:moveTo>
                <a:pt x="0" y="0"/>
              </a:moveTo>
              <a:lnTo>
                <a:pt x="0" y="2758762"/>
              </a:lnTo>
              <a:lnTo>
                <a:pt x="181640" y="27587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12D421-5E62-4617-992B-248CA566985B}">
      <dsp:nvSpPr>
        <dsp:cNvPr id="0" name=""/>
        <dsp:cNvSpPr/>
      </dsp:nvSpPr>
      <dsp:spPr>
        <a:xfrm>
          <a:off x="2719064" y="604916"/>
          <a:ext cx="181640" cy="2350796"/>
        </a:xfrm>
        <a:custGeom>
          <a:avLst/>
          <a:gdLst/>
          <a:ahLst/>
          <a:cxnLst/>
          <a:rect l="0" t="0" r="0" b="0"/>
          <a:pathLst>
            <a:path>
              <a:moveTo>
                <a:pt x="0" y="0"/>
              </a:moveTo>
              <a:lnTo>
                <a:pt x="0" y="2350796"/>
              </a:lnTo>
              <a:lnTo>
                <a:pt x="181640" y="23507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578154-09A5-49C2-A43B-24086B99DD50}">
      <dsp:nvSpPr>
        <dsp:cNvPr id="0" name=""/>
        <dsp:cNvSpPr/>
      </dsp:nvSpPr>
      <dsp:spPr>
        <a:xfrm>
          <a:off x="2719064" y="604916"/>
          <a:ext cx="181640" cy="1942830"/>
        </a:xfrm>
        <a:custGeom>
          <a:avLst/>
          <a:gdLst/>
          <a:ahLst/>
          <a:cxnLst/>
          <a:rect l="0" t="0" r="0" b="0"/>
          <a:pathLst>
            <a:path>
              <a:moveTo>
                <a:pt x="0" y="0"/>
              </a:moveTo>
              <a:lnTo>
                <a:pt x="0" y="1942830"/>
              </a:lnTo>
              <a:lnTo>
                <a:pt x="181640" y="19428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40DB5-8115-4154-B27C-F36613CE15B8}">
      <dsp:nvSpPr>
        <dsp:cNvPr id="0" name=""/>
        <dsp:cNvSpPr/>
      </dsp:nvSpPr>
      <dsp:spPr>
        <a:xfrm>
          <a:off x="2719064" y="604916"/>
          <a:ext cx="181640" cy="1534863"/>
        </a:xfrm>
        <a:custGeom>
          <a:avLst/>
          <a:gdLst/>
          <a:ahLst/>
          <a:cxnLst/>
          <a:rect l="0" t="0" r="0" b="0"/>
          <a:pathLst>
            <a:path>
              <a:moveTo>
                <a:pt x="0" y="0"/>
              </a:moveTo>
              <a:lnTo>
                <a:pt x="0" y="1534863"/>
              </a:lnTo>
              <a:lnTo>
                <a:pt x="181640" y="15348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35EF8A-D4F1-412F-9DE1-49E365A89989}">
      <dsp:nvSpPr>
        <dsp:cNvPr id="0" name=""/>
        <dsp:cNvSpPr/>
      </dsp:nvSpPr>
      <dsp:spPr>
        <a:xfrm>
          <a:off x="2719064" y="604916"/>
          <a:ext cx="181640" cy="1126897"/>
        </a:xfrm>
        <a:custGeom>
          <a:avLst/>
          <a:gdLst/>
          <a:ahLst/>
          <a:cxnLst/>
          <a:rect l="0" t="0" r="0" b="0"/>
          <a:pathLst>
            <a:path>
              <a:moveTo>
                <a:pt x="0" y="0"/>
              </a:moveTo>
              <a:lnTo>
                <a:pt x="0" y="1126897"/>
              </a:lnTo>
              <a:lnTo>
                <a:pt x="181640" y="1126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C0579F-A412-49D3-B4B4-D15C4D9020B0}">
      <dsp:nvSpPr>
        <dsp:cNvPr id="0" name=""/>
        <dsp:cNvSpPr/>
      </dsp:nvSpPr>
      <dsp:spPr>
        <a:xfrm>
          <a:off x="2719064" y="604916"/>
          <a:ext cx="181640" cy="718931"/>
        </a:xfrm>
        <a:custGeom>
          <a:avLst/>
          <a:gdLst/>
          <a:ahLst/>
          <a:cxnLst/>
          <a:rect l="0" t="0" r="0" b="0"/>
          <a:pathLst>
            <a:path>
              <a:moveTo>
                <a:pt x="0" y="0"/>
              </a:moveTo>
              <a:lnTo>
                <a:pt x="0" y="718931"/>
              </a:lnTo>
              <a:lnTo>
                <a:pt x="181640" y="7189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01CF0F-0412-4218-B75F-428E0168FF8A}">
      <dsp:nvSpPr>
        <dsp:cNvPr id="0" name=""/>
        <dsp:cNvSpPr/>
      </dsp:nvSpPr>
      <dsp:spPr>
        <a:xfrm>
          <a:off x="2719064" y="604916"/>
          <a:ext cx="181640" cy="310964"/>
        </a:xfrm>
        <a:custGeom>
          <a:avLst/>
          <a:gdLst/>
          <a:ahLst/>
          <a:cxnLst/>
          <a:rect l="0" t="0" r="0" b="0"/>
          <a:pathLst>
            <a:path>
              <a:moveTo>
                <a:pt x="0" y="0"/>
              </a:moveTo>
              <a:lnTo>
                <a:pt x="0" y="310964"/>
              </a:lnTo>
              <a:lnTo>
                <a:pt x="181640" y="3109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3F3C9B-C658-4393-8C43-21E081B9060B}">
      <dsp:nvSpPr>
        <dsp:cNvPr id="0" name=""/>
        <dsp:cNvSpPr/>
      </dsp:nvSpPr>
      <dsp:spPr>
        <a:xfrm>
          <a:off x="2485787" y="196950"/>
          <a:ext cx="717652" cy="213963"/>
        </a:xfrm>
        <a:custGeom>
          <a:avLst/>
          <a:gdLst/>
          <a:ahLst/>
          <a:cxnLst/>
          <a:rect l="0" t="0" r="0" b="0"/>
          <a:pathLst>
            <a:path>
              <a:moveTo>
                <a:pt x="0" y="0"/>
              </a:moveTo>
              <a:lnTo>
                <a:pt x="0" y="106981"/>
              </a:lnTo>
              <a:lnTo>
                <a:pt x="717652" y="106981"/>
              </a:lnTo>
              <a:lnTo>
                <a:pt x="717652" y="2139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4D9D6-8529-4F2D-AA63-666A337D9C01}">
      <dsp:nvSpPr>
        <dsp:cNvPr id="0" name=""/>
        <dsp:cNvSpPr/>
      </dsp:nvSpPr>
      <dsp:spPr>
        <a:xfrm>
          <a:off x="1283759" y="604916"/>
          <a:ext cx="131278" cy="2378606"/>
        </a:xfrm>
        <a:custGeom>
          <a:avLst/>
          <a:gdLst/>
          <a:ahLst/>
          <a:cxnLst/>
          <a:rect l="0" t="0" r="0" b="0"/>
          <a:pathLst>
            <a:path>
              <a:moveTo>
                <a:pt x="0" y="0"/>
              </a:moveTo>
              <a:lnTo>
                <a:pt x="0" y="2378606"/>
              </a:lnTo>
              <a:lnTo>
                <a:pt x="131278" y="23786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CB7B03-78F1-427C-87DB-323D5B9A0D2A}">
      <dsp:nvSpPr>
        <dsp:cNvPr id="0" name=""/>
        <dsp:cNvSpPr/>
      </dsp:nvSpPr>
      <dsp:spPr>
        <a:xfrm>
          <a:off x="1283759" y="604916"/>
          <a:ext cx="124716" cy="2035491"/>
        </a:xfrm>
        <a:custGeom>
          <a:avLst/>
          <a:gdLst/>
          <a:ahLst/>
          <a:cxnLst/>
          <a:rect l="0" t="0" r="0" b="0"/>
          <a:pathLst>
            <a:path>
              <a:moveTo>
                <a:pt x="0" y="0"/>
              </a:moveTo>
              <a:lnTo>
                <a:pt x="0" y="2035491"/>
              </a:lnTo>
              <a:lnTo>
                <a:pt x="124716" y="20354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5515B-A547-40A2-924C-334C4918F94D}">
      <dsp:nvSpPr>
        <dsp:cNvPr id="0" name=""/>
        <dsp:cNvSpPr/>
      </dsp:nvSpPr>
      <dsp:spPr>
        <a:xfrm>
          <a:off x="1283759" y="604916"/>
          <a:ext cx="117676" cy="1693527"/>
        </a:xfrm>
        <a:custGeom>
          <a:avLst/>
          <a:gdLst/>
          <a:ahLst/>
          <a:cxnLst/>
          <a:rect l="0" t="0" r="0" b="0"/>
          <a:pathLst>
            <a:path>
              <a:moveTo>
                <a:pt x="0" y="0"/>
              </a:moveTo>
              <a:lnTo>
                <a:pt x="0" y="1693527"/>
              </a:lnTo>
              <a:lnTo>
                <a:pt x="117676" y="16935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53609D-2637-4669-BD87-0B1262D1B13F}">
      <dsp:nvSpPr>
        <dsp:cNvPr id="0" name=""/>
        <dsp:cNvSpPr/>
      </dsp:nvSpPr>
      <dsp:spPr>
        <a:xfrm>
          <a:off x="1283759" y="604916"/>
          <a:ext cx="120742" cy="1337299"/>
        </a:xfrm>
        <a:custGeom>
          <a:avLst/>
          <a:gdLst/>
          <a:ahLst/>
          <a:cxnLst/>
          <a:rect l="0" t="0" r="0" b="0"/>
          <a:pathLst>
            <a:path>
              <a:moveTo>
                <a:pt x="0" y="0"/>
              </a:moveTo>
              <a:lnTo>
                <a:pt x="0" y="1337299"/>
              </a:lnTo>
              <a:lnTo>
                <a:pt x="120742" y="13372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EB5EB0-08D8-41C2-BC8E-BA73D67E36F7}">
      <dsp:nvSpPr>
        <dsp:cNvPr id="0" name=""/>
        <dsp:cNvSpPr/>
      </dsp:nvSpPr>
      <dsp:spPr>
        <a:xfrm>
          <a:off x="1283759" y="604916"/>
          <a:ext cx="112642" cy="979288"/>
        </a:xfrm>
        <a:custGeom>
          <a:avLst/>
          <a:gdLst/>
          <a:ahLst/>
          <a:cxnLst/>
          <a:rect l="0" t="0" r="0" b="0"/>
          <a:pathLst>
            <a:path>
              <a:moveTo>
                <a:pt x="0" y="0"/>
              </a:moveTo>
              <a:lnTo>
                <a:pt x="0" y="979288"/>
              </a:lnTo>
              <a:lnTo>
                <a:pt x="112642" y="9792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97924A-B455-4511-9FF7-E5C66B0A219F}">
      <dsp:nvSpPr>
        <dsp:cNvPr id="0" name=""/>
        <dsp:cNvSpPr/>
      </dsp:nvSpPr>
      <dsp:spPr>
        <a:xfrm>
          <a:off x="1283759" y="604916"/>
          <a:ext cx="93824" cy="610288"/>
        </a:xfrm>
        <a:custGeom>
          <a:avLst/>
          <a:gdLst/>
          <a:ahLst/>
          <a:cxnLst/>
          <a:rect l="0" t="0" r="0" b="0"/>
          <a:pathLst>
            <a:path>
              <a:moveTo>
                <a:pt x="0" y="0"/>
              </a:moveTo>
              <a:lnTo>
                <a:pt x="0" y="610288"/>
              </a:lnTo>
              <a:lnTo>
                <a:pt x="93824" y="6102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52BD77-FFC7-4AC9-AFE7-1ABA2B1709DB}">
      <dsp:nvSpPr>
        <dsp:cNvPr id="0" name=""/>
        <dsp:cNvSpPr/>
      </dsp:nvSpPr>
      <dsp:spPr>
        <a:xfrm>
          <a:off x="1283759" y="604916"/>
          <a:ext cx="94965" cy="258579"/>
        </a:xfrm>
        <a:custGeom>
          <a:avLst/>
          <a:gdLst/>
          <a:ahLst/>
          <a:cxnLst/>
          <a:rect l="0" t="0" r="0" b="0"/>
          <a:pathLst>
            <a:path>
              <a:moveTo>
                <a:pt x="0" y="0"/>
              </a:moveTo>
              <a:lnTo>
                <a:pt x="0" y="258579"/>
              </a:lnTo>
              <a:lnTo>
                <a:pt x="94965" y="2585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B8D593-05D4-4397-BF4E-9A93954E63EA}">
      <dsp:nvSpPr>
        <dsp:cNvPr id="0" name=""/>
        <dsp:cNvSpPr/>
      </dsp:nvSpPr>
      <dsp:spPr>
        <a:xfrm>
          <a:off x="1768135" y="196950"/>
          <a:ext cx="717652" cy="213963"/>
        </a:xfrm>
        <a:custGeom>
          <a:avLst/>
          <a:gdLst/>
          <a:ahLst/>
          <a:cxnLst/>
          <a:rect l="0" t="0" r="0" b="0"/>
          <a:pathLst>
            <a:path>
              <a:moveTo>
                <a:pt x="717652" y="0"/>
              </a:moveTo>
              <a:lnTo>
                <a:pt x="717652" y="106981"/>
              </a:lnTo>
              <a:lnTo>
                <a:pt x="0" y="106981"/>
              </a:lnTo>
              <a:lnTo>
                <a:pt x="0" y="2139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8F8FEF-0E01-4BD4-90CE-59C73AF6A4E7}">
      <dsp:nvSpPr>
        <dsp:cNvPr id="0" name=""/>
        <dsp:cNvSpPr/>
      </dsp:nvSpPr>
      <dsp:spPr>
        <a:xfrm>
          <a:off x="1880318" y="2947"/>
          <a:ext cx="1210939" cy="194003"/>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altLang="en-US" sz="900" kern="1200"/>
            <a:t>旅游交友系统</a:t>
          </a:r>
          <a:endParaRPr lang="en-US" sz="900" kern="1200"/>
        </a:p>
      </dsp:txBody>
      <dsp:txXfrm>
        <a:off x="1880318" y="2947"/>
        <a:ext cx="1210939" cy="194003"/>
      </dsp:txXfrm>
    </dsp:sp>
    <dsp:sp modelId="{820B951F-6CB8-4986-BEAD-FF72C455308F}">
      <dsp:nvSpPr>
        <dsp:cNvPr id="0" name=""/>
        <dsp:cNvSpPr/>
      </dsp:nvSpPr>
      <dsp:spPr>
        <a:xfrm>
          <a:off x="1162665" y="410913"/>
          <a:ext cx="1210939" cy="194003"/>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latin typeface="等线" panose="02010600030101010101" charset="-122"/>
              <a:ea typeface="等线" panose="02010600030101010101" charset="-122"/>
              <a:cs typeface="+mn-cs"/>
            </a:rPr>
            <a:t>前台展示</a:t>
          </a:r>
        </a:p>
      </dsp:txBody>
      <dsp:txXfrm>
        <a:off x="1162665" y="410913"/>
        <a:ext cx="1210939" cy="194003"/>
      </dsp:txXfrm>
    </dsp:sp>
    <dsp:sp modelId="{9779EBA7-1B13-4734-B9E0-CCF15EE8C6DD}">
      <dsp:nvSpPr>
        <dsp:cNvPr id="0" name=""/>
        <dsp:cNvSpPr/>
      </dsp:nvSpPr>
      <dsp:spPr>
        <a:xfrm>
          <a:off x="1378725" y="766494"/>
          <a:ext cx="1210939" cy="194003"/>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sz="900" kern="1200"/>
            <a:t>首页</a:t>
          </a:r>
          <a:endParaRPr sz="900" kern="1200"/>
        </a:p>
      </dsp:txBody>
      <dsp:txXfrm>
        <a:off x="1378725" y="766494"/>
        <a:ext cx="1210939" cy="194003"/>
      </dsp:txXfrm>
    </dsp:sp>
    <dsp:sp modelId="{186F3A08-5B88-4185-A9BF-9E6452560F89}">
      <dsp:nvSpPr>
        <dsp:cNvPr id="0" name=""/>
        <dsp:cNvSpPr/>
      </dsp:nvSpPr>
      <dsp:spPr>
        <a:xfrm>
          <a:off x="1377583" y="1118204"/>
          <a:ext cx="1210939" cy="194003"/>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altLang="en-US" sz="900" kern="1200"/>
            <a:t>火车票</a:t>
          </a:r>
          <a:endParaRPr lang="en-US" sz="900" kern="1200"/>
        </a:p>
      </dsp:txBody>
      <dsp:txXfrm>
        <a:off x="1377583" y="1118204"/>
        <a:ext cx="1210939" cy="194003"/>
      </dsp:txXfrm>
    </dsp:sp>
    <dsp:sp modelId="{C7DD71F8-AAEB-48FF-B84C-A06116674440}">
      <dsp:nvSpPr>
        <dsp:cNvPr id="0" name=""/>
        <dsp:cNvSpPr/>
      </dsp:nvSpPr>
      <dsp:spPr>
        <a:xfrm>
          <a:off x="1396402" y="1487203"/>
          <a:ext cx="1210939" cy="194003"/>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sz="900" kern="1200"/>
            <a:t>高铁票</a:t>
          </a:r>
          <a:endParaRPr sz="900" kern="1200"/>
        </a:p>
      </dsp:txBody>
      <dsp:txXfrm>
        <a:off x="1396402" y="1487203"/>
        <a:ext cx="1210939" cy="194003"/>
      </dsp:txXfrm>
    </dsp:sp>
    <dsp:sp modelId="{65ED2B1C-3611-4735-8FF6-F7DE42A9899B}">
      <dsp:nvSpPr>
        <dsp:cNvPr id="0" name=""/>
        <dsp:cNvSpPr/>
      </dsp:nvSpPr>
      <dsp:spPr>
        <a:xfrm>
          <a:off x="1404502" y="1845214"/>
          <a:ext cx="1210939" cy="194003"/>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sz="900" kern="1200"/>
            <a:t>用户</a:t>
          </a:r>
          <a:endParaRPr sz="900" kern="1200"/>
        </a:p>
      </dsp:txBody>
      <dsp:txXfrm>
        <a:off x="1404502" y="1845214"/>
        <a:ext cx="1210939" cy="194003"/>
      </dsp:txXfrm>
    </dsp:sp>
    <dsp:sp modelId="{933A570A-84E3-450E-B357-CCE09B13EAA5}">
      <dsp:nvSpPr>
        <dsp:cNvPr id="0" name=""/>
        <dsp:cNvSpPr/>
      </dsp:nvSpPr>
      <dsp:spPr>
        <a:xfrm>
          <a:off x="1401435" y="2201442"/>
          <a:ext cx="1210939" cy="194003"/>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sz="900" kern="1200"/>
            <a:t>酒店</a:t>
          </a:r>
          <a:endParaRPr sz="900" kern="1200"/>
        </a:p>
      </dsp:txBody>
      <dsp:txXfrm>
        <a:off x="1401435" y="2201442"/>
        <a:ext cx="1210939" cy="194003"/>
      </dsp:txXfrm>
    </dsp:sp>
    <dsp:sp modelId="{26A50EE3-AB9C-4C07-ADA3-5DB1C00FF8BF}">
      <dsp:nvSpPr>
        <dsp:cNvPr id="0" name=""/>
        <dsp:cNvSpPr/>
      </dsp:nvSpPr>
      <dsp:spPr>
        <a:xfrm>
          <a:off x="1408476" y="2542948"/>
          <a:ext cx="1221341" cy="194920"/>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sz="900" kern="1200"/>
            <a:t>景点</a:t>
          </a:r>
          <a:endParaRPr sz="900" kern="1200"/>
        </a:p>
      </dsp:txBody>
      <dsp:txXfrm>
        <a:off x="1408476" y="2542948"/>
        <a:ext cx="1221341" cy="194920"/>
      </dsp:txXfrm>
    </dsp:sp>
    <dsp:sp modelId="{46650DEB-08D5-4B1F-8402-F1BF6A900602}">
      <dsp:nvSpPr>
        <dsp:cNvPr id="0" name=""/>
        <dsp:cNvSpPr/>
      </dsp:nvSpPr>
      <dsp:spPr>
        <a:xfrm>
          <a:off x="1415037" y="2894988"/>
          <a:ext cx="1213812" cy="177069"/>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altLang="en-US" sz="900" kern="1200"/>
            <a:t>游记</a:t>
          </a:r>
          <a:endParaRPr sz="900" kern="1200"/>
        </a:p>
      </dsp:txBody>
      <dsp:txXfrm>
        <a:off x="1415037" y="2894988"/>
        <a:ext cx="1213812" cy="177069"/>
      </dsp:txXfrm>
    </dsp:sp>
    <dsp:sp modelId="{853A175D-07D8-40E4-ADA7-EADD339DCF22}">
      <dsp:nvSpPr>
        <dsp:cNvPr id="0" name=""/>
        <dsp:cNvSpPr/>
      </dsp:nvSpPr>
      <dsp:spPr>
        <a:xfrm>
          <a:off x="2597970" y="410913"/>
          <a:ext cx="1210939" cy="194003"/>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latin typeface="等线" panose="02010600030101010101" charset="-122"/>
              <a:ea typeface="等线" panose="02010600030101010101" charset="-122"/>
              <a:cs typeface="+mn-cs"/>
            </a:rPr>
            <a:t>后台管理</a:t>
          </a:r>
        </a:p>
      </dsp:txBody>
      <dsp:txXfrm>
        <a:off x="2597970" y="410913"/>
        <a:ext cx="1210939" cy="194003"/>
      </dsp:txXfrm>
    </dsp:sp>
    <dsp:sp modelId="{71718A51-4770-46FA-959E-4A848722372C}">
      <dsp:nvSpPr>
        <dsp:cNvPr id="0" name=""/>
        <dsp:cNvSpPr/>
      </dsp:nvSpPr>
      <dsp:spPr>
        <a:xfrm>
          <a:off x="2900705" y="818879"/>
          <a:ext cx="1210939" cy="194003"/>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latin typeface="+mn-ea"/>
              <a:ea typeface="+mn-ea"/>
              <a:cs typeface="+mn-cs"/>
            </a:rPr>
            <a:t>用户管理</a:t>
          </a:r>
        </a:p>
      </dsp:txBody>
      <dsp:txXfrm>
        <a:off x="2900705" y="818879"/>
        <a:ext cx="1210939" cy="194003"/>
      </dsp:txXfrm>
    </dsp:sp>
    <dsp:sp modelId="{529F9B14-50D2-44CD-9B8B-B030033A195F}">
      <dsp:nvSpPr>
        <dsp:cNvPr id="0" name=""/>
        <dsp:cNvSpPr/>
      </dsp:nvSpPr>
      <dsp:spPr>
        <a:xfrm>
          <a:off x="2900705" y="1226846"/>
          <a:ext cx="1210939" cy="194003"/>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altLang="en-US" sz="900" kern="1200">
              <a:solidFill>
                <a:sysClr val="windowText" lastClr="000000"/>
              </a:solidFill>
              <a:latin typeface="等线" panose="02010600030101010101" charset="-122"/>
              <a:ea typeface="等线" panose="02010600030101010101" charset="-122"/>
              <a:cs typeface="+mn-cs"/>
            </a:rPr>
            <a:t>权限管理</a:t>
          </a:r>
          <a:endParaRPr sz="900" kern="1200"/>
        </a:p>
      </dsp:txBody>
      <dsp:txXfrm>
        <a:off x="2900705" y="1226846"/>
        <a:ext cx="1210939" cy="194003"/>
      </dsp:txXfrm>
    </dsp:sp>
    <dsp:sp modelId="{A7C55939-CA2D-4431-B88F-7B65D45BBBCC}">
      <dsp:nvSpPr>
        <dsp:cNvPr id="0" name=""/>
        <dsp:cNvSpPr/>
      </dsp:nvSpPr>
      <dsp:spPr>
        <a:xfrm>
          <a:off x="2900705" y="1634812"/>
          <a:ext cx="1210939" cy="194003"/>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altLang="en-US" sz="900" kern="1200">
              <a:solidFill>
                <a:sysClr val="windowText" lastClr="000000"/>
              </a:solidFill>
              <a:latin typeface="+mn-ea"/>
              <a:ea typeface="+mn-ea"/>
              <a:cs typeface="+mn-cs"/>
            </a:rPr>
            <a:t>用户管理</a:t>
          </a:r>
          <a:endParaRPr lang="zh-CN" altLang="en-US" sz="900" kern="1200">
            <a:solidFill>
              <a:sysClr val="windowText" lastClr="000000"/>
            </a:solidFill>
            <a:latin typeface="等线" panose="02010600030101010101" charset="-122"/>
            <a:ea typeface="等线" panose="02010600030101010101" charset="-122"/>
            <a:cs typeface="+mn-cs"/>
          </a:endParaRPr>
        </a:p>
      </dsp:txBody>
      <dsp:txXfrm>
        <a:off x="2900705" y="1634812"/>
        <a:ext cx="1210939" cy="194003"/>
      </dsp:txXfrm>
    </dsp:sp>
    <dsp:sp modelId="{33B1F2A2-6946-4E66-8308-D85068B7BD0B}">
      <dsp:nvSpPr>
        <dsp:cNvPr id="0" name=""/>
        <dsp:cNvSpPr/>
      </dsp:nvSpPr>
      <dsp:spPr>
        <a:xfrm>
          <a:off x="2900705" y="2042779"/>
          <a:ext cx="1210939" cy="194003"/>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altLang="en-US" sz="900" kern="1200">
              <a:solidFill>
                <a:sysClr val="windowText" lastClr="000000"/>
              </a:solidFill>
              <a:latin typeface="等线" panose="02010600030101010101" charset="-122"/>
              <a:ea typeface="等线" panose="02010600030101010101" charset="-122"/>
              <a:cs typeface="+mn-cs"/>
            </a:rPr>
            <a:t>车票管理</a:t>
          </a:r>
          <a:endParaRPr sz="900" kern="1200"/>
        </a:p>
      </dsp:txBody>
      <dsp:txXfrm>
        <a:off x="2900705" y="2042779"/>
        <a:ext cx="1210939" cy="194003"/>
      </dsp:txXfrm>
    </dsp:sp>
    <dsp:sp modelId="{04BEB187-4112-4BFE-80DC-8EEAFF1848FF}">
      <dsp:nvSpPr>
        <dsp:cNvPr id="0" name=""/>
        <dsp:cNvSpPr/>
      </dsp:nvSpPr>
      <dsp:spPr>
        <a:xfrm>
          <a:off x="2900705" y="2450745"/>
          <a:ext cx="1210939" cy="194003"/>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altLang="en-US" sz="900" kern="1200">
              <a:solidFill>
                <a:sysClr val="windowText" lastClr="000000"/>
              </a:solidFill>
              <a:latin typeface="+mn-ea"/>
              <a:ea typeface="+mn-ea"/>
              <a:cs typeface="+mn-cs"/>
            </a:rPr>
            <a:t>酒店管理</a:t>
          </a:r>
          <a:endParaRPr lang="zh-CN" altLang="en-US" sz="900" kern="1200">
            <a:solidFill>
              <a:sysClr val="windowText" lastClr="000000"/>
            </a:solidFill>
            <a:latin typeface="等线" panose="02010600030101010101" charset="-122"/>
            <a:ea typeface="等线" panose="02010600030101010101" charset="-122"/>
            <a:cs typeface="+mn-cs"/>
          </a:endParaRPr>
        </a:p>
      </dsp:txBody>
      <dsp:txXfrm>
        <a:off x="2900705" y="2450745"/>
        <a:ext cx="1210939" cy="194003"/>
      </dsp:txXfrm>
    </dsp:sp>
    <dsp:sp modelId="{FE5EE8BE-C58A-40F1-992B-4CB3028F9DAB}">
      <dsp:nvSpPr>
        <dsp:cNvPr id="0" name=""/>
        <dsp:cNvSpPr/>
      </dsp:nvSpPr>
      <dsp:spPr>
        <a:xfrm>
          <a:off x="2900705" y="2858711"/>
          <a:ext cx="1210939" cy="194003"/>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altLang="en-US" sz="900" kern="1200">
              <a:solidFill>
                <a:sysClr val="windowText" lastClr="000000"/>
              </a:solidFill>
              <a:latin typeface="等线" panose="02010600030101010101" charset="-122"/>
              <a:ea typeface="等线" panose="02010600030101010101" charset="-122"/>
              <a:cs typeface="+mn-cs"/>
            </a:rPr>
            <a:t>好友管理</a:t>
          </a:r>
          <a:endParaRPr sz="900" kern="1200"/>
        </a:p>
      </dsp:txBody>
      <dsp:txXfrm>
        <a:off x="2900705" y="2858711"/>
        <a:ext cx="1210939" cy="194003"/>
      </dsp:txXfrm>
    </dsp:sp>
    <dsp:sp modelId="{68E6B7F4-862E-4C78-BEC7-CD8F172B8664}">
      <dsp:nvSpPr>
        <dsp:cNvPr id="0" name=""/>
        <dsp:cNvSpPr/>
      </dsp:nvSpPr>
      <dsp:spPr>
        <a:xfrm>
          <a:off x="2900705" y="3266678"/>
          <a:ext cx="1210939" cy="194003"/>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altLang="en-US" sz="900" kern="1200">
              <a:solidFill>
                <a:sysClr val="windowText" lastClr="000000"/>
              </a:solidFill>
              <a:latin typeface="等线" panose="02010600030101010101" charset="-122"/>
              <a:ea typeface="等线" panose="02010600030101010101" charset="-122"/>
              <a:cs typeface="+mn-cs"/>
            </a:rPr>
            <a:t>景点管理</a:t>
          </a:r>
        </a:p>
      </dsp:txBody>
      <dsp:txXfrm>
        <a:off x="2900705" y="3266678"/>
        <a:ext cx="1210939" cy="194003"/>
      </dsp:txXfrm>
    </dsp:sp>
    <dsp:sp modelId="{CD856FB0-2CA4-4F19-BD4B-12C6747BAD52}">
      <dsp:nvSpPr>
        <dsp:cNvPr id="0" name=""/>
        <dsp:cNvSpPr/>
      </dsp:nvSpPr>
      <dsp:spPr>
        <a:xfrm>
          <a:off x="2900705" y="3674644"/>
          <a:ext cx="1210939" cy="194003"/>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altLang="en-US" sz="900" kern="1200">
              <a:solidFill>
                <a:sysClr val="windowText" lastClr="000000"/>
              </a:solidFill>
              <a:latin typeface="+mn-ea"/>
              <a:ea typeface="+mn-ea"/>
              <a:cs typeface="+mn-cs"/>
            </a:rPr>
            <a:t>城市管理</a:t>
          </a:r>
          <a:endParaRPr lang="zh-CN" altLang="en-US" sz="900" kern="1200">
            <a:solidFill>
              <a:sysClr val="windowText" lastClr="000000"/>
            </a:solidFill>
            <a:latin typeface="等线" panose="02010600030101010101" charset="-122"/>
            <a:ea typeface="等线" panose="02010600030101010101" charset="-122"/>
            <a:cs typeface="+mn-cs"/>
          </a:endParaRPr>
        </a:p>
      </dsp:txBody>
      <dsp:txXfrm>
        <a:off x="2900705" y="3674644"/>
        <a:ext cx="1210939" cy="19400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6041" units="1/cm"/>
          <inkml:channelProperty channel="Y" name="resolution" value="28.36041" units="1/cm"/>
          <inkml:channelProperty channel="F" name="resolution" value="1" units="1/dev"/>
        </inkml:channelProperties>
      </inkml:inkSource>
      <inkml:timestamp xml:id="ts0" timeString="2022-04-17T14:16:09"/>
    </inkml:context>
    <inkml:brush xml:id="br0">
      <inkml:brushProperty name="width" value="0.01984" units="cm"/>
      <inkml:brushProperty name="height" value="0.01984" units="cm"/>
      <inkml:brushProperty name="fitToCurve" value="1"/>
    </inkml:brush>
  </inkml:definitions>
  <inkml:trace contextRef="#ctx0" brushRef="#br0">5558 229783 136,'-114'24'0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35</Pages>
  <Words>3698</Words>
  <Characters>21081</Characters>
  <Application>Microsoft Office Word</Application>
  <DocSecurity>0</DocSecurity>
  <Lines>175</Lines>
  <Paragraphs>49</Paragraphs>
  <ScaleCrop>false</ScaleCrop>
  <Company/>
  <LinksUpToDate>false</LinksUpToDate>
  <CharactersWithSpaces>24730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dc:creator>
  <cp:lastModifiedBy>sir 高</cp:lastModifiedBy>
  <cp:revision>8</cp:revision>
  <dcterms:created xsi:type="dcterms:W3CDTF">2023-06-13T08:20:00Z</dcterms:created>
  <dcterms:modified xsi:type="dcterms:W3CDTF">2023-06-15T02:51:00Z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9BC1315D0B904BC3AFE2D50D7B9ED684_11</vt:lpwstr>
  </property>
</Properties>
</file>